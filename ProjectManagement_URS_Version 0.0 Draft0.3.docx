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C3878" w14:textId="6F651A17" w:rsidR="00A91E5A" w:rsidRDefault="009A552B" w:rsidP="0067001D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181F34EE" w14:textId="77777777" w:rsidR="009535F4" w:rsidRDefault="009535F4" w:rsidP="009535F4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  <w:bookmarkStart w:id="0" w:name="__RefHeading__16_1097030284"/>
      <w:bookmarkEnd w:id="0"/>
    </w:p>
    <w:p w14:paraId="003E4011" w14:textId="77777777" w:rsidR="009535F4" w:rsidRDefault="009535F4" w:rsidP="009535F4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</w:p>
    <w:p w14:paraId="6F2C8917" w14:textId="77777777" w:rsidR="009535F4" w:rsidRDefault="009535F4" w:rsidP="009535F4">
      <w:pPr>
        <w:spacing w:after="200" w:line="360" w:lineRule="auto"/>
        <w:jc w:val="both"/>
        <w:rPr>
          <w:color w:val="000000"/>
          <w:sz w:val="48"/>
        </w:rPr>
      </w:pPr>
    </w:p>
    <w:p w14:paraId="1A942B0C" w14:textId="77777777" w:rsidR="009535F4" w:rsidRDefault="009535F4" w:rsidP="00AD17D6"/>
    <w:p w14:paraId="41443E9B" w14:textId="77777777"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14:paraId="72229294" w14:textId="77777777"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14:paraId="335E228A" w14:textId="77777777"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14:paraId="3D5FDBD4" w14:textId="77777777" w:rsidR="009535F4" w:rsidRDefault="009535F4" w:rsidP="009535F4">
      <w:pPr>
        <w:spacing w:after="200" w:line="360" w:lineRule="auto"/>
        <w:jc w:val="both"/>
        <w:rPr>
          <w:color w:val="000000"/>
          <w:sz w:val="36"/>
        </w:rPr>
      </w:pPr>
    </w:p>
    <w:p w14:paraId="218129BC" w14:textId="77777777" w:rsidR="009535F4" w:rsidRDefault="009535F4" w:rsidP="009535F4">
      <w:pPr>
        <w:pBdr>
          <w:top w:val="single" w:sz="8" w:space="1" w:color="000000"/>
        </w:pBdr>
        <w:spacing w:line="360" w:lineRule="auto"/>
        <w:jc w:val="both"/>
        <w:rPr>
          <w:b/>
          <w:smallCaps/>
          <w:color w:val="000000"/>
          <w:sz w:val="48"/>
        </w:rPr>
      </w:pPr>
    </w:p>
    <w:p w14:paraId="732AE357" w14:textId="282EECE4" w:rsidR="009535F4" w:rsidRDefault="00AC0FB7" w:rsidP="00F210FE">
      <w:pPr>
        <w:pBdr>
          <w:top w:val="single" w:sz="8" w:space="1" w:color="000000"/>
        </w:pBdr>
        <w:shd w:val="clear" w:color="auto" w:fill="CCCCCC"/>
        <w:spacing w:line="360" w:lineRule="auto"/>
        <w:jc w:val="right"/>
        <w:rPr>
          <w:color w:val="000000"/>
          <w:sz w:val="36"/>
        </w:rPr>
      </w:pPr>
      <w:r>
        <w:rPr>
          <w:b/>
          <w:smallCaps/>
          <w:color w:val="000000"/>
          <w:sz w:val="48"/>
        </w:rPr>
        <w:t xml:space="preserve"> </w:t>
      </w:r>
      <w:r w:rsidR="005F2F5A">
        <w:rPr>
          <w:b/>
          <w:smallCaps/>
          <w:color w:val="000000"/>
          <w:sz w:val="48"/>
        </w:rPr>
        <w:t>project management application</w:t>
      </w:r>
    </w:p>
    <w:p w14:paraId="4F607CD6" w14:textId="77777777" w:rsidR="0050528F" w:rsidRDefault="0050528F" w:rsidP="0050528F">
      <w:pPr>
        <w:pStyle w:val="Header"/>
        <w:pBdr>
          <w:bottom w:val="single" w:sz="8" w:space="1" w:color="000000"/>
        </w:pBdr>
        <w:spacing w:line="360" w:lineRule="auto"/>
        <w:jc w:val="right"/>
        <w:rPr>
          <w:color w:val="000000"/>
          <w:sz w:val="36"/>
          <w:szCs w:val="24"/>
          <w:lang w:val="en-GB"/>
        </w:rPr>
      </w:pPr>
      <w:r>
        <w:rPr>
          <w:rFonts w:eastAsia="Arial"/>
          <w:color w:val="000000"/>
          <w:sz w:val="36"/>
        </w:rPr>
        <w:t>Use Case (Requirement) Document</w:t>
      </w:r>
    </w:p>
    <w:p w14:paraId="43A1FDE0" w14:textId="77777777" w:rsidR="009535F4" w:rsidRDefault="009535F4" w:rsidP="009535F4">
      <w:pPr>
        <w:pStyle w:val="normal2"/>
        <w:spacing w:before="0" w:line="360" w:lineRule="auto"/>
        <w:ind w:left="0"/>
        <w:jc w:val="right"/>
        <w:rPr>
          <w:rFonts w:eastAsia="Arial"/>
          <w:color w:val="000000"/>
        </w:rPr>
      </w:pPr>
    </w:p>
    <w:p w14:paraId="389555F0" w14:textId="095B7F00" w:rsidR="009535F4" w:rsidRDefault="005F2F5A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  <w:r>
        <w:rPr>
          <w:rFonts w:eastAsia="Arial"/>
          <w:color w:val="000000"/>
        </w:rPr>
        <w:t>14</w:t>
      </w:r>
      <w:r w:rsidRPr="005F2F5A">
        <w:rPr>
          <w:rFonts w:eastAsia="Arial"/>
          <w:color w:val="000000"/>
          <w:vertAlign w:val="superscript"/>
        </w:rPr>
        <w:t>th</w:t>
      </w:r>
      <w:r>
        <w:rPr>
          <w:rFonts w:eastAsia="Arial"/>
          <w:color w:val="000000"/>
        </w:rPr>
        <w:t xml:space="preserve"> </w:t>
      </w:r>
      <w:proofErr w:type="gramStart"/>
      <w:r w:rsidR="007543C9">
        <w:rPr>
          <w:rFonts w:eastAsia="Arial"/>
          <w:color w:val="000000"/>
        </w:rPr>
        <w:t xml:space="preserve">March </w:t>
      </w:r>
      <w:r w:rsidR="00B63373">
        <w:rPr>
          <w:rFonts w:eastAsia="Arial"/>
          <w:color w:val="000000"/>
        </w:rPr>
        <w:t>,</w:t>
      </w:r>
      <w:proofErr w:type="gramEnd"/>
      <w:r w:rsidR="002F2865">
        <w:rPr>
          <w:color w:val="000000"/>
        </w:rPr>
        <w:t xml:space="preserve"> 20</w:t>
      </w:r>
      <w:r>
        <w:rPr>
          <w:color w:val="000000"/>
        </w:rPr>
        <w:t>22</w:t>
      </w:r>
    </w:p>
    <w:p w14:paraId="540EB0AD" w14:textId="0A45E391" w:rsidR="009535F4" w:rsidRDefault="004A19B2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  <w:r>
        <w:rPr>
          <w:color w:val="000000"/>
        </w:rPr>
        <w:t xml:space="preserve">Version 0.0 </w:t>
      </w:r>
      <w:r w:rsidR="005F2F5A">
        <w:rPr>
          <w:color w:val="000000"/>
        </w:rPr>
        <w:t>Draft 0.</w:t>
      </w:r>
      <w:r w:rsidR="003979FC">
        <w:rPr>
          <w:color w:val="000000"/>
        </w:rPr>
        <w:t>3</w:t>
      </w:r>
    </w:p>
    <w:p w14:paraId="1A4F9E52" w14:textId="7B79644F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7B0A3790" w14:textId="5C17CC40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18039A47" w14:textId="5D426644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575A1BB0" w14:textId="36E518BD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0DF2D06C" w14:textId="373276D5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26059AAE" w14:textId="400BBBC2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1D2EE44F" w14:textId="2AF97495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3EFA2F5A" w14:textId="1EF76484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13D7E71C" w14:textId="5CC9D7C4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466755B1" w14:textId="054F38D4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4B43C21B" w14:textId="017A5C48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4E32DACC" w14:textId="70A75A4D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5F40203A" w14:textId="3A212C69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25B17BBB" w14:textId="24E488A1" w:rsidR="00277E79" w:rsidRDefault="00277E79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04EF04EB" w14:textId="77777777" w:rsidR="00277E79" w:rsidRDefault="00277E79" w:rsidP="00277E79">
      <w:pPr>
        <w:pStyle w:val="normal2"/>
        <w:spacing w:before="0" w:line="360" w:lineRule="auto"/>
        <w:ind w:left="0"/>
        <w:rPr>
          <w:color w:val="000000"/>
        </w:rPr>
      </w:pPr>
    </w:p>
    <w:p w14:paraId="33ECF98B" w14:textId="77777777" w:rsidR="005640CD" w:rsidRDefault="005640CD" w:rsidP="009535F4">
      <w:pPr>
        <w:pStyle w:val="normal2"/>
        <w:spacing w:before="0" w:line="360" w:lineRule="auto"/>
        <w:ind w:left="0"/>
        <w:jc w:val="right"/>
        <w:rPr>
          <w:color w:val="000000"/>
        </w:rPr>
      </w:pPr>
    </w:p>
    <w:p w14:paraId="5E3D9100" w14:textId="77777777" w:rsidR="00277E79" w:rsidRDefault="00277E79" w:rsidP="00277E79">
      <w:pPr>
        <w:tabs>
          <w:tab w:val="left" w:pos="6564"/>
        </w:tabs>
        <w:spacing w:line="360" w:lineRule="auto"/>
        <w:ind w:right="46"/>
        <w:rPr>
          <w:color w:val="000000"/>
          <w:szCs w:val="20"/>
        </w:rPr>
      </w:pPr>
      <w:r>
        <w:rPr>
          <w:color w:val="000000"/>
          <w:szCs w:val="20"/>
        </w:rPr>
        <w:t>Document Identification</w:t>
      </w:r>
      <w:r>
        <w:rPr>
          <w:color w:val="000000"/>
          <w:szCs w:val="20"/>
        </w:rPr>
        <w:tab/>
      </w:r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62"/>
        <w:gridCol w:w="5728"/>
      </w:tblGrid>
      <w:tr w:rsidR="00277E79" w14:paraId="3103AB3B" w14:textId="77777777" w:rsidTr="00D72814">
        <w:trPr>
          <w:cantSplit/>
          <w:tblHeader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AF0A75B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bookmarkStart w:id="1" w:name="bookmark=id.30j0zll" w:colFirst="0" w:colLast="0"/>
            <w:bookmarkStart w:id="2" w:name="bookmark=id.1fob9te" w:colFirst="0" w:colLast="0"/>
            <w:bookmarkStart w:id="3" w:name="bookmark=id.2et92p0" w:colFirst="0" w:colLast="0"/>
            <w:bookmarkStart w:id="4" w:name="bookmark=id.3znysh7" w:colFirst="0" w:colLast="0"/>
            <w:bookmarkEnd w:id="1"/>
            <w:bookmarkEnd w:id="2"/>
            <w:bookmarkEnd w:id="3"/>
            <w:bookmarkEnd w:id="4"/>
            <w:r>
              <w:rPr>
                <w:b/>
                <w:color w:val="000000"/>
                <w:sz w:val="18"/>
                <w:szCs w:val="18"/>
              </w:rPr>
              <w:t>Project Code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3FA5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39D4857C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4CCCDDF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33D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r>
              <w:rPr>
                <w:color w:val="000000"/>
                <w:sz w:val="18"/>
                <w:szCs w:val="18"/>
              </w:rPr>
              <w:t>Management System</w:t>
            </w:r>
          </w:p>
        </w:tc>
      </w:tr>
      <w:tr w:rsidR="00277E79" w14:paraId="2596DB1A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911B64C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Id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B49B1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47DDDA22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603915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Start Date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9CCB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t>14</w:t>
            </w:r>
            <w:r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277E79" w14:paraId="40941410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0621A5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End Date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581DE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23rd March 2022</w:t>
            </w:r>
          </w:p>
        </w:tc>
      </w:tr>
      <w:tr w:rsidR="00277E79" w14:paraId="019EF972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BD291BE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Type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DD707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7589A87B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AD42BFB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82469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Mr. Surender </w:t>
            </w:r>
            <w:proofErr w:type="spellStart"/>
            <w:r>
              <w:rPr>
                <w:color w:val="000000"/>
                <w:sz w:val="18"/>
                <w:szCs w:val="18"/>
              </w:rPr>
              <w:t>Kajla</w:t>
            </w:r>
            <w:proofErr w:type="spellEnd"/>
          </w:p>
        </w:tc>
      </w:tr>
      <w:tr w:rsidR="00277E79" w14:paraId="576DE935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117CCE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Manager Cell No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CA11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+91-9015369467</w:t>
            </w:r>
          </w:p>
        </w:tc>
      </w:tr>
    </w:tbl>
    <w:p w14:paraId="2E9879D6" w14:textId="77777777" w:rsidR="00277E79" w:rsidRDefault="00277E79" w:rsidP="00277E79">
      <w:pPr>
        <w:pBdr>
          <w:top w:val="nil"/>
          <w:left w:val="nil"/>
          <w:bottom w:val="nil"/>
          <w:right w:val="nil"/>
          <w:between w:val="nil"/>
        </w:pBdr>
        <w:tabs>
          <w:tab w:val="right" w:pos="10938"/>
        </w:tabs>
        <w:spacing w:line="360" w:lineRule="auto"/>
        <w:ind w:right="46"/>
        <w:rPr>
          <w:color w:val="000000"/>
          <w:szCs w:val="20"/>
        </w:rPr>
      </w:pPr>
      <w:bookmarkStart w:id="5" w:name="_heading=h.tyjcwt" w:colFirst="0" w:colLast="0"/>
      <w:bookmarkEnd w:id="5"/>
    </w:p>
    <w:p w14:paraId="2A86C994" w14:textId="77777777" w:rsidR="00277E79" w:rsidRPr="009436B4" w:rsidRDefault="00277E79" w:rsidP="00277E79">
      <w:pPr>
        <w:spacing w:line="360" w:lineRule="auto"/>
        <w:rPr>
          <w:color w:val="000000"/>
        </w:rPr>
      </w:pPr>
      <w:r w:rsidRPr="009436B4">
        <w:rPr>
          <w:color w:val="000000"/>
        </w:rPr>
        <w:t>Client Detail</w:t>
      </w:r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62"/>
        <w:gridCol w:w="5728"/>
      </w:tblGrid>
      <w:tr w:rsidR="00277E79" w14:paraId="2C8ED843" w14:textId="77777777" w:rsidTr="00D72814">
        <w:trPr>
          <w:cantSplit/>
          <w:tblHeader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FF00D82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Client Name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E66F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38FE9774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0B550F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Contact Person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B0EAB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3B75F993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A05152F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bookmarkStart w:id="6" w:name="_heading=h.3dy6vkm" w:colFirst="0" w:colLast="0"/>
            <w:bookmarkEnd w:id="6"/>
            <w:r>
              <w:rPr>
                <w:b/>
                <w:color w:val="000000"/>
                <w:sz w:val="18"/>
                <w:szCs w:val="18"/>
              </w:rPr>
              <w:t>Contact Person Email Id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A6FF5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40F6499F" w14:textId="77777777" w:rsidTr="00D72814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F441A3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Contact Person Cell No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DDC3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4373330D" w14:textId="77777777" w:rsidR="00277E79" w:rsidRDefault="00277E79" w:rsidP="00277E79">
      <w:pPr>
        <w:pBdr>
          <w:top w:val="nil"/>
          <w:left w:val="nil"/>
          <w:bottom w:val="nil"/>
          <w:right w:val="nil"/>
          <w:between w:val="nil"/>
        </w:pBdr>
        <w:tabs>
          <w:tab w:val="right" w:pos="10938"/>
        </w:tabs>
        <w:spacing w:line="360" w:lineRule="auto"/>
        <w:ind w:right="46"/>
        <w:rPr>
          <w:color w:val="000000"/>
          <w:szCs w:val="20"/>
        </w:rPr>
      </w:pPr>
    </w:p>
    <w:p w14:paraId="357A4ED8" w14:textId="77777777" w:rsidR="00277E79" w:rsidRPr="009436B4" w:rsidRDefault="00277E79" w:rsidP="00277E79">
      <w:pPr>
        <w:pBdr>
          <w:top w:val="nil"/>
          <w:left w:val="nil"/>
          <w:bottom w:val="nil"/>
          <w:right w:val="nil"/>
          <w:between w:val="nil"/>
        </w:pBdr>
        <w:tabs>
          <w:tab w:val="right" w:pos="10938"/>
        </w:tabs>
        <w:spacing w:line="360" w:lineRule="auto"/>
        <w:ind w:right="46"/>
        <w:rPr>
          <w:color w:val="000000"/>
          <w:szCs w:val="20"/>
        </w:rPr>
      </w:pPr>
      <w:r w:rsidRPr="009436B4">
        <w:rPr>
          <w:color w:val="000000"/>
          <w:szCs w:val="20"/>
        </w:rPr>
        <w:t>Version</w:t>
      </w:r>
      <w:bookmarkStart w:id="7" w:name="bookmark=id.4d34og8" w:colFirst="0" w:colLast="0"/>
      <w:bookmarkStart w:id="8" w:name="bookmark=id.1t3h5sf" w:colFirst="0" w:colLast="0"/>
      <w:bookmarkEnd w:id="7"/>
      <w:bookmarkEnd w:id="8"/>
      <w:r w:rsidRPr="009436B4">
        <w:rPr>
          <w:color w:val="000000"/>
          <w:szCs w:val="20"/>
        </w:rPr>
        <w:t xml:space="preserve"> History</w:t>
      </w:r>
    </w:p>
    <w:tbl>
      <w:tblPr>
        <w:tblW w:w="95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05"/>
        <w:gridCol w:w="1603"/>
        <w:gridCol w:w="1799"/>
        <w:gridCol w:w="3402"/>
        <w:gridCol w:w="1443"/>
      </w:tblGrid>
      <w:tr w:rsidR="00277E79" w14:paraId="285EE794" w14:textId="77777777" w:rsidTr="003979FC">
        <w:trPr>
          <w:trHeight w:val="549"/>
          <w:tblHeader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02F7522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bookmarkStart w:id="9" w:name="bookmark=id.2s8eyo1" w:colFirst="0" w:colLast="0"/>
            <w:bookmarkStart w:id="10" w:name="bookmark=id.17dp8vu" w:colFirst="0" w:colLast="0"/>
            <w:bookmarkEnd w:id="9"/>
            <w:bookmarkEnd w:id="10"/>
            <w:r>
              <w:rPr>
                <w:b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AD69D4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C1A0A3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ind w:right="6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Author(s)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3C7704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AE9A36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60" w:after="120" w:line="36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Reviewed By</w:t>
            </w:r>
          </w:p>
        </w:tc>
      </w:tr>
      <w:tr w:rsidR="00277E79" w14:paraId="0F2A56E9" w14:textId="77777777" w:rsidTr="003979FC">
        <w:trPr>
          <w:cantSplit/>
          <w:trHeight w:val="394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6EA10" w14:textId="69B5443A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0.0 </w:t>
            </w:r>
            <w:r w:rsidR="00277E79">
              <w:rPr>
                <w:color w:val="000000"/>
                <w:sz w:val="18"/>
                <w:szCs w:val="18"/>
              </w:rPr>
              <w:t>Draft-0.1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E44B9" w14:textId="732118FB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14th March 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F5009" w14:textId="0618CB2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Harshul Singla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E5983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Initially Created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D453" w14:textId="5B3C9185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Tarun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Nalwa</w:t>
            </w:r>
          </w:p>
        </w:tc>
      </w:tr>
      <w:tr w:rsidR="00277E79" w14:paraId="29EE586F" w14:textId="77777777" w:rsidTr="003979FC">
        <w:trPr>
          <w:cantSplit/>
          <w:trHeight w:val="81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4EB8E" w14:textId="40C4FA4D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 Draft-0.2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D884A" w14:textId="31502BDB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 w:rsidRPr="00277E79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March 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279B0" w14:textId="3ECBE2C0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Harshul Singla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49FA" w14:textId="483C2789" w:rsidR="00277E79" w:rsidRDefault="00B91AC2" w:rsidP="00B9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Updated</w:t>
            </w:r>
            <w:r w:rsidR="00BE1F7C">
              <w:rPr>
                <w:color w:val="000000"/>
                <w:sz w:val="18"/>
                <w:szCs w:val="18"/>
              </w:rPr>
              <w:t xml:space="preserve"> as per suggestions.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CB06" w14:textId="64F2CD76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Tarun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Nalwa</w:t>
            </w:r>
          </w:p>
        </w:tc>
      </w:tr>
      <w:tr w:rsidR="00277E79" w14:paraId="6A2BF030" w14:textId="77777777" w:rsidTr="003979FC">
        <w:trPr>
          <w:cantSplit/>
          <w:trHeight w:val="737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35718" w14:textId="435D5E84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 Draft-0.3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0F31B" w14:textId="6FBFB99D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 w:rsidRPr="003979FC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March 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B4646" w14:textId="69806BCC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Harshul Singla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3C1BF" w14:textId="2BD97377" w:rsidR="00277E79" w:rsidRDefault="003979FC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Feedback Incorporated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9FD1" w14:textId="10E7B2EC" w:rsidR="00277E79" w:rsidRDefault="005A5922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Tarun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Nalwa</w:t>
            </w:r>
          </w:p>
        </w:tc>
      </w:tr>
      <w:tr w:rsidR="00277E79" w14:paraId="1A809C11" w14:textId="77777777" w:rsidTr="003979FC">
        <w:trPr>
          <w:cantSplit/>
          <w:trHeight w:val="1475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A446B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F94B0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7F947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314BA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E7D4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77E79" w14:paraId="29DBD43E" w14:textId="77777777" w:rsidTr="003979FC">
        <w:trPr>
          <w:cantSplit/>
          <w:trHeight w:val="394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FE8CE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2FC41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42626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86627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EB04" w14:textId="77777777" w:rsidR="00277E79" w:rsidRDefault="00277E79" w:rsidP="00D72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843"/>
                <w:tab w:val="left" w:pos="2269"/>
              </w:tabs>
              <w:spacing w:before="20" w:after="20" w:line="360" w:lineRule="auto"/>
              <w:ind w:right="6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4"/>
          <w:lang w:val="en-GB" w:eastAsia="zh-CN"/>
        </w:rPr>
        <w:id w:val="-1693070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AA6E02" w14:textId="77CE7EE8" w:rsidR="0019297A" w:rsidRDefault="0019297A">
          <w:pPr>
            <w:pStyle w:val="TOCHeading"/>
          </w:pPr>
          <w:r>
            <w:t>Contents</w:t>
          </w:r>
        </w:p>
        <w:p w14:paraId="5C9ECF78" w14:textId="5926E3A9" w:rsidR="00E33A02" w:rsidRDefault="00E575B3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 w:rsidR="0019297A">
            <w:instrText xml:space="preserve"> TOC \o "1-3" \h \z \u </w:instrText>
          </w:r>
          <w:r>
            <w:fldChar w:fldCharType="separate"/>
          </w:r>
          <w:hyperlink w:anchor="_Toc98885857" w:history="1">
            <w:r w:rsidR="00E33A02" w:rsidRPr="00FA6714">
              <w:rPr>
                <w:rStyle w:val="Hyperlink"/>
                <w:noProof/>
              </w:rPr>
              <w:t>1</w:t>
            </w:r>
            <w:r w:rsidR="00E33A0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Introduction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_Toc98885857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4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538A0D14" w14:textId="0D1EADA3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58" w:history="1">
            <w:r w:rsidR="00E33A02" w:rsidRPr="00FA6714">
              <w:rPr>
                <w:rStyle w:val="Hyperlink"/>
                <w:noProof/>
              </w:rPr>
              <w:t>1.1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Purpose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_Toc98885858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4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722493FA" w14:textId="7336ACF3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59" w:history="1">
            <w:r w:rsidR="00E33A02" w:rsidRPr="00FA6714">
              <w:rPr>
                <w:rStyle w:val="Hyperlink"/>
                <w:rFonts w:eastAsia="Arial"/>
                <w:noProof/>
              </w:rPr>
              <w:t>1.2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Scope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_Toc98885859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4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004DC440" w14:textId="27EFE85A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0" w:history="1">
            <w:r w:rsidR="00E33A02" w:rsidRPr="00FA6714">
              <w:rPr>
                <w:rStyle w:val="Hyperlink"/>
                <w:rFonts w:eastAsia="Arial"/>
                <w:noProof/>
              </w:rPr>
              <w:t>1.3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Target Audience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_Toc98885860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4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426E8A6A" w14:textId="4870F6BB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1" w:history="1">
            <w:r w:rsidR="00E33A02" w:rsidRPr="00FA6714">
              <w:rPr>
                <w:rStyle w:val="Hyperlink"/>
                <w:noProof/>
              </w:rPr>
              <w:t>1.4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Document Management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_Toc98885861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4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25C0E312" w14:textId="6D25E47C" w:rsidR="00E33A02" w:rsidRDefault="00B52668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IN" w:eastAsia="en-IN"/>
            </w:rPr>
          </w:pPr>
          <w:hyperlink w:anchor="_Toc98885862" w:history="1">
            <w:r w:rsidR="00E33A02" w:rsidRPr="00FA6714">
              <w:rPr>
                <w:rStyle w:val="Hyperlink"/>
                <w:noProof/>
              </w:rPr>
              <w:t>2</w:t>
            </w:r>
            <w:r w:rsidR="00E33A0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Overview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_Toc98885862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5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73D3F43D" w14:textId="32F295FD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3" w:history="1">
            <w:r w:rsidR="00E33A02" w:rsidRPr="00FA6714">
              <w:rPr>
                <w:rStyle w:val="Hyperlink"/>
                <w:noProof/>
              </w:rPr>
              <w:t>2.1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Assumptions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_Toc98885863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5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254DCC09" w14:textId="33A85794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4" w:history="1">
            <w:r w:rsidR="00E33A02" w:rsidRPr="00FA6714">
              <w:rPr>
                <w:rStyle w:val="Hyperlink"/>
                <w:noProof/>
              </w:rPr>
              <w:t>2.2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Constraints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_Toc98885864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5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3499431F" w14:textId="727C322C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5" w:history="1">
            <w:r w:rsidR="00E33A02" w:rsidRPr="00FA6714">
              <w:rPr>
                <w:rStyle w:val="Hyperlink"/>
                <w:noProof/>
              </w:rPr>
              <w:t>2.3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Technologies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_Toc98885865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5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76B0CB88" w14:textId="2E9ED7FC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Style w:val="Hyperlink"/>
              <w:noProof/>
            </w:rPr>
          </w:pPr>
          <w:hyperlink w:anchor="_Toc98885866" w:history="1">
            <w:r w:rsidR="00E33A02" w:rsidRPr="00FA6714">
              <w:rPr>
                <w:rStyle w:val="Hyperlink"/>
                <w:noProof/>
              </w:rPr>
              <w:t>2.4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</w:rPr>
              <w:t>Exclusions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_Toc98885866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5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777D2759" w14:textId="71EECB9D" w:rsidR="00E33A02" w:rsidRPr="00CB4267" w:rsidRDefault="00B52668" w:rsidP="00CB4267">
          <w:pPr>
            <w:pStyle w:val="TOC2"/>
            <w:tabs>
              <w:tab w:val="left" w:pos="800"/>
              <w:tab w:val="right" w:leader="dot" w:pos="9648"/>
            </w:tabs>
            <w:ind w:left="0"/>
            <w:rPr>
              <w:rFonts w:asciiTheme="minorHAnsi" w:eastAsiaTheme="minorEastAsia" w:hAnsiTheme="minorHAnsi" w:cstheme="minorBidi"/>
              <w:b/>
              <w:bCs/>
              <w:smallCaps w:val="0"/>
              <w:noProof/>
              <w:sz w:val="22"/>
              <w:szCs w:val="22"/>
              <w:lang w:val="en-IN" w:eastAsia="en-IN"/>
            </w:rPr>
          </w:pPr>
          <w:hyperlink w:anchor="_Toc98885867" w:history="1">
            <w:r w:rsidR="00E33A02" w:rsidRPr="00CB4267">
              <w:rPr>
                <w:rStyle w:val="Hyperlink"/>
                <w:b/>
                <w:bCs/>
                <w:noProof/>
                <w:lang w:val="en-US" w:eastAsia="ja-JP"/>
              </w:rPr>
              <w:t>3.0</w:t>
            </w:r>
            <w:r w:rsidR="00E33A02" w:rsidRPr="00CB4267">
              <w:rPr>
                <w:rFonts w:asciiTheme="minorHAnsi" w:eastAsiaTheme="minorEastAsia" w:hAnsiTheme="minorHAnsi" w:cstheme="minorBidi"/>
                <w:b/>
                <w:bCs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CB4267">
              <w:rPr>
                <w:rStyle w:val="Hyperlink"/>
                <w:b/>
                <w:bCs/>
                <w:noProof/>
                <w:lang w:val="en-US" w:eastAsia="ja-JP"/>
              </w:rPr>
              <w:t>UC-000: High Level Use Case Association</w:t>
            </w:r>
            <w:r w:rsidR="00E33A02" w:rsidRPr="00CB4267">
              <w:rPr>
                <w:b/>
                <w:bCs/>
                <w:noProof/>
                <w:webHidden/>
              </w:rPr>
              <w:tab/>
            </w:r>
            <w:r w:rsidR="00E33A02" w:rsidRPr="00CB4267">
              <w:rPr>
                <w:b/>
                <w:bCs/>
                <w:noProof/>
                <w:webHidden/>
              </w:rPr>
              <w:fldChar w:fldCharType="begin"/>
            </w:r>
            <w:r w:rsidR="00E33A02" w:rsidRPr="00CB4267">
              <w:rPr>
                <w:b/>
                <w:bCs/>
                <w:noProof/>
                <w:webHidden/>
              </w:rPr>
              <w:instrText xml:space="preserve"> PAGEREF _Toc98885867 \h </w:instrText>
            </w:r>
            <w:r w:rsidR="00E33A02" w:rsidRPr="00CB4267">
              <w:rPr>
                <w:b/>
                <w:bCs/>
                <w:noProof/>
                <w:webHidden/>
              </w:rPr>
            </w:r>
            <w:r w:rsidR="00E33A02" w:rsidRPr="00CB4267">
              <w:rPr>
                <w:b/>
                <w:bCs/>
                <w:noProof/>
                <w:webHidden/>
              </w:rPr>
              <w:fldChar w:fldCharType="separate"/>
            </w:r>
            <w:r w:rsidR="00E33A02" w:rsidRPr="00CB4267">
              <w:rPr>
                <w:b/>
                <w:bCs/>
                <w:noProof/>
                <w:webHidden/>
              </w:rPr>
              <w:t>6</w:t>
            </w:r>
            <w:r w:rsidR="00E33A02" w:rsidRPr="00CB426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5B86C8" w14:textId="56A60457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8" w:history="1">
            <w:r w:rsidR="00E33A02" w:rsidRPr="00FA6714">
              <w:rPr>
                <w:rStyle w:val="Hyperlink"/>
                <w:noProof/>
                <w:lang w:val="en-US" w:eastAsia="ja-JP"/>
              </w:rPr>
              <w:t>3.1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  <w:lang w:val="en-US" w:eastAsia="ja-JP"/>
              </w:rPr>
              <w:t>UC-001: Login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_Toc98885868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8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2D4E6D77" w14:textId="17A18C4A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69" w:history="1">
            <w:r w:rsidR="00E33A02" w:rsidRPr="00FA6714">
              <w:rPr>
                <w:rStyle w:val="Hyperlink"/>
                <w:noProof/>
                <w:lang w:val="en-US" w:eastAsia="ja-JP"/>
              </w:rPr>
              <w:t>3.2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  <w:lang w:val="en-US" w:eastAsia="ja-JP"/>
              </w:rPr>
              <w:t>UC-002: Logout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_Toc98885869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9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34CA3AA9" w14:textId="0939407A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70" w:history="1">
            <w:r w:rsidR="00E33A02" w:rsidRPr="00FA6714">
              <w:rPr>
                <w:rStyle w:val="Hyperlink"/>
                <w:noProof/>
                <w:lang w:val="en-US" w:eastAsia="ja-JP"/>
              </w:rPr>
              <w:t>3.3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  <w:lang w:val="en-US" w:eastAsia="ja-JP"/>
              </w:rPr>
              <w:t>UC-003: Home Page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_Toc98885870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10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4D39235C" w14:textId="6B58541C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71" w:history="1">
            <w:r w:rsidR="00E33A02" w:rsidRPr="00FA6714">
              <w:rPr>
                <w:rStyle w:val="Hyperlink"/>
                <w:noProof/>
                <w:lang w:val="en-US" w:eastAsia="ja-JP"/>
              </w:rPr>
              <w:t>3.4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  <w:lang w:val="en-US" w:eastAsia="ja-JP"/>
              </w:rPr>
              <w:t>UC-004: Create Project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_Toc98885871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11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240E6294" w14:textId="56393DA5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72" w:history="1">
            <w:r w:rsidR="00E33A02" w:rsidRPr="00FA6714">
              <w:rPr>
                <w:rStyle w:val="Hyperlink"/>
                <w:noProof/>
                <w:lang w:val="en-US" w:eastAsia="ja-JP"/>
              </w:rPr>
              <w:t>3.5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  <w:lang w:val="en-US" w:eastAsia="ja-JP"/>
              </w:rPr>
              <w:t>UC-005: Update Project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_Toc98885872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12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56E89FA8" w14:textId="0273F2F3" w:rsidR="00E33A02" w:rsidRPr="00F83182" w:rsidRDefault="00E33A02" w:rsidP="00E33A02">
          <w:pPr>
            <w:pStyle w:val="TOC3"/>
            <w:tabs>
              <w:tab w:val="left" w:pos="1000"/>
              <w:tab w:val="right" w:leader="dot" w:pos="9648"/>
            </w:tabs>
            <w:ind w:left="0"/>
            <w:rPr>
              <w:rFonts w:asciiTheme="minorHAnsi" w:eastAsiaTheme="minorEastAsia" w:hAnsiTheme="minorHAnsi" w:cstheme="minorBidi"/>
              <w:i w:val="0"/>
              <w:iCs/>
              <w:noProof/>
              <w:sz w:val="22"/>
              <w:szCs w:val="22"/>
              <w:lang w:val="en-IN" w:eastAsia="en-IN"/>
            </w:rPr>
          </w:pPr>
          <w:r w:rsidRPr="00F83182">
            <w:rPr>
              <w:rStyle w:val="Hyperlink"/>
              <w:i w:val="0"/>
              <w:iCs/>
              <w:noProof/>
              <w:u w:val="none"/>
            </w:rPr>
            <w:t xml:space="preserve">    </w:t>
          </w:r>
          <w:r w:rsidRPr="00F83182">
            <w:rPr>
              <w:rStyle w:val="Hyperlink"/>
              <w:i w:val="0"/>
              <w:iCs/>
              <w:noProof/>
            </w:rPr>
            <w:t xml:space="preserve"> </w:t>
          </w:r>
          <w:hyperlink w:anchor="_Toc98885873" w:history="1">
            <w:r w:rsidRPr="00F83182">
              <w:rPr>
                <w:rStyle w:val="Hyperlink"/>
                <w:i w:val="0"/>
                <w:iCs/>
                <w:noProof/>
                <w:lang w:val="en-US" w:eastAsia="ja-JP"/>
              </w:rPr>
              <w:t>3.6</w:t>
            </w:r>
            <w:r w:rsidRPr="00F83182">
              <w:rPr>
                <w:rFonts w:asciiTheme="minorHAnsi" w:eastAsiaTheme="minorEastAsia" w:hAnsiTheme="minorHAnsi" w:cstheme="minorBidi"/>
                <w:i w:val="0"/>
                <w:iCs/>
                <w:noProof/>
                <w:sz w:val="22"/>
                <w:szCs w:val="22"/>
                <w:lang w:val="en-IN" w:eastAsia="en-IN"/>
              </w:rPr>
              <w:tab/>
            </w:r>
            <w:r w:rsidRPr="00F83182">
              <w:rPr>
                <w:rStyle w:val="Hyperlink"/>
                <w:i w:val="0"/>
                <w:iCs/>
                <w:noProof/>
                <w:lang w:val="en-US" w:eastAsia="ja-JP"/>
              </w:rPr>
              <w:t>UC-006: Delete Project</w:t>
            </w:r>
            <w:r w:rsidRPr="00F83182">
              <w:rPr>
                <w:i w:val="0"/>
                <w:iCs/>
                <w:noProof/>
                <w:webHidden/>
              </w:rPr>
              <w:tab/>
            </w:r>
            <w:r w:rsidRPr="00F83182">
              <w:rPr>
                <w:i w:val="0"/>
                <w:iCs/>
                <w:noProof/>
                <w:webHidden/>
              </w:rPr>
              <w:fldChar w:fldCharType="begin"/>
            </w:r>
            <w:r w:rsidRPr="00F83182">
              <w:rPr>
                <w:i w:val="0"/>
                <w:iCs/>
                <w:noProof/>
                <w:webHidden/>
              </w:rPr>
              <w:instrText xml:space="preserve"> PAGEREF _Toc98885873 \h </w:instrText>
            </w:r>
            <w:r w:rsidRPr="00F83182">
              <w:rPr>
                <w:i w:val="0"/>
                <w:iCs/>
                <w:noProof/>
                <w:webHidden/>
              </w:rPr>
            </w:r>
            <w:r w:rsidRPr="00F83182">
              <w:rPr>
                <w:i w:val="0"/>
                <w:iCs/>
                <w:noProof/>
                <w:webHidden/>
              </w:rPr>
              <w:fldChar w:fldCharType="separate"/>
            </w:r>
            <w:r w:rsidRPr="00F83182">
              <w:rPr>
                <w:i w:val="0"/>
                <w:iCs/>
                <w:noProof/>
                <w:webHidden/>
              </w:rPr>
              <w:t>13</w:t>
            </w:r>
            <w:r w:rsidRPr="00F83182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3541CC58" w14:textId="43B1A3B9" w:rsidR="00E33A02" w:rsidRDefault="00B52668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IN" w:eastAsia="en-IN"/>
            </w:rPr>
          </w:pPr>
          <w:hyperlink w:anchor="_Toc98885874" w:history="1">
            <w:r w:rsidR="00E33A02" w:rsidRPr="00FA6714">
              <w:rPr>
                <w:rStyle w:val="Hyperlink"/>
                <w:noProof/>
                <w:lang w:val="en-US" w:eastAsia="ja-JP"/>
              </w:rPr>
              <w:t>3.7</w:t>
            </w:r>
            <w:r w:rsidR="00E33A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IN" w:eastAsia="en-IN"/>
              </w:rPr>
              <w:tab/>
            </w:r>
            <w:r w:rsidR="00E33A02" w:rsidRPr="00FA6714">
              <w:rPr>
                <w:rStyle w:val="Hyperlink"/>
                <w:noProof/>
                <w:lang w:val="en-US" w:eastAsia="ja-JP"/>
              </w:rPr>
              <w:t>UC-007: Search Project</w:t>
            </w:r>
            <w:r w:rsidR="00E33A02">
              <w:rPr>
                <w:noProof/>
                <w:webHidden/>
              </w:rPr>
              <w:tab/>
            </w:r>
            <w:r w:rsidR="00E33A02">
              <w:rPr>
                <w:noProof/>
                <w:webHidden/>
              </w:rPr>
              <w:fldChar w:fldCharType="begin"/>
            </w:r>
            <w:r w:rsidR="00E33A02">
              <w:rPr>
                <w:noProof/>
                <w:webHidden/>
              </w:rPr>
              <w:instrText xml:space="preserve"> PAGEREF _Toc98885874 \h </w:instrText>
            </w:r>
            <w:r w:rsidR="00E33A02">
              <w:rPr>
                <w:noProof/>
                <w:webHidden/>
              </w:rPr>
            </w:r>
            <w:r w:rsidR="00E33A02">
              <w:rPr>
                <w:noProof/>
                <w:webHidden/>
              </w:rPr>
              <w:fldChar w:fldCharType="separate"/>
            </w:r>
            <w:r w:rsidR="00E33A02">
              <w:rPr>
                <w:noProof/>
                <w:webHidden/>
              </w:rPr>
              <w:t>14</w:t>
            </w:r>
            <w:r w:rsidR="00E33A02">
              <w:rPr>
                <w:noProof/>
                <w:webHidden/>
              </w:rPr>
              <w:fldChar w:fldCharType="end"/>
            </w:r>
          </w:hyperlink>
        </w:p>
        <w:p w14:paraId="38491D6B" w14:textId="62A6FE27" w:rsidR="00E33A02" w:rsidRPr="00CF7F7B" w:rsidRDefault="00E33A02" w:rsidP="00E33A02">
          <w:pPr>
            <w:pStyle w:val="TOC3"/>
            <w:tabs>
              <w:tab w:val="left" w:pos="1000"/>
              <w:tab w:val="right" w:leader="dot" w:pos="9648"/>
            </w:tabs>
            <w:ind w:left="0"/>
            <w:rPr>
              <w:rFonts w:asciiTheme="minorHAnsi" w:eastAsiaTheme="minorEastAsia" w:hAnsiTheme="minorHAnsi" w:cstheme="minorBidi"/>
              <w:i w:val="0"/>
              <w:iCs/>
              <w:noProof/>
              <w:sz w:val="22"/>
              <w:szCs w:val="22"/>
              <w:lang w:val="en-IN" w:eastAsia="en-IN"/>
            </w:rPr>
          </w:pPr>
          <w:r w:rsidRPr="00CF7F7B">
            <w:rPr>
              <w:rStyle w:val="Hyperlink"/>
              <w:i w:val="0"/>
              <w:iCs/>
              <w:noProof/>
            </w:rPr>
            <w:t xml:space="preserve">     </w:t>
          </w:r>
          <w:hyperlink w:anchor="_Toc98885875" w:history="1">
            <w:r w:rsidRPr="00CF7F7B">
              <w:rPr>
                <w:rStyle w:val="Hyperlink"/>
                <w:i w:val="0"/>
                <w:iCs/>
                <w:noProof/>
                <w:lang w:val="en-US" w:eastAsia="ja-JP"/>
              </w:rPr>
              <w:t>3.8</w:t>
            </w:r>
            <w:r w:rsidRPr="00CF7F7B">
              <w:rPr>
                <w:rFonts w:asciiTheme="minorHAnsi" w:eastAsiaTheme="minorEastAsia" w:hAnsiTheme="minorHAnsi" w:cstheme="minorBidi"/>
                <w:i w:val="0"/>
                <w:iCs/>
                <w:noProof/>
                <w:sz w:val="22"/>
                <w:szCs w:val="22"/>
                <w:lang w:val="en-IN" w:eastAsia="en-IN"/>
              </w:rPr>
              <w:tab/>
            </w:r>
            <w:r w:rsidRPr="00CF7F7B">
              <w:rPr>
                <w:rStyle w:val="Hyperlink"/>
                <w:i w:val="0"/>
                <w:iCs/>
                <w:noProof/>
                <w:lang w:val="en-US" w:eastAsia="ja-JP"/>
              </w:rPr>
              <w:t>UC-008: Show Project Details</w:t>
            </w:r>
            <w:r w:rsidRPr="00CF7F7B">
              <w:rPr>
                <w:i w:val="0"/>
                <w:iCs/>
                <w:noProof/>
                <w:webHidden/>
              </w:rPr>
              <w:tab/>
            </w:r>
            <w:r w:rsidRPr="00CF7F7B">
              <w:rPr>
                <w:i w:val="0"/>
                <w:iCs/>
                <w:noProof/>
                <w:webHidden/>
              </w:rPr>
              <w:fldChar w:fldCharType="begin"/>
            </w:r>
            <w:r w:rsidRPr="00CF7F7B">
              <w:rPr>
                <w:i w:val="0"/>
                <w:iCs/>
                <w:noProof/>
                <w:webHidden/>
              </w:rPr>
              <w:instrText xml:space="preserve"> PAGEREF _Toc98885875 \h </w:instrText>
            </w:r>
            <w:r w:rsidRPr="00CF7F7B">
              <w:rPr>
                <w:i w:val="0"/>
                <w:iCs/>
                <w:noProof/>
                <w:webHidden/>
              </w:rPr>
            </w:r>
            <w:r w:rsidRPr="00CF7F7B">
              <w:rPr>
                <w:i w:val="0"/>
                <w:iCs/>
                <w:noProof/>
                <w:webHidden/>
              </w:rPr>
              <w:fldChar w:fldCharType="separate"/>
            </w:r>
            <w:r w:rsidRPr="00CF7F7B">
              <w:rPr>
                <w:i w:val="0"/>
                <w:iCs/>
                <w:noProof/>
                <w:webHidden/>
              </w:rPr>
              <w:t>15</w:t>
            </w:r>
            <w:r w:rsidRPr="00CF7F7B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444D8F4" w14:textId="67FA565A" w:rsidR="0019297A" w:rsidRDefault="00E575B3">
          <w:r>
            <w:rPr>
              <w:b/>
              <w:bCs/>
              <w:noProof/>
            </w:rPr>
            <w:fldChar w:fldCharType="end"/>
          </w:r>
        </w:p>
      </w:sdtContent>
    </w:sdt>
    <w:p w14:paraId="2043EA33" w14:textId="77777777" w:rsidR="00314A65" w:rsidRPr="00314A65" w:rsidRDefault="00314A65" w:rsidP="00314A65"/>
    <w:p w14:paraId="687C6D08" w14:textId="77777777" w:rsidR="00314A65" w:rsidRPr="00314A65" w:rsidRDefault="00314A65" w:rsidP="00314A65"/>
    <w:p w14:paraId="086FC931" w14:textId="74F98C53" w:rsidR="004C7988" w:rsidRDefault="004C7988" w:rsidP="00314A65"/>
    <w:p w14:paraId="08744BBA" w14:textId="77777777" w:rsidR="004C7988" w:rsidRPr="004C7988" w:rsidRDefault="004C7988" w:rsidP="004C7988"/>
    <w:p w14:paraId="714EF369" w14:textId="77777777" w:rsidR="004C7988" w:rsidRPr="004C7988" w:rsidRDefault="004C7988" w:rsidP="004C7988"/>
    <w:p w14:paraId="42A5E3CF" w14:textId="77777777" w:rsidR="004C7988" w:rsidRPr="004C7988" w:rsidRDefault="004C7988" w:rsidP="004C7988"/>
    <w:p w14:paraId="25172484" w14:textId="77777777" w:rsidR="004C7988" w:rsidRPr="004C7988" w:rsidRDefault="004C7988" w:rsidP="004C7988"/>
    <w:p w14:paraId="5C6C1848" w14:textId="4FE2BCA7" w:rsidR="00314A65" w:rsidRPr="004C7988" w:rsidRDefault="00314A65" w:rsidP="004C7988">
      <w:pPr>
        <w:tabs>
          <w:tab w:val="left" w:pos="5655"/>
        </w:tabs>
      </w:pPr>
    </w:p>
    <w:p w14:paraId="07765920" w14:textId="77777777" w:rsidR="009535F4" w:rsidRDefault="00DC1A1E" w:rsidP="009535F4">
      <w:pPr>
        <w:pStyle w:val="Heading1"/>
        <w:spacing w:line="360" w:lineRule="auto"/>
        <w:jc w:val="both"/>
        <w:rPr>
          <w:color w:val="000000"/>
        </w:rPr>
      </w:pPr>
      <w:bookmarkStart w:id="11" w:name="_Toc395106329"/>
      <w:bookmarkStart w:id="12" w:name="_Toc430418573"/>
      <w:bookmarkStart w:id="13" w:name="_Toc98885857"/>
      <w:r>
        <w:rPr>
          <w:color w:val="000000"/>
        </w:rPr>
        <w:lastRenderedPageBreak/>
        <w:t>I</w:t>
      </w:r>
      <w:r w:rsidR="009535F4">
        <w:rPr>
          <w:color w:val="000000"/>
        </w:rPr>
        <w:t>ntroduction</w:t>
      </w:r>
      <w:bookmarkEnd w:id="11"/>
      <w:bookmarkEnd w:id="12"/>
      <w:bookmarkEnd w:id="13"/>
    </w:p>
    <w:p w14:paraId="6245E03D" w14:textId="77777777" w:rsidR="009535F4" w:rsidRDefault="009535F4" w:rsidP="009535F4">
      <w:pPr>
        <w:pStyle w:val="Heading2"/>
        <w:tabs>
          <w:tab w:val="num" w:pos="576"/>
        </w:tabs>
        <w:ind w:left="576"/>
        <w:rPr>
          <w:color w:val="000000"/>
        </w:rPr>
      </w:pPr>
      <w:bookmarkStart w:id="14" w:name="__RefHeading__12_1097030284"/>
      <w:bookmarkStart w:id="15" w:name="_Toc395106330"/>
      <w:bookmarkStart w:id="16" w:name="_Toc430418574"/>
      <w:bookmarkStart w:id="17" w:name="_Toc98885858"/>
      <w:bookmarkEnd w:id="14"/>
      <w:r>
        <w:rPr>
          <w:color w:val="000000"/>
        </w:rPr>
        <w:t>Purpose</w:t>
      </w:r>
      <w:bookmarkEnd w:id="15"/>
      <w:bookmarkEnd w:id="16"/>
      <w:bookmarkEnd w:id="17"/>
    </w:p>
    <w:p w14:paraId="2DB8662B" w14:textId="78AEBB3B" w:rsidR="009535F4" w:rsidRPr="00320F3F" w:rsidRDefault="009535F4" w:rsidP="009535F4">
      <w:pPr>
        <w:spacing w:line="360" w:lineRule="auto"/>
        <w:ind w:left="576"/>
        <w:jc w:val="both"/>
        <w:rPr>
          <w:rStyle w:val="apple-style-span"/>
          <w:rFonts w:eastAsia="Arial"/>
          <w:color w:val="000000"/>
          <w:szCs w:val="20"/>
        </w:rPr>
      </w:pPr>
      <w:r w:rsidRPr="00320F3F">
        <w:rPr>
          <w:rStyle w:val="apple-style-span"/>
          <w:rFonts w:eastAsia="Arial"/>
          <w:color w:val="000000"/>
          <w:szCs w:val="20"/>
        </w:rPr>
        <w:t xml:space="preserve">The purpose </w:t>
      </w:r>
      <w:r w:rsidR="00AA65AD">
        <w:rPr>
          <w:rStyle w:val="apple-style-span"/>
          <w:rFonts w:eastAsia="Arial"/>
          <w:color w:val="000000"/>
          <w:szCs w:val="20"/>
        </w:rPr>
        <w:t>of this document is to provide</w:t>
      </w:r>
      <w:r w:rsidR="00C112BB">
        <w:rPr>
          <w:rStyle w:val="apple-style-span"/>
          <w:rFonts w:eastAsia="Arial"/>
          <w:color w:val="000000"/>
          <w:szCs w:val="20"/>
        </w:rPr>
        <w:t xml:space="preserve"> a detailed outline of requirements</w:t>
      </w:r>
      <w:r w:rsidR="00233752">
        <w:rPr>
          <w:rStyle w:val="apple-style-span"/>
          <w:rFonts w:eastAsia="Arial"/>
          <w:color w:val="000000"/>
          <w:szCs w:val="20"/>
        </w:rPr>
        <w:t xml:space="preserve"> and an</w:t>
      </w:r>
      <w:r w:rsidR="00327E76">
        <w:rPr>
          <w:rStyle w:val="apple-style-span"/>
          <w:rFonts w:eastAsia="Arial"/>
          <w:color w:val="000000"/>
          <w:szCs w:val="20"/>
        </w:rPr>
        <w:t xml:space="preserve"> insight into the </w:t>
      </w:r>
      <w:r w:rsidR="00D65D85">
        <w:rPr>
          <w:rStyle w:val="apple-style-span"/>
          <w:rFonts w:eastAsia="Arial"/>
          <w:color w:val="000000"/>
          <w:szCs w:val="20"/>
        </w:rPr>
        <w:t xml:space="preserve">use cases </w:t>
      </w:r>
      <w:r>
        <w:rPr>
          <w:rStyle w:val="apple-style-span"/>
          <w:rFonts w:eastAsia="Arial"/>
          <w:color w:val="000000"/>
          <w:szCs w:val="20"/>
        </w:rPr>
        <w:t>related t</w:t>
      </w:r>
      <w:r w:rsidR="000A0AEE">
        <w:rPr>
          <w:rStyle w:val="apple-style-span"/>
          <w:rFonts w:eastAsia="Arial"/>
          <w:color w:val="000000"/>
          <w:szCs w:val="20"/>
        </w:rPr>
        <w:t>o the “</w:t>
      </w:r>
      <w:r w:rsidR="008A6C22">
        <w:rPr>
          <w:rStyle w:val="apple-style-span"/>
          <w:rFonts w:eastAsia="Arial"/>
          <w:color w:val="000000"/>
          <w:szCs w:val="20"/>
        </w:rPr>
        <w:t>Project Management</w:t>
      </w:r>
      <w:r w:rsidR="008A252E">
        <w:rPr>
          <w:rStyle w:val="apple-style-span"/>
          <w:rFonts w:eastAsia="Arial"/>
          <w:color w:val="000000"/>
          <w:szCs w:val="20"/>
        </w:rPr>
        <w:t xml:space="preserve"> Application</w:t>
      </w:r>
      <w:r>
        <w:rPr>
          <w:rStyle w:val="apple-style-span"/>
          <w:rFonts w:eastAsia="Arial"/>
          <w:color w:val="000000"/>
          <w:szCs w:val="20"/>
        </w:rPr>
        <w:t>”</w:t>
      </w:r>
      <w:r w:rsidRPr="00320F3F">
        <w:rPr>
          <w:rStyle w:val="apple-style-span"/>
          <w:rFonts w:eastAsia="Arial"/>
          <w:color w:val="000000"/>
          <w:szCs w:val="20"/>
        </w:rPr>
        <w:t xml:space="preserve">, which will be used as the baseline document for further design, </w:t>
      </w:r>
      <w:r>
        <w:rPr>
          <w:rStyle w:val="apple-style-span"/>
          <w:rFonts w:eastAsia="Arial"/>
          <w:color w:val="000000"/>
          <w:szCs w:val="20"/>
        </w:rPr>
        <w:t>d</w:t>
      </w:r>
      <w:r w:rsidR="00BB746C">
        <w:rPr>
          <w:rStyle w:val="apple-style-span"/>
          <w:rFonts w:eastAsia="Arial"/>
          <w:color w:val="000000"/>
          <w:szCs w:val="20"/>
        </w:rPr>
        <w:t xml:space="preserve">evelopment, </w:t>
      </w:r>
      <w:r w:rsidR="009A552B">
        <w:rPr>
          <w:rStyle w:val="apple-style-span"/>
          <w:rFonts w:eastAsia="Arial"/>
          <w:color w:val="000000"/>
          <w:szCs w:val="20"/>
        </w:rPr>
        <w:t xml:space="preserve">and </w:t>
      </w:r>
      <w:r w:rsidR="00BB746C">
        <w:rPr>
          <w:rStyle w:val="apple-style-span"/>
          <w:rFonts w:eastAsia="Arial"/>
          <w:color w:val="000000"/>
          <w:szCs w:val="20"/>
        </w:rPr>
        <w:t>testing of the application.</w:t>
      </w:r>
    </w:p>
    <w:p w14:paraId="16344994" w14:textId="77777777" w:rsidR="009535F4" w:rsidRDefault="009535F4" w:rsidP="009535F4">
      <w:pPr>
        <w:pStyle w:val="Heading2"/>
        <w:tabs>
          <w:tab w:val="num" w:pos="576"/>
        </w:tabs>
        <w:ind w:left="576"/>
        <w:rPr>
          <w:rFonts w:eastAsia="Arial"/>
          <w:color w:val="000000"/>
        </w:rPr>
      </w:pPr>
      <w:bookmarkStart w:id="18" w:name="__RefHeading__14_1097030284"/>
      <w:bookmarkStart w:id="19" w:name="_Toc395106331"/>
      <w:bookmarkStart w:id="20" w:name="_Toc430418575"/>
      <w:bookmarkStart w:id="21" w:name="_Toc98885859"/>
      <w:bookmarkEnd w:id="18"/>
      <w:r>
        <w:rPr>
          <w:color w:val="000000"/>
        </w:rPr>
        <w:t>Scope</w:t>
      </w:r>
      <w:bookmarkEnd w:id="19"/>
      <w:bookmarkEnd w:id="20"/>
      <w:bookmarkEnd w:id="21"/>
    </w:p>
    <w:p w14:paraId="3426BFFF" w14:textId="7C80FF85" w:rsidR="00D30001" w:rsidRPr="00B110CB" w:rsidRDefault="00970939" w:rsidP="00B110CB">
      <w:pPr>
        <w:spacing w:line="360" w:lineRule="auto"/>
        <w:ind w:left="576"/>
        <w:jc w:val="both"/>
        <w:rPr>
          <w:rStyle w:val="apple-style-span"/>
          <w:rFonts w:eastAsia="Arial"/>
          <w:color w:val="000000"/>
          <w:szCs w:val="20"/>
        </w:rPr>
      </w:pPr>
      <w:r w:rsidRPr="005E7C78">
        <w:rPr>
          <w:rStyle w:val="apple-style-span"/>
          <w:color w:val="000000"/>
          <w:szCs w:val="20"/>
        </w:rPr>
        <w:t xml:space="preserve">This document covers the business </w:t>
      </w:r>
      <w:r>
        <w:rPr>
          <w:rStyle w:val="apple-style-span"/>
          <w:color w:val="000000"/>
          <w:szCs w:val="20"/>
        </w:rPr>
        <w:t>use case</w:t>
      </w:r>
      <w:r w:rsidR="006705D5">
        <w:rPr>
          <w:rStyle w:val="apple-style-span"/>
          <w:color w:val="000000"/>
          <w:szCs w:val="20"/>
        </w:rPr>
        <w:t>s</w:t>
      </w:r>
      <w:r>
        <w:rPr>
          <w:rStyle w:val="apple-style-span"/>
          <w:color w:val="000000"/>
          <w:szCs w:val="20"/>
        </w:rPr>
        <w:t xml:space="preserve"> of </w:t>
      </w:r>
      <w:r>
        <w:rPr>
          <w:rStyle w:val="apple-style-span"/>
          <w:rFonts w:eastAsia="Arial"/>
          <w:color w:val="000000"/>
          <w:szCs w:val="20"/>
        </w:rPr>
        <w:t>“</w:t>
      </w:r>
      <w:r w:rsidR="008A6C22">
        <w:rPr>
          <w:rStyle w:val="apple-style-span"/>
          <w:rFonts w:eastAsia="Arial"/>
          <w:color w:val="000000"/>
          <w:szCs w:val="20"/>
        </w:rPr>
        <w:t xml:space="preserve">Project Management </w:t>
      </w:r>
      <w:r>
        <w:rPr>
          <w:rStyle w:val="apple-style-span"/>
          <w:rFonts w:eastAsia="Arial"/>
          <w:color w:val="000000"/>
          <w:szCs w:val="20"/>
        </w:rPr>
        <w:t xml:space="preserve">Application” </w:t>
      </w:r>
      <w:r>
        <w:rPr>
          <w:rStyle w:val="apple-style-span"/>
          <w:color w:val="000000"/>
          <w:szCs w:val="20"/>
        </w:rPr>
        <w:t>and assumption</w:t>
      </w:r>
      <w:r w:rsidR="006705D5">
        <w:rPr>
          <w:rStyle w:val="apple-style-span"/>
          <w:color w:val="000000"/>
          <w:szCs w:val="20"/>
        </w:rPr>
        <w:t>s</w:t>
      </w:r>
      <w:r>
        <w:rPr>
          <w:rStyle w:val="apple-style-span"/>
          <w:color w:val="000000"/>
          <w:szCs w:val="20"/>
        </w:rPr>
        <w:t xml:space="preserve"> which </w:t>
      </w:r>
      <w:r w:rsidR="006705D5">
        <w:rPr>
          <w:rStyle w:val="apple-style-span"/>
          <w:color w:val="000000"/>
          <w:szCs w:val="20"/>
        </w:rPr>
        <w:t>are</w:t>
      </w:r>
      <w:r>
        <w:rPr>
          <w:rStyle w:val="apple-style-span"/>
          <w:color w:val="000000"/>
          <w:szCs w:val="20"/>
        </w:rPr>
        <w:t xml:space="preserve"> used at the time of </w:t>
      </w:r>
      <w:r w:rsidRPr="005E7C78">
        <w:rPr>
          <w:rStyle w:val="apple-style-span"/>
          <w:color w:val="000000"/>
          <w:szCs w:val="20"/>
        </w:rPr>
        <w:t xml:space="preserve">designs </w:t>
      </w:r>
      <w:r>
        <w:rPr>
          <w:rStyle w:val="apple-style-span"/>
          <w:color w:val="000000"/>
          <w:szCs w:val="20"/>
        </w:rPr>
        <w:t>&amp; development of project</w:t>
      </w:r>
      <w:r>
        <w:rPr>
          <w:rStyle w:val="apple-style-span"/>
          <w:rFonts w:eastAsia="Arial"/>
          <w:color w:val="000000"/>
          <w:szCs w:val="20"/>
        </w:rPr>
        <w:t>.</w:t>
      </w:r>
      <w:bookmarkStart w:id="22" w:name="_Toc395106332"/>
      <w:bookmarkStart w:id="23" w:name="_Toc430418576"/>
    </w:p>
    <w:p w14:paraId="1B5070FA" w14:textId="0BA1D544" w:rsidR="009535F4" w:rsidRPr="00421A79" w:rsidRDefault="00421A79" w:rsidP="00421A79">
      <w:pPr>
        <w:pStyle w:val="Heading2"/>
        <w:tabs>
          <w:tab w:val="num" w:pos="576"/>
        </w:tabs>
        <w:ind w:left="576"/>
        <w:rPr>
          <w:rFonts w:eastAsia="Arial"/>
          <w:color w:val="000000"/>
        </w:rPr>
      </w:pPr>
      <w:bookmarkStart w:id="24" w:name="_Toc98885860"/>
      <w:bookmarkEnd w:id="22"/>
      <w:bookmarkEnd w:id="23"/>
      <w:r>
        <w:rPr>
          <w:color w:val="000000"/>
        </w:rPr>
        <w:t>Target Audience</w:t>
      </w:r>
      <w:bookmarkEnd w:id="24"/>
    </w:p>
    <w:p w14:paraId="780AD439" w14:textId="77777777" w:rsidR="009535F4" w:rsidRPr="007F66D5" w:rsidRDefault="009535F4" w:rsidP="009535F4">
      <w:pPr>
        <w:spacing w:line="360" w:lineRule="auto"/>
        <w:ind w:left="576"/>
        <w:jc w:val="both"/>
        <w:rPr>
          <w:rStyle w:val="apple-style-span"/>
          <w:color w:val="000000"/>
          <w:szCs w:val="20"/>
        </w:rPr>
      </w:pPr>
      <w:r w:rsidRPr="007F66D5">
        <w:rPr>
          <w:rStyle w:val="apple-style-span"/>
          <w:color w:val="000000"/>
          <w:szCs w:val="20"/>
        </w:rPr>
        <w:t xml:space="preserve">The target audience for this </w:t>
      </w:r>
      <w:r>
        <w:rPr>
          <w:rStyle w:val="apple-style-span"/>
          <w:color w:val="000000"/>
          <w:szCs w:val="20"/>
        </w:rPr>
        <w:t>use case document</w:t>
      </w:r>
      <w:r w:rsidR="004B4760">
        <w:rPr>
          <w:rStyle w:val="apple-style-span"/>
          <w:color w:val="000000"/>
          <w:szCs w:val="20"/>
        </w:rPr>
        <w:t xml:space="preserve"> includes business, </w:t>
      </w:r>
      <w:r w:rsidR="00F63976">
        <w:rPr>
          <w:rStyle w:val="apple-style-span"/>
          <w:color w:val="000000"/>
          <w:szCs w:val="20"/>
        </w:rPr>
        <w:t>technical,</w:t>
      </w:r>
      <w:r w:rsidR="00F63976" w:rsidRPr="007F66D5">
        <w:rPr>
          <w:rStyle w:val="apple-style-span"/>
          <w:color w:val="000000"/>
          <w:szCs w:val="20"/>
        </w:rPr>
        <w:t xml:space="preserve"> and</w:t>
      </w:r>
      <w:r w:rsidRPr="007F66D5">
        <w:rPr>
          <w:rStyle w:val="apple-style-span"/>
          <w:color w:val="000000"/>
          <w:szCs w:val="20"/>
        </w:rPr>
        <w:t xml:space="preserve"> project management stakeholde</w:t>
      </w:r>
      <w:r w:rsidR="00F210FE">
        <w:rPr>
          <w:rStyle w:val="apple-style-span"/>
          <w:color w:val="000000"/>
          <w:szCs w:val="20"/>
        </w:rPr>
        <w:t>rs.</w:t>
      </w:r>
    </w:p>
    <w:p w14:paraId="527C91C1" w14:textId="77777777" w:rsidR="009535F4" w:rsidRDefault="009535F4" w:rsidP="009535F4">
      <w:pPr>
        <w:pStyle w:val="Heading2"/>
        <w:tabs>
          <w:tab w:val="num" w:pos="576"/>
        </w:tabs>
        <w:ind w:left="576"/>
        <w:rPr>
          <w:color w:val="000000"/>
        </w:rPr>
      </w:pPr>
      <w:bookmarkStart w:id="25" w:name="_Toc98885861"/>
      <w:r>
        <w:rPr>
          <w:color w:val="000000"/>
        </w:rPr>
        <w:t>Document Management</w:t>
      </w:r>
      <w:bookmarkEnd w:id="25"/>
    </w:p>
    <w:p w14:paraId="790E1D0D" w14:textId="669F358B" w:rsidR="007158A2" w:rsidRDefault="009535F4" w:rsidP="007158A2">
      <w:pPr>
        <w:spacing w:line="360" w:lineRule="auto"/>
        <w:ind w:left="576"/>
        <w:jc w:val="both"/>
        <w:rPr>
          <w:rStyle w:val="apple-style-span"/>
          <w:color w:val="000000"/>
          <w:szCs w:val="20"/>
        </w:rPr>
      </w:pPr>
      <w:r w:rsidRPr="007F66D5">
        <w:rPr>
          <w:rStyle w:val="apple-style-span"/>
          <w:color w:val="000000"/>
          <w:szCs w:val="20"/>
        </w:rPr>
        <w:t xml:space="preserve">The requirements in this </w:t>
      </w:r>
      <w:r w:rsidR="007A505E">
        <w:rPr>
          <w:rStyle w:val="apple-style-span"/>
          <w:color w:val="000000"/>
          <w:szCs w:val="20"/>
        </w:rPr>
        <w:t>use c</w:t>
      </w:r>
      <w:r>
        <w:rPr>
          <w:rStyle w:val="apple-style-span"/>
          <w:color w:val="000000"/>
          <w:szCs w:val="20"/>
        </w:rPr>
        <w:t>ase</w:t>
      </w:r>
      <w:r w:rsidR="007A505E">
        <w:rPr>
          <w:rStyle w:val="apple-style-span"/>
          <w:color w:val="000000"/>
          <w:szCs w:val="20"/>
        </w:rPr>
        <w:t xml:space="preserve"> d</w:t>
      </w:r>
      <w:r w:rsidRPr="007F66D5">
        <w:rPr>
          <w:rStyle w:val="apple-style-span"/>
          <w:color w:val="000000"/>
          <w:szCs w:val="20"/>
        </w:rPr>
        <w:t>ocument shall be traced to the appropriate deliverables in the development and testing phases to ensure that all requirements are properly implemented and tested</w:t>
      </w:r>
      <w:r w:rsidR="00000288">
        <w:rPr>
          <w:rStyle w:val="apple-style-span"/>
          <w:color w:val="000000"/>
          <w:szCs w:val="20"/>
        </w:rPr>
        <w:t>.</w:t>
      </w:r>
    </w:p>
    <w:p w14:paraId="1A705E89" w14:textId="77777777" w:rsidR="009535F4" w:rsidRDefault="009535F4" w:rsidP="009535F4">
      <w:pPr>
        <w:pStyle w:val="Heading1"/>
        <w:spacing w:line="360" w:lineRule="auto"/>
      </w:pPr>
      <w:bookmarkStart w:id="26" w:name="_Toc98885862"/>
      <w:r>
        <w:lastRenderedPageBreak/>
        <w:t>Overview</w:t>
      </w:r>
      <w:bookmarkEnd w:id="26"/>
    </w:p>
    <w:p w14:paraId="6B900E42" w14:textId="5FB7EE28" w:rsidR="00371056" w:rsidRDefault="008A6C22" w:rsidP="00371056">
      <w:pPr>
        <w:spacing w:line="360" w:lineRule="auto"/>
        <w:ind w:left="576"/>
        <w:jc w:val="both"/>
        <w:rPr>
          <w:rStyle w:val="apple-style-span"/>
          <w:rFonts w:eastAsia="Arial"/>
          <w:szCs w:val="20"/>
        </w:rPr>
      </w:pPr>
      <w:r>
        <w:rPr>
          <w:rStyle w:val="apple-style-span"/>
          <w:rFonts w:eastAsia="Arial"/>
          <w:szCs w:val="20"/>
        </w:rPr>
        <w:t xml:space="preserve">Project Management Application provides a framework to manage and </w:t>
      </w:r>
      <w:r w:rsidR="001937D2">
        <w:rPr>
          <w:rStyle w:val="apple-style-span"/>
          <w:rFonts w:eastAsia="Arial"/>
          <w:szCs w:val="20"/>
        </w:rPr>
        <w:t xml:space="preserve">organise all the projects on a single window. The application can be used to get </w:t>
      </w:r>
      <w:r w:rsidR="00371056">
        <w:rPr>
          <w:rStyle w:val="apple-style-span"/>
          <w:rFonts w:eastAsia="Arial"/>
          <w:szCs w:val="20"/>
        </w:rPr>
        <w:t>details</w:t>
      </w:r>
      <w:r w:rsidR="001937D2">
        <w:rPr>
          <w:rStyle w:val="apple-style-span"/>
          <w:rFonts w:eastAsia="Arial"/>
          <w:szCs w:val="20"/>
        </w:rPr>
        <w:t xml:space="preserve"> about the actual status of the project and m</w:t>
      </w:r>
      <w:r w:rsidR="00371056">
        <w:rPr>
          <w:rStyle w:val="apple-style-span"/>
          <w:rFonts w:eastAsia="Arial"/>
          <w:szCs w:val="20"/>
        </w:rPr>
        <w:t>uch more information like number of resources allocated, project starting and ending date</w:t>
      </w:r>
      <w:r w:rsidR="005A5922">
        <w:rPr>
          <w:rStyle w:val="apple-style-span"/>
          <w:rFonts w:eastAsia="Arial"/>
          <w:szCs w:val="20"/>
        </w:rPr>
        <w:t xml:space="preserve"> </w:t>
      </w:r>
      <w:r w:rsidR="00371056">
        <w:rPr>
          <w:rStyle w:val="apple-style-span"/>
          <w:rFonts w:eastAsia="Arial"/>
          <w:szCs w:val="20"/>
        </w:rPr>
        <w:t>etc.</w:t>
      </w:r>
    </w:p>
    <w:p w14:paraId="5FD0B2E2" w14:textId="0E5201F4" w:rsidR="008A6C22" w:rsidRDefault="00371056" w:rsidP="00371056">
      <w:pPr>
        <w:spacing w:line="360" w:lineRule="auto"/>
        <w:ind w:left="576"/>
        <w:jc w:val="both"/>
        <w:rPr>
          <w:rStyle w:val="apple-style-span"/>
          <w:rFonts w:eastAsia="Arial"/>
          <w:szCs w:val="20"/>
        </w:rPr>
      </w:pPr>
      <w:r>
        <w:rPr>
          <w:rStyle w:val="apple-style-span"/>
          <w:rFonts w:eastAsia="Arial"/>
          <w:szCs w:val="20"/>
        </w:rPr>
        <w:t>Also, user can create</w:t>
      </w:r>
      <w:r w:rsidR="005A5922">
        <w:rPr>
          <w:rStyle w:val="apple-style-span"/>
          <w:rFonts w:eastAsia="Arial"/>
          <w:szCs w:val="20"/>
        </w:rPr>
        <w:t xml:space="preserve"> any number of projects in this application. User can also </w:t>
      </w:r>
      <w:r>
        <w:rPr>
          <w:rStyle w:val="apple-style-span"/>
          <w:rFonts w:eastAsia="Arial"/>
          <w:szCs w:val="20"/>
        </w:rPr>
        <w:t xml:space="preserve">update </w:t>
      </w:r>
      <w:r w:rsidR="005A5922">
        <w:rPr>
          <w:rStyle w:val="apple-style-span"/>
          <w:rFonts w:eastAsia="Arial"/>
          <w:szCs w:val="20"/>
        </w:rPr>
        <w:t>and</w:t>
      </w:r>
      <w:r>
        <w:rPr>
          <w:rStyle w:val="apple-style-span"/>
          <w:rFonts w:eastAsia="Arial"/>
          <w:szCs w:val="20"/>
        </w:rPr>
        <w:t xml:space="preserve"> delete projects from this application.</w:t>
      </w:r>
      <w:r w:rsidR="001937D2">
        <w:rPr>
          <w:rStyle w:val="apple-style-span"/>
          <w:rFonts w:eastAsia="Arial"/>
          <w:szCs w:val="20"/>
        </w:rPr>
        <w:t xml:space="preserve"> </w:t>
      </w:r>
    </w:p>
    <w:p w14:paraId="064E6F97" w14:textId="10A82166" w:rsidR="008A6C22" w:rsidRDefault="00FA4987" w:rsidP="00052372">
      <w:pPr>
        <w:spacing w:line="360" w:lineRule="auto"/>
        <w:ind w:left="576"/>
        <w:jc w:val="both"/>
        <w:rPr>
          <w:rStyle w:val="apple-style-span"/>
          <w:rFonts w:eastAsia="Arial"/>
          <w:szCs w:val="20"/>
        </w:rPr>
      </w:pPr>
      <w:r>
        <w:rPr>
          <w:rStyle w:val="apple-style-span"/>
          <w:rFonts w:eastAsia="Arial"/>
          <w:szCs w:val="20"/>
        </w:rPr>
        <w:t xml:space="preserve">It is an </w:t>
      </w:r>
      <w:proofErr w:type="gramStart"/>
      <w:r>
        <w:rPr>
          <w:rStyle w:val="apple-style-span"/>
          <w:rFonts w:eastAsia="Arial"/>
          <w:szCs w:val="20"/>
        </w:rPr>
        <w:t>easy to use</w:t>
      </w:r>
      <w:proofErr w:type="gramEnd"/>
      <w:r>
        <w:rPr>
          <w:rStyle w:val="apple-style-span"/>
          <w:rFonts w:eastAsia="Arial"/>
          <w:szCs w:val="20"/>
        </w:rPr>
        <w:t xml:space="preserve"> web application which can potentially reduce the working time and user can efficiently manage projects in it. </w:t>
      </w:r>
    </w:p>
    <w:p w14:paraId="66A215C6" w14:textId="3DE15B94" w:rsidR="009535F4" w:rsidRPr="008D61C8" w:rsidRDefault="009535F4" w:rsidP="008D61C8">
      <w:pPr>
        <w:pStyle w:val="Heading2"/>
        <w:tabs>
          <w:tab w:val="num" w:pos="576"/>
        </w:tabs>
        <w:ind w:left="576"/>
        <w:rPr>
          <w:color w:val="000000"/>
        </w:rPr>
      </w:pPr>
      <w:bookmarkStart w:id="27" w:name="_Toc98885863"/>
      <w:r>
        <w:rPr>
          <w:color w:val="000000"/>
        </w:rPr>
        <w:t>Assumption</w:t>
      </w:r>
      <w:r w:rsidR="005A0B3A">
        <w:rPr>
          <w:color w:val="000000"/>
        </w:rPr>
        <w:t>s</w:t>
      </w:r>
      <w:bookmarkEnd w:id="27"/>
    </w:p>
    <w:p w14:paraId="0B484936" w14:textId="0A64C262" w:rsidR="00C31A04" w:rsidRDefault="008D6112" w:rsidP="00C31A04">
      <w:pPr>
        <w:pStyle w:val="ListParagraph"/>
        <w:numPr>
          <w:ilvl w:val="0"/>
          <w:numId w:val="14"/>
        </w:numPr>
        <w:spacing w:line="360" w:lineRule="auto"/>
        <w:ind w:left="993" w:hanging="426"/>
      </w:pPr>
      <w:r>
        <w:t xml:space="preserve">The module which will allow the user to view </w:t>
      </w:r>
      <w:r w:rsidR="00371056">
        <w:t>Project Details</w:t>
      </w:r>
      <w:r>
        <w:t xml:space="preserve"> will be a web application.</w:t>
      </w:r>
    </w:p>
    <w:p w14:paraId="54AEF8F4" w14:textId="53099AC3" w:rsidR="00253109" w:rsidRDefault="00BE1F7C" w:rsidP="00A7278D">
      <w:pPr>
        <w:pStyle w:val="ListParagraph"/>
        <w:numPr>
          <w:ilvl w:val="0"/>
          <w:numId w:val="14"/>
        </w:numPr>
        <w:spacing w:line="360" w:lineRule="auto"/>
        <w:ind w:left="993" w:hanging="426"/>
      </w:pPr>
      <w:r>
        <w:t xml:space="preserve">The User details are manually inserted in the database. </w:t>
      </w:r>
    </w:p>
    <w:p w14:paraId="32830295" w14:textId="40F370E2" w:rsidR="005A5922" w:rsidRDefault="005A5922" w:rsidP="00A7278D">
      <w:pPr>
        <w:pStyle w:val="ListParagraph"/>
        <w:numPr>
          <w:ilvl w:val="0"/>
          <w:numId w:val="14"/>
        </w:numPr>
        <w:spacing w:line="360" w:lineRule="auto"/>
        <w:ind w:left="993" w:hanging="426"/>
      </w:pPr>
      <w:r>
        <w:t xml:space="preserve">The prime users of this application are Project Manager and the resources working on the projects. </w:t>
      </w:r>
    </w:p>
    <w:p w14:paraId="088AB476" w14:textId="77777777" w:rsidR="005A0B3A" w:rsidRDefault="005A0B3A" w:rsidP="005A0B3A">
      <w:pPr>
        <w:pStyle w:val="Heading2"/>
        <w:tabs>
          <w:tab w:val="clear" w:pos="1206"/>
          <w:tab w:val="num" w:pos="576"/>
        </w:tabs>
        <w:ind w:left="576"/>
        <w:rPr>
          <w:color w:val="000000"/>
        </w:rPr>
      </w:pPr>
      <w:bookmarkStart w:id="28" w:name="_Toc98885864"/>
      <w:r>
        <w:rPr>
          <w:color w:val="000000"/>
        </w:rPr>
        <w:t>Constraints</w:t>
      </w:r>
      <w:bookmarkEnd w:id="28"/>
    </w:p>
    <w:p w14:paraId="290CF31B" w14:textId="40054290" w:rsidR="00BA0925" w:rsidRDefault="00BA0925" w:rsidP="006646C4">
      <w:pPr>
        <w:pStyle w:val="ListParagraph"/>
        <w:numPr>
          <w:ilvl w:val="0"/>
          <w:numId w:val="23"/>
        </w:numPr>
      </w:pPr>
      <w:r>
        <w:t xml:space="preserve">Java </w:t>
      </w:r>
      <w:r w:rsidR="00960DBC">
        <w:t>11</w:t>
      </w:r>
      <w:r w:rsidRPr="00313307">
        <w:t xml:space="preserve"> version will be used as the baseline version</w:t>
      </w:r>
      <w:r w:rsidR="00C31A04">
        <w:t>.</w:t>
      </w:r>
    </w:p>
    <w:p w14:paraId="24D75F63" w14:textId="67DE759A" w:rsidR="00C31A04" w:rsidRPr="00BA0925" w:rsidRDefault="00C31A04" w:rsidP="006646C4">
      <w:pPr>
        <w:pStyle w:val="ListParagraph"/>
        <w:numPr>
          <w:ilvl w:val="0"/>
          <w:numId w:val="23"/>
        </w:numPr>
      </w:pPr>
      <w:r>
        <w:t xml:space="preserve">PostgreSQL 10.5 version is used as baseline version. </w:t>
      </w:r>
    </w:p>
    <w:p w14:paraId="3B7FB54B" w14:textId="4F745AFD" w:rsidR="00D4018B" w:rsidRPr="00AF7F9C" w:rsidRDefault="009535F4" w:rsidP="003A4487">
      <w:pPr>
        <w:pStyle w:val="Heading2"/>
        <w:tabs>
          <w:tab w:val="clear" w:pos="1206"/>
          <w:tab w:val="num" w:pos="576"/>
        </w:tabs>
        <w:ind w:left="576"/>
        <w:rPr>
          <w:color w:val="000000" w:themeColor="text1"/>
        </w:rPr>
      </w:pPr>
      <w:bookmarkStart w:id="29" w:name="_Toc98885865"/>
      <w:r w:rsidRPr="00AF7F9C">
        <w:rPr>
          <w:color w:val="000000" w:themeColor="text1"/>
        </w:rPr>
        <w:t>Technologi</w:t>
      </w:r>
      <w:r w:rsidR="00520398" w:rsidRPr="00AF7F9C">
        <w:rPr>
          <w:color w:val="000000" w:themeColor="text1"/>
        </w:rPr>
        <w:t>es</w:t>
      </w:r>
      <w:bookmarkEnd w:id="29"/>
      <w:r w:rsidR="00D4018B" w:rsidRPr="00AF7F9C">
        <w:rPr>
          <w:color w:val="000000" w:themeColor="text1"/>
        </w:rPr>
        <w:t xml:space="preserve"> </w:t>
      </w:r>
    </w:p>
    <w:p w14:paraId="2D5AC9ED" w14:textId="1EAEF3E0" w:rsidR="009535F4" w:rsidRPr="005E05B7" w:rsidRDefault="0093498D" w:rsidP="001E799D">
      <w:pPr>
        <w:autoSpaceDE w:val="0"/>
        <w:autoSpaceDN w:val="0"/>
        <w:adjustRightInd w:val="0"/>
        <w:spacing w:line="360" w:lineRule="auto"/>
        <w:ind w:firstLine="576"/>
        <w:rPr>
          <w:b/>
          <w:szCs w:val="20"/>
          <w:lang w:eastAsia="en-US"/>
        </w:rPr>
      </w:pPr>
      <w:r>
        <w:rPr>
          <w:b/>
          <w:szCs w:val="20"/>
          <w:lang w:eastAsia="en-US"/>
        </w:rPr>
        <w:t xml:space="preserve">Languages &amp; Tool: </w:t>
      </w:r>
      <w:r w:rsidR="00BF0CF0">
        <w:rPr>
          <w:szCs w:val="20"/>
          <w:lang w:eastAsia="en-US"/>
        </w:rPr>
        <w:t>Java, Spring Boot, STS</w:t>
      </w:r>
    </w:p>
    <w:p w14:paraId="0F014E1C" w14:textId="4FB184F3" w:rsidR="00113276" w:rsidRPr="00113276" w:rsidRDefault="00B517C9" w:rsidP="001E799D">
      <w:pPr>
        <w:tabs>
          <w:tab w:val="left" w:pos="4929"/>
        </w:tabs>
        <w:autoSpaceDE w:val="0"/>
        <w:autoSpaceDN w:val="0"/>
        <w:adjustRightInd w:val="0"/>
        <w:spacing w:line="360" w:lineRule="auto"/>
      </w:pPr>
      <w:r>
        <w:rPr>
          <w:b/>
          <w:szCs w:val="20"/>
          <w:lang w:eastAsia="en-US"/>
        </w:rPr>
        <w:t xml:space="preserve">          </w:t>
      </w:r>
      <w:r w:rsidR="003D72D6" w:rsidRPr="0009293F">
        <w:rPr>
          <w:b/>
          <w:szCs w:val="20"/>
          <w:lang w:eastAsia="en-US"/>
        </w:rPr>
        <w:t>Operating Systems/</w:t>
      </w:r>
      <w:r w:rsidR="0093498D" w:rsidRPr="0009293F">
        <w:rPr>
          <w:b/>
          <w:szCs w:val="20"/>
          <w:lang w:eastAsia="en-US"/>
        </w:rPr>
        <w:t>Platform:</w:t>
      </w:r>
      <w:r w:rsidRPr="0009293F">
        <w:rPr>
          <w:b/>
          <w:szCs w:val="20"/>
          <w:lang w:eastAsia="en-US"/>
        </w:rPr>
        <w:t xml:space="preserve"> </w:t>
      </w:r>
      <w:r w:rsidR="003A11D2" w:rsidRPr="003A11D2">
        <w:rPr>
          <w:szCs w:val="20"/>
          <w:lang w:eastAsia="en-US"/>
        </w:rPr>
        <w:t>Windows</w:t>
      </w:r>
    </w:p>
    <w:p w14:paraId="401E46D0" w14:textId="77777777" w:rsidR="009535F4" w:rsidRPr="005E05B7" w:rsidRDefault="001B7CB6" w:rsidP="001E799D">
      <w:pPr>
        <w:autoSpaceDE w:val="0"/>
        <w:autoSpaceDN w:val="0"/>
        <w:adjustRightInd w:val="0"/>
        <w:spacing w:line="360" w:lineRule="auto"/>
        <w:ind w:firstLine="576"/>
        <w:rPr>
          <w:szCs w:val="20"/>
          <w:lang w:eastAsia="en-US"/>
        </w:rPr>
      </w:pPr>
      <w:r w:rsidRPr="005E05B7">
        <w:rPr>
          <w:b/>
          <w:szCs w:val="20"/>
          <w:lang w:eastAsia="en-US"/>
        </w:rPr>
        <w:t xml:space="preserve">Device </w:t>
      </w:r>
      <w:r w:rsidR="009535F4" w:rsidRPr="005E05B7">
        <w:rPr>
          <w:b/>
          <w:szCs w:val="20"/>
          <w:lang w:eastAsia="en-US"/>
        </w:rPr>
        <w:t>Databases</w:t>
      </w:r>
      <w:r w:rsidR="0093498D">
        <w:rPr>
          <w:b/>
          <w:szCs w:val="20"/>
          <w:lang w:eastAsia="en-US"/>
        </w:rPr>
        <w:t xml:space="preserve">: </w:t>
      </w:r>
      <w:r w:rsidR="00AF4CF3">
        <w:rPr>
          <w:szCs w:val="20"/>
          <w:lang w:eastAsia="en-US"/>
        </w:rPr>
        <w:t>Po</w:t>
      </w:r>
      <w:r w:rsidR="004B43E8">
        <w:rPr>
          <w:szCs w:val="20"/>
          <w:lang w:eastAsia="en-US"/>
        </w:rPr>
        <w:t>stgreSQL</w:t>
      </w:r>
    </w:p>
    <w:p w14:paraId="0D3F41C6" w14:textId="7EB1FFF8" w:rsidR="009535F4" w:rsidRPr="0049125C" w:rsidRDefault="009535F4" w:rsidP="009535F4">
      <w:pPr>
        <w:pStyle w:val="Heading2"/>
        <w:tabs>
          <w:tab w:val="num" w:pos="576"/>
        </w:tabs>
        <w:ind w:left="576"/>
        <w:rPr>
          <w:color w:val="000000"/>
        </w:rPr>
      </w:pPr>
      <w:bookmarkStart w:id="30" w:name="_Toc209411886"/>
      <w:bookmarkStart w:id="31" w:name="_Toc345512429"/>
      <w:bookmarkStart w:id="32" w:name="_Toc98885866"/>
      <w:r w:rsidRPr="0049125C">
        <w:rPr>
          <w:color w:val="000000"/>
        </w:rPr>
        <w:t>Exclusions</w:t>
      </w:r>
      <w:bookmarkEnd w:id="30"/>
      <w:bookmarkEnd w:id="31"/>
      <w:bookmarkEnd w:id="32"/>
    </w:p>
    <w:p w14:paraId="4ECAEF11" w14:textId="77777777" w:rsidR="009535F4" w:rsidRPr="00952F32" w:rsidRDefault="009535F4" w:rsidP="006646C4">
      <w:pPr>
        <w:pStyle w:val="ListParagraph"/>
        <w:numPr>
          <w:ilvl w:val="0"/>
          <w:numId w:val="16"/>
        </w:numPr>
        <w:spacing w:line="360" w:lineRule="auto"/>
        <w:ind w:left="990"/>
        <w:jc w:val="both"/>
        <w:rPr>
          <w:color w:val="000000"/>
          <w:szCs w:val="20"/>
        </w:rPr>
      </w:pPr>
      <w:r w:rsidRPr="00952F32">
        <w:rPr>
          <w:rStyle w:val="apple-style-span"/>
          <w:color w:val="000000"/>
          <w:szCs w:val="20"/>
        </w:rPr>
        <w:t xml:space="preserve">The execution of the </w:t>
      </w:r>
      <w:r w:rsidR="00DE7413" w:rsidRPr="00952F32">
        <w:rPr>
          <w:rStyle w:val="apple-style-span"/>
          <w:color w:val="000000"/>
          <w:szCs w:val="20"/>
        </w:rPr>
        <w:t>project</w:t>
      </w:r>
      <w:r w:rsidRPr="00952F32">
        <w:rPr>
          <w:rStyle w:val="apple-style-span"/>
          <w:color w:val="000000"/>
          <w:szCs w:val="20"/>
        </w:rPr>
        <w:t xml:space="preserve"> would be as stated in the above sections. Any other aspect or deviation introduced </w:t>
      </w:r>
      <w:r w:rsidR="00590F3C" w:rsidRPr="00952F32">
        <w:rPr>
          <w:rStyle w:val="apple-style-span"/>
          <w:color w:val="000000"/>
          <w:szCs w:val="20"/>
        </w:rPr>
        <w:t>during</w:t>
      </w:r>
      <w:r w:rsidRPr="00952F32">
        <w:rPr>
          <w:rStyle w:val="apple-style-span"/>
          <w:color w:val="000000"/>
          <w:szCs w:val="20"/>
        </w:rPr>
        <w:t xml:space="preserve"> the </w:t>
      </w:r>
      <w:r w:rsidR="00DE7413" w:rsidRPr="00952F32">
        <w:rPr>
          <w:rStyle w:val="apple-style-span"/>
          <w:color w:val="000000"/>
          <w:szCs w:val="20"/>
        </w:rPr>
        <w:t>project</w:t>
      </w:r>
      <w:r w:rsidRPr="00952F32">
        <w:rPr>
          <w:rStyle w:val="apple-style-span"/>
          <w:color w:val="000000"/>
          <w:szCs w:val="20"/>
        </w:rPr>
        <w:t xml:space="preserve"> </w:t>
      </w:r>
      <w:r w:rsidR="00590F3C">
        <w:rPr>
          <w:rStyle w:val="apple-style-span"/>
          <w:color w:val="000000"/>
          <w:szCs w:val="20"/>
        </w:rPr>
        <w:t xml:space="preserve">development </w:t>
      </w:r>
      <w:r w:rsidRPr="00952F32">
        <w:rPr>
          <w:rStyle w:val="apple-style-span"/>
          <w:color w:val="000000"/>
          <w:szCs w:val="20"/>
        </w:rPr>
        <w:t>will be considered as</w:t>
      </w:r>
      <w:r w:rsidR="002E5AB0">
        <w:rPr>
          <w:rStyle w:val="apple-style-span"/>
          <w:color w:val="000000"/>
          <w:szCs w:val="20"/>
        </w:rPr>
        <w:t xml:space="preserve"> Out of Scope or Change request</w:t>
      </w:r>
      <w:r w:rsidRPr="00952F32">
        <w:rPr>
          <w:rStyle w:val="apple-style-span"/>
          <w:color w:val="000000"/>
          <w:szCs w:val="20"/>
        </w:rPr>
        <w:t xml:space="preserve"> and would call for impact analysis in terms of added timeframe and additional charges. </w:t>
      </w:r>
    </w:p>
    <w:p w14:paraId="7BB8855D" w14:textId="4C7D8204" w:rsidR="00B8677D" w:rsidRDefault="00B8677D" w:rsidP="00B8677D"/>
    <w:p w14:paraId="2F809E67" w14:textId="3722BE86" w:rsidR="000516D3" w:rsidRDefault="007158A2" w:rsidP="002201A8">
      <w:pPr>
        <w:pStyle w:val="Heading2"/>
        <w:numPr>
          <w:ilvl w:val="0"/>
          <w:numId w:val="0"/>
        </w:numPr>
        <w:spacing w:line="276" w:lineRule="auto"/>
        <w:rPr>
          <w:lang w:val="en-US" w:eastAsia="ja-JP"/>
        </w:rPr>
      </w:pPr>
      <w:bookmarkStart w:id="33" w:name="_3.3_UC-003:_LOGIN"/>
      <w:bookmarkStart w:id="34" w:name="_Toc98885867"/>
      <w:bookmarkStart w:id="35" w:name="OLE_LINK174"/>
      <w:bookmarkStart w:id="36" w:name="OLE_LINK175"/>
      <w:bookmarkStart w:id="37" w:name="OLE_LINK95"/>
      <w:bookmarkStart w:id="38" w:name="OLE_LINK96"/>
      <w:bookmarkStart w:id="39" w:name="OLE_LINK121"/>
      <w:bookmarkStart w:id="40" w:name="OLE_LINK122"/>
      <w:bookmarkStart w:id="41" w:name="OLE_LINK141"/>
      <w:bookmarkEnd w:id="33"/>
      <w:r>
        <w:rPr>
          <w:bCs w:val="0"/>
          <w:lang w:val="en-US" w:eastAsia="ja-JP"/>
        </w:rPr>
        <w:lastRenderedPageBreak/>
        <w:t>3</w:t>
      </w:r>
      <w:r w:rsidR="00EF67F1">
        <w:rPr>
          <w:bCs w:val="0"/>
          <w:lang w:val="en-US" w:eastAsia="ja-JP"/>
        </w:rPr>
        <w:t>.0</w:t>
      </w:r>
      <w:r w:rsidR="00EF67F1">
        <w:rPr>
          <w:bCs w:val="0"/>
          <w:lang w:val="en-US" w:eastAsia="ja-JP"/>
        </w:rPr>
        <w:tab/>
        <w:t>UC</w:t>
      </w:r>
      <w:r w:rsidR="004E4241">
        <w:rPr>
          <w:bCs w:val="0"/>
          <w:lang w:val="en-US" w:eastAsia="ja-JP"/>
        </w:rPr>
        <w:t>-000: High Level Use Case Association</w:t>
      </w:r>
      <w:bookmarkEnd w:id="34"/>
    </w:p>
    <w:p w14:paraId="0AAD28A3" w14:textId="2D8A0EB6" w:rsidR="008F1AFB" w:rsidRDefault="008F1AFB" w:rsidP="008F1AFB">
      <w:pPr>
        <w:rPr>
          <w:lang w:val="en-US" w:eastAsia="ja-JP"/>
        </w:rPr>
      </w:pPr>
      <w:bookmarkStart w:id="42" w:name="_4.1_UC-001:_Login"/>
      <w:bookmarkStart w:id="43" w:name="_4.1_UC-001:_Login_1"/>
      <w:bookmarkStart w:id="44" w:name="_4.1_UC-001:_Login_2"/>
      <w:bookmarkStart w:id="45" w:name="_4.1_UC-001:_Login_3"/>
      <w:bookmarkStart w:id="46" w:name="_4.1_UC-001:_Login_4"/>
      <w:bookmarkStart w:id="47" w:name="_4.1_UC-001:_Login_5"/>
      <w:bookmarkStart w:id="48" w:name="_4.1_UC-001:_Login_6"/>
      <w:bookmarkEnd w:id="42"/>
      <w:bookmarkEnd w:id="43"/>
      <w:bookmarkEnd w:id="44"/>
      <w:bookmarkEnd w:id="45"/>
      <w:bookmarkEnd w:id="46"/>
      <w:bookmarkEnd w:id="47"/>
      <w:bookmarkEnd w:id="48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noProof/>
        </w:rPr>
        <w:drawing>
          <wp:inline distT="0" distB="0" distL="0" distR="0" wp14:anchorId="36F1B1CE" wp14:editId="597D0DDF">
            <wp:extent cx="6132830" cy="7566660"/>
            <wp:effectExtent l="0" t="0" r="127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28C5" w14:textId="7CA81514" w:rsidR="008F1AFB" w:rsidRDefault="008F1AFB" w:rsidP="008F1AFB">
      <w:pPr>
        <w:rPr>
          <w:lang w:val="en-US" w:eastAsia="ja-JP"/>
        </w:rPr>
      </w:pPr>
      <w:r>
        <w:rPr>
          <w:lang w:val="en-US" w:eastAsia="ja-JP"/>
        </w:rPr>
        <w:lastRenderedPageBreak/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 w:rsidR="00552A26">
        <w:rPr>
          <w:noProof/>
        </w:rPr>
        <w:drawing>
          <wp:inline distT="0" distB="0" distL="0" distR="0" wp14:anchorId="32C30B7D" wp14:editId="1B48A830">
            <wp:extent cx="6132830" cy="5030470"/>
            <wp:effectExtent l="0" t="0" r="127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03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8933" w14:textId="4D396698" w:rsidR="00FD587D" w:rsidRDefault="00FD587D" w:rsidP="00FA4987">
      <w:pPr>
        <w:jc w:val="center"/>
        <w:rPr>
          <w:lang w:val="en-US" w:eastAsia="ja-JP"/>
        </w:rPr>
      </w:pPr>
    </w:p>
    <w:p w14:paraId="2E21A70B" w14:textId="5C1211F5" w:rsidR="00FD587D" w:rsidRDefault="00FD587D" w:rsidP="00FA4987">
      <w:pPr>
        <w:jc w:val="center"/>
        <w:rPr>
          <w:lang w:val="en-US" w:eastAsia="ja-JP"/>
        </w:rPr>
      </w:pPr>
    </w:p>
    <w:p w14:paraId="3C47D05A" w14:textId="2A10D933" w:rsidR="00FD587D" w:rsidRDefault="00FD587D" w:rsidP="00FA4987">
      <w:pPr>
        <w:jc w:val="center"/>
        <w:rPr>
          <w:lang w:val="en-US" w:eastAsia="ja-JP"/>
        </w:rPr>
      </w:pPr>
    </w:p>
    <w:p w14:paraId="63693E76" w14:textId="578E12E7" w:rsidR="00FD587D" w:rsidRDefault="00FD587D" w:rsidP="00FA4987">
      <w:pPr>
        <w:jc w:val="center"/>
        <w:rPr>
          <w:lang w:val="en-US" w:eastAsia="ja-JP"/>
        </w:rPr>
      </w:pPr>
    </w:p>
    <w:p w14:paraId="00780030" w14:textId="16ABE3DE" w:rsidR="00FD587D" w:rsidRDefault="00FD587D" w:rsidP="00FA4987">
      <w:pPr>
        <w:jc w:val="center"/>
        <w:rPr>
          <w:lang w:val="en-US" w:eastAsia="ja-JP"/>
        </w:rPr>
      </w:pPr>
    </w:p>
    <w:p w14:paraId="5B51787D" w14:textId="4D68F468" w:rsidR="00FD587D" w:rsidRDefault="00FD587D" w:rsidP="00FA4987">
      <w:pPr>
        <w:jc w:val="center"/>
        <w:rPr>
          <w:lang w:val="en-US" w:eastAsia="ja-JP"/>
        </w:rPr>
      </w:pPr>
    </w:p>
    <w:p w14:paraId="4E7511BF" w14:textId="7C36AFAA" w:rsidR="00552A26" w:rsidRDefault="00552A26" w:rsidP="00FA4987">
      <w:pPr>
        <w:jc w:val="center"/>
        <w:rPr>
          <w:lang w:val="en-US" w:eastAsia="ja-JP"/>
        </w:rPr>
      </w:pPr>
    </w:p>
    <w:p w14:paraId="58FE0072" w14:textId="236400A3" w:rsidR="00552A26" w:rsidRDefault="00552A26" w:rsidP="00FA4987">
      <w:pPr>
        <w:jc w:val="center"/>
        <w:rPr>
          <w:lang w:val="en-US" w:eastAsia="ja-JP"/>
        </w:rPr>
      </w:pPr>
    </w:p>
    <w:p w14:paraId="4E794448" w14:textId="77777777" w:rsidR="00552A26" w:rsidRDefault="00552A26" w:rsidP="00FA4987">
      <w:pPr>
        <w:jc w:val="center"/>
        <w:rPr>
          <w:lang w:val="en-US" w:eastAsia="ja-JP"/>
        </w:rPr>
      </w:pPr>
    </w:p>
    <w:p w14:paraId="0ACA5D85" w14:textId="10727EBA" w:rsidR="00FD587D" w:rsidRDefault="00FD587D" w:rsidP="00FA4987">
      <w:pPr>
        <w:jc w:val="center"/>
        <w:rPr>
          <w:lang w:val="en-US" w:eastAsia="ja-JP"/>
        </w:rPr>
      </w:pPr>
    </w:p>
    <w:p w14:paraId="13745D05" w14:textId="77777777" w:rsidR="00FD587D" w:rsidRDefault="00FD587D" w:rsidP="00FA4987">
      <w:pPr>
        <w:jc w:val="center"/>
        <w:rPr>
          <w:lang w:val="en-US" w:eastAsia="ja-JP"/>
        </w:rPr>
      </w:pPr>
    </w:p>
    <w:p w14:paraId="19E6A484" w14:textId="77777777" w:rsidR="007A36BB" w:rsidRPr="00FA4987" w:rsidRDefault="007A36BB" w:rsidP="00FA4987">
      <w:pPr>
        <w:jc w:val="center"/>
        <w:rPr>
          <w:lang w:val="en-US" w:eastAsia="ja-JP"/>
        </w:rPr>
      </w:pPr>
    </w:p>
    <w:p w14:paraId="04571169" w14:textId="111ACC67" w:rsidR="00192DD8" w:rsidRDefault="007158A2" w:rsidP="00192DD8">
      <w:pPr>
        <w:pStyle w:val="Heading2"/>
        <w:numPr>
          <w:ilvl w:val="0"/>
          <w:numId w:val="0"/>
        </w:numPr>
        <w:spacing w:line="276" w:lineRule="auto"/>
        <w:rPr>
          <w:bCs w:val="0"/>
          <w:lang w:val="en-US" w:eastAsia="ja-JP"/>
        </w:rPr>
      </w:pPr>
      <w:bookmarkStart w:id="49" w:name="_4.1_UC-001:_Login_7"/>
      <w:bookmarkStart w:id="50" w:name="_Toc98885868"/>
      <w:bookmarkEnd w:id="49"/>
      <w:r>
        <w:rPr>
          <w:bCs w:val="0"/>
          <w:lang w:val="en-US" w:eastAsia="ja-JP"/>
        </w:rPr>
        <w:lastRenderedPageBreak/>
        <w:t>3</w:t>
      </w:r>
      <w:r w:rsidR="00192DD8">
        <w:rPr>
          <w:bCs w:val="0"/>
          <w:lang w:val="en-US" w:eastAsia="ja-JP"/>
        </w:rPr>
        <w:t>.</w:t>
      </w:r>
      <w:r w:rsidR="00FA4987">
        <w:rPr>
          <w:bCs w:val="0"/>
          <w:lang w:val="en-US" w:eastAsia="ja-JP"/>
        </w:rPr>
        <w:t>1</w:t>
      </w:r>
      <w:r w:rsidR="00192DD8">
        <w:rPr>
          <w:bCs w:val="0"/>
          <w:lang w:val="en-US" w:eastAsia="ja-JP"/>
        </w:rPr>
        <w:tab/>
        <w:t>UC-00</w:t>
      </w:r>
      <w:r w:rsidR="00944062">
        <w:rPr>
          <w:bCs w:val="0"/>
          <w:lang w:val="en-US" w:eastAsia="ja-JP"/>
        </w:rPr>
        <w:t>1</w:t>
      </w:r>
      <w:r w:rsidR="00192DD8" w:rsidRPr="009630D2">
        <w:rPr>
          <w:bCs w:val="0"/>
          <w:lang w:val="en-US" w:eastAsia="ja-JP"/>
        </w:rPr>
        <w:t xml:space="preserve">: </w:t>
      </w:r>
      <w:r w:rsidR="00192DD8">
        <w:rPr>
          <w:bCs w:val="0"/>
          <w:lang w:val="en-US" w:eastAsia="ja-JP"/>
        </w:rPr>
        <w:t>Logi</w:t>
      </w:r>
      <w:r>
        <w:rPr>
          <w:bCs w:val="0"/>
          <w:lang w:val="en-US" w:eastAsia="ja-JP"/>
        </w:rPr>
        <w:t>n</w:t>
      </w:r>
      <w:bookmarkEnd w:id="50"/>
    </w:p>
    <w:p w14:paraId="1B43A2D8" w14:textId="77777777" w:rsidR="00192DD8" w:rsidRPr="003A4D33" w:rsidRDefault="00192DD8" w:rsidP="00192DD8">
      <w:pPr>
        <w:rPr>
          <w:lang w:val="en-US" w:eastAsia="ja-JP"/>
        </w:rPr>
      </w:pPr>
    </w:p>
    <w:p w14:paraId="0CCAE6B4" w14:textId="77777777" w:rsidR="00192DD8" w:rsidRPr="00074D4A" w:rsidRDefault="00192DD8" w:rsidP="00192DD8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5F013DA3" w14:textId="3DDADD10" w:rsidR="00192DD8" w:rsidRDefault="00BD25FA" w:rsidP="00192DD8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use case describes how the user will log into the</w:t>
      </w:r>
      <w:r w:rsidR="006705D5">
        <w:rPr>
          <w:lang w:val="en-US" w:eastAsia="ja-JP"/>
        </w:rPr>
        <w:t xml:space="preserve"> project management</w:t>
      </w:r>
      <w:r>
        <w:rPr>
          <w:lang w:val="en-US" w:eastAsia="ja-JP"/>
        </w:rPr>
        <w:t xml:space="preserve"> </w:t>
      </w:r>
      <w:r w:rsidR="00F64CB7">
        <w:rPr>
          <w:lang w:val="en-US" w:eastAsia="ja-JP"/>
        </w:rPr>
        <w:t>web a</w:t>
      </w:r>
      <w:r w:rsidR="005F5098">
        <w:rPr>
          <w:lang w:val="en-US" w:eastAsia="ja-JP"/>
        </w:rPr>
        <w:t>pplication.</w:t>
      </w:r>
    </w:p>
    <w:p w14:paraId="4DA68389" w14:textId="77777777" w:rsidR="00192DD8" w:rsidRDefault="00192DD8" w:rsidP="00192DD8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0E326971" w14:textId="777E738C" w:rsidR="00BD25FA" w:rsidRPr="00D70724" w:rsidRDefault="00192DD8" w:rsidP="00D70724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 w:rsidR="0030376F">
        <w:rPr>
          <w:lang w:val="en-US" w:eastAsia="ja-JP"/>
        </w:rPr>
        <w:t>are:</w:t>
      </w:r>
      <w:proofErr w:type="gramEnd"/>
      <w:r w:rsidR="0030376F">
        <w:rPr>
          <w:lang w:val="en-US" w:eastAsia="ja-JP"/>
        </w:rPr>
        <w:t xml:space="preserve"> </w:t>
      </w:r>
      <w:r w:rsidR="005A5922">
        <w:rPr>
          <w:lang w:val="en-US" w:eastAsia="ja-JP"/>
        </w:rPr>
        <w:t xml:space="preserve">Project Manager and </w:t>
      </w:r>
      <w:r w:rsidR="00096DC7">
        <w:rPr>
          <w:lang w:val="en-US" w:eastAsia="ja-JP"/>
        </w:rPr>
        <w:t xml:space="preserve">Employee. </w:t>
      </w:r>
    </w:p>
    <w:p w14:paraId="15355628" w14:textId="1ECAC990" w:rsidR="00D70724" w:rsidRPr="0098250D" w:rsidRDefault="00FD587D" w:rsidP="00192DD8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78F72BCB" wp14:editId="6AF39C94">
            <wp:extent cx="4384498" cy="1084385"/>
            <wp:effectExtent l="0" t="0" r="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43" cy="109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812" w14:textId="020F1D8A" w:rsidR="00192DD8" w:rsidRDefault="00192DD8" w:rsidP="008B1451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18ECE883" w14:textId="067229BD" w:rsidR="008B1451" w:rsidRPr="008B1451" w:rsidRDefault="00CE0148" w:rsidP="008B1451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 xml:space="preserve">User should have a valid username and password. </w:t>
      </w:r>
    </w:p>
    <w:p w14:paraId="3A1BEDA4" w14:textId="77777777" w:rsidR="00192DD8" w:rsidRPr="00283181" w:rsidRDefault="00192DD8" w:rsidP="00192DD8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0130C9C6" w14:textId="4D5B94E0" w:rsidR="00EE51F6" w:rsidRPr="00CE0148" w:rsidRDefault="00CE0148" w:rsidP="006646C4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bCs/>
          <w:lang w:val="en-US" w:eastAsia="ja-JP"/>
        </w:rPr>
      </w:pPr>
      <w:r>
        <w:rPr>
          <w:bCs/>
          <w:lang w:val="en-US" w:eastAsia="ja-JP"/>
        </w:rPr>
        <w:t xml:space="preserve"> If the use case is successful, then the user logs into the application and </w:t>
      </w:r>
      <w:r>
        <w:t xml:space="preserve"> </w:t>
      </w:r>
      <w:hyperlink w:anchor="_4.3_UC-003:_Home_1" w:history="1">
        <w:r w:rsidRPr="00665F0B">
          <w:rPr>
            <w:rStyle w:val="Hyperlink"/>
            <w:b/>
          </w:rPr>
          <w:t>UC-00</w:t>
        </w:r>
        <w:r w:rsidR="003B54B9">
          <w:rPr>
            <w:rStyle w:val="Hyperlink"/>
            <w:b/>
          </w:rPr>
          <w:t>3</w:t>
        </w:r>
        <w:r w:rsidRPr="00665F0B">
          <w:rPr>
            <w:rStyle w:val="Hyperlink"/>
            <w:b/>
          </w:rPr>
          <w:t>: Home Page</w:t>
        </w:r>
      </w:hyperlink>
      <w:r>
        <w:t xml:space="preserve"> is executed. </w:t>
      </w:r>
    </w:p>
    <w:p w14:paraId="1A978B8D" w14:textId="1C76191D" w:rsidR="003373C3" w:rsidRPr="00EE51F6" w:rsidRDefault="003373C3" w:rsidP="006646C4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b/>
          <w:lang w:val="en-US" w:eastAsia="ja-JP"/>
        </w:rPr>
      </w:pPr>
      <w:r>
        <w:rPr>
          <w:lang w:val="en-US" w:eastAsia="ja-JP"/>
        </w:rPr>
        <w:t xml:space="preserve">If the user is not able to login successfully, </w:t>
      </w:r>
      <w:proofErr w:type="spellStart"/>
      <w:proofErr w:type="gramStart"/>
      <w:r w:rsidR="00BA23F6">
        <w:rPr>
          <w:lang w:val="en-US" w:eastAsia="ja-JP"/>
        </w:rPr>
        <w:t>a</w:t>
      </w:r>
      <w:proofErr w:type="spellEnd"/>
      <w:proofErr w:type="gramEnd"/>
      <w:r>
        <w:rPr>
          <w:lang w:val="en-US" w:eastAsia="ja-JP"/>
        </w:rPr>
        <w:t xml:space="preserve"> error message </w:t>
      </w:r>
      <w:r w:rsidR="00BA23F6">
        <w:rPr>
          <w:lang w:val="en-US" w:eastAsia="ja-JP"/>
        </w:rPr>
        <w:t>will be</w:t>
      </w:r>
      <w:r>
        <w:rPr>
          <w:lang w:val="en-US" w:eastAsia="ja-JP"/>
        </w:rPr>
        <w:t xml:space="preserve"> displayed on the screen.</w:t>
      </w:r>
    </w:p>
    <w:p w14:paraId="16175090" w14:textId="77777777" w:rsidR="00192DD8" w:rsidRPr="005764C0" w:rsidRDefault="00192DD8" w:rsidP="00192DD8">
      <w:pPr>
        <w:spacing w:line="360" w:lineRule="auto"/>
        <w:jc w:val="both"/>
        <w:rPr>
          <w:b/>
          <w:lang w:val="en-US" w:eastAsia="ja-JP"/>
        </w:rPr>
      </w:pPr>
      <w:r w:rsidRPr="005764C0">
        <w:rPr>
          <w:b/>
          <w:lang w:val="en-US" w:eastAsia="ja-JP"/>
        </w:rPr>
        <w:t xml:space="preserve">Basic Flow </w:t>
      </w:r>
    </w:p>
    <w:p w14:paraId="177A70AB" w14:textId="11DD3B81" w:rsidR="001E3F9B" w:rsidRDefault="00192DD8" w:rsidP="00727007">
      <w:pPr>
        <w:pStyle w:val="ListParagraph"/>
        <w:numPr>
          <w:ilvl w:val="2"/>
          <w:numId w:val="13"/>
        </w:numPr>
      </w:pPr>
      <w:r>
        <w:t xml:space="preserve">The user </w:t>
      </w:r>
      <w:r w:rsidR="001E3F9B">
        <w:t>enters the</w:t>
      </w:r>
      <w:r w:rsidR="00BA23F6">
        <w:t xml:space="preserve"> application’s</w:t>
      </w:r>
      <w:r w:rsidR="001E3F9B">
        <w:t xml:space="preserve"> URL in a browser.</w:t>
      </w:r>
    </w:p>
    <w:p w14:paraId="4F41071E" w14:textId="65A89ED6" w:rsidR="001E3F9B" w:rsidRDefault="001E3F9B" w:rsidP="00727007">
      <w:pPr>
        <w:pStyle w:val="ListParagraph"/>
        <w:numPr>
          <w:ilvl w:val="2"/>
          <w:numId w:val="13"/>
        </w:numPr>
      </w:pPr>
      <w:r>
        <w:t>Login screen will be displayed.</w:t>
      </w:r>
    </w:p>
    <w:p w14:paraId="608CBBEE" w14:textId="60F1565B" w:rsidR="00192DD8" w:rsidRDefault="001E3F9B" w:rsidP="00A57564">
      <w:pPr>
        <w:pStyle w:val="ListParagraph"/>
        <w:numPr>
          <w:ilvl w:val="2"/>
          <w:numId w:val="13"/>
        </w:numPr>
      </w:pPr>
      <w:r>
        <w:t>The</w:t>
      </w:r>
      <w:r w:rsidR="002B7527">
        <w:t xml:space="preserve"> </w:t>
      </w:r>
      <w:r>
        <w:t>user enter</w:t>
      </w:r>
      <w:r w:rsidR="00C06D44">
        <w:t xml:space="preserve">s the login credentials and </w:t>
      </w:r>
      <w:r w:rsidR="00F1405A">
        <w:t>clicks on</w:t>
      </w:r>
      <w:r>
        <w:t xml:space="preserve"> ‘Login’ button.</w:t>
      </w:r>
    </w:p>
    <w:p w14:paraId="258AD3A0" w14:textId="25F4AF00" w:rsidR="00712C18" w:rsidRDefault="00712C18" w:rsidP="00A57564">
      <w:pPr>
        <w:pStyle w:val="ListParagraph"/>
        <w:numPr>
          <w:ilvl w:val="2"/>
          <w:numId w:val="13"/>
        </w:numPr>
      </w:pPr>
      <w:r>
        <w:t xml:space="preserve">User should have a password of minimum length 4 and maximum length 12. </w:t>
      </w:r>
    </w:p>
    <w:p w14:paraId="55AE2F4F" w14:textId="0F4E7416" w:rsidR="00BA23F6" w:rsidRDefault="00BA23F6" w:rsidP="00A57564">
      <w:pPr>
        <w:pStyle w:val="ListParagraph"/>
        <w:numPr>
          <w:ilvl w:val="2"/>
          <w:numId w:val="13"/>
        </w:numPr>
      </w:pPr>
      <w:r>
        <w:t xml:space="preserve">If user enters correct username and password </w:t>
      </w:r>
      <w:hyperlink w:anchor="_4.3_UC-003:_Home_1" w:history="1">
        <w:r w:rsidRPr="00665F0B">
          <w:rPr>
            <w:rStyle w:val="Hyperlink"/>
            <w:b/>
          </w:rPr>
          <w:t>UC-00</w:t>
        </w:r>
        <w:r w:rsidR="003B54B9">
          <w:rPr>
            <w:rStyle w:val="Hyperlink"/>
            <w:b/>
          </w:rPr>
          <w:t>3</w:t>
        </w:r>
        <w:r w:rsidRPr="00665F0B">
          <w:rPr>
            <w:rStyle w:val="Hyperlink"/>
            <w:b/>
          </w:rPr>
          <w:t>: Home Page</w:t>
        </w:r>
      </w:hyperlink>
      <w:r>
        <w:t xml:space="preserve"> is executed.</w:t>
      </w:r>
    </w:p>
    <w:p w14:paraId="42D48F01" w14:textId="77777777" w:rsidR="006A5546" w:rsidRPr="006A5546" w:rsidRDefault="006A5546" w:rsidP="006A5546">
      <w:pPr>
        <w:pStyle w:val="ListParagraph"/>
        <w:ind w:left="990"/>
        <w:rPr>
          <w:b/>
        </w:rPr>
      </w:pPr>
    </w:p>
    <w:p w14:paraId="42AF168F" w14:textId="2AF74BAD" w:rsidR="00C50B32" w:rsidRDefault="00D54EDE" w:rsidP="003373C3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5764C0">
        <w:rPr>
          <w:b/>
          <w:lang w:val="en-US" w:eastAsia="ja-JP"/>
        </w:rPr>
        <w:t xml:space="preserve"> Flow </w:t>
      </w:r>
    </w:p>
    <w:p w14:paraId="6C1EE611" w14:textId="4FFD3E9D" w:rsidR="003373C3" w:rsidRPr="003373C3" w:rsidRDefault="00BA23F6" w:rsidP="003373C3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  <w:lang w:val="en-US" w:eastAsia="ja-JP"/>
        </w:rPr>
      </w:pPr>
      <w:r>
        <w:rPr>
          <w:bCs/>
          <w:lang w:val="en-US" w:eastAsia="ja-JP"/>
        </w:rPr>
        <w:t xml:space="preserve">If in the basic flow, the user enters an invalid username or password, an error message will be displayed. </w:t>
      </w:r>
    </w:p>
    <w:p w14:paraId="7B280412" w14:textId="7E0B35B1" w:rsidR="00944062" w:rsidRDefault="00944062" w:rsidP="00944062">
      <w:pPr>
        <w:pStyle w:val="ListParagraph"/>
        <w:ind w:left="990"/>
      </w:pPr>
    </w:p>
    <w:p w14:paraId="0F17BEF7" w14:textId="77777777" w:rsidR="0047441B" w:rsidRPr="00944062" w:rsidRDefault="0047441B" w:rsidP="00944062">
      <w:pPr>
        <w:pStyle w:val="ListParagraph"/>
        <w:ind w:left="990"/>
      </w:pPr>
    </w:p>
    <w:p w14:paraId="2C846D8A" w14:textId="6F7EF90C" w:rsidR="003A4592" w:rsidRDefault="003A4592" w:rsidP="00C50B32">
      <w:pPr>
        <w:rPr>
          <w:lang w:val="en-US" w:eastAsia="ja-JP"/>
        </w:rPr>
      </w:pPr>
    </w:p>
    <w:p w14:paraId="752524F0" w14:textId="3CC58827" w:rsidR="006A5546" w:rsidRDefault="006A5546" w:rsidP="00C50B32">
      <w:pPr>
        <w:rPr>
          <w:lang w:val="en-US" w:eastAsia="ja-JP"/>
        </w:rPr>
      </w:pPr>
    </w:p>
    <w:p w14:paraId="010519B6" w14:textId="3BB810EB" w:rsidR="00AF0DF9" w:rsidRDefault="00AF0DF9" w:rsidP="00C50B32">
      <w:pPr>
        <w:rPr>
          <w:lang w:val="en-US" w:eastAsia="ja-JP"/>
        </w:rPr>
      </w:pPr>
    </w:p>
    <w:p w14:paraId="1F6DCAE3" w14:textId="520D184B" w:rsidR="00AF0DF9" w:rsidRDefault="00AF0DF9" w:rsidP="00C50B32">
      <w:pPr>
        <w:rPr>
          <w:lang w:val="en-US" w:eastAsia="ja-JP"/>
        </w:rPr>
      </w:pPr>
    </w:p>
    <w:p w14:paraId="0406BE82" w14:textId="23EE8FCE" w:rsidR="00AF0DF9" w:rsidRDefault="00AF0DF9" w:rsidP="00AF0DF9">
      <w:pPr>
        <w:pStyle w:val="Heading2"/>
        <w:numPr>
          <w:ilvl w:val="0"/>
          <w:numId w:val="0"/>
        </w:numPr>
        <w:spacing w:line="276" w:lineRule="auto"/>
        <w:rPr>
          <w:bCs w:val="0"/>
          <w:lang w:val="en-US" w:eastAsia="ja-JP"/>
        </w:rPr>
      </w:pPr>
      <w:bookmarkStart w:id="51" w:name="_Toc98885869"/>
      <w:r>
        <w:rPr>
          <w:bCs w:val="0"/>
          <w:lang w:val="en-US" w:eastAsia="ja-JP"/>
        </w:rPr>
        <w:lastRenderedPageBreak/>
        <w:t>3.2</w:t>
      </w:r>
      <w:r>
        <w:rPr>
          <w:bCs w:val="0"/>
          <w:lang w:val="en-US" w:eastAsia="ja-JP"/>
        </w:rPr>
        <w:tab/>
        <w:t>UC-00</w:t>
      </w:r>
      <w:r w:rsidR="000D3F7D">
        <w:rPr>
          <w:bCs w:val="0"/>
          <w:lang w:val="en-US" w:eastAsia="ja-JP"/>
        </w:rPr>
        <w:t>2</w:t>
      </w:r>
      <w:r w:rsidRPr="009630D2">
        <w:rPr>
          <w:bCs w:val="0"/>
          <w:lang w:val="en-US" w:eastAsia="ja-JP"/>
        </w:rPr>
        <w:t xml:space="preserve">: </w:t>
      </w:r>
      <w:r>
        <w:rPr>
          <w:bCs w:val="0"/>
          <w:lang w:val="en-US" w:eastAsia="ja-JP"/>
        </w:rPr>
        <w:t>Logout</w:t>
      </w:r>
      <w:bookmarkEnd w:id="51"/>
    </w:p>
    <w:p w14:paraId="11C720D9" w14:textId="77777777" w:rsidR="00AF0DF9" w:rsidRPr="003A4D33" w:rsidRDefault="00AF0DF9" w:rsidP="00AF0DF9">
      <w:pPr>
        <w:rPr>
          <w:lang w:val="en-US" w:eastAsia="ja-JP"/>
        </w:rPr>
      </w:pPr>
    </w:p>
    <w:p w14:paraId="1F43F156" w14:textId="77777777" w:rsidR="00AF0DF9" w:rsidRPr="00074D4A" w:rsidRDefault="00AF0DF9" w:rsidP="00AF0DF9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0C8E352E" w14:textId="77777777" w:rsidR="00AF0DF9" w:rsidRPr="00137321" w:rsidRDefault="00AF0DF9" w:rsidP="00AF0DF9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use case describes how the user will be logged out of the web application.</w:t>
      </w:r>
    </w:p>
    <w:p w14:paraId="469ADD62" w14:textId="77777777" w:rsidR="00AF0DF9" w:rsidRDefault="00AF0DF9" w:rsidP="00AF0DF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154CCBF5" w14:textId="77777777" w:rsidR="00BD2831" w:rsidRPr="00BD2831" w:rsidRDefault="00AF0DF9" w:rsidP="00FD587D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>
        <w:rPr>
          <w:lang w:val="en-US" w:eastAsia="ja-JP"/>
        </w:rPr>
        <w:t>are:</w:t>
      </w:r>
      <w:proofErr w:type="gramEnd"/>
      <w:r w:rsidR="00712C18">
        <w:rPr>
          <w:lang w:val="en-US" w:eastAsia="ja-JP"/>
        </w:rPr>
        <w:t xml:space="preserve"> </w:t>
      </w:r>
      <w:r w:rsidR="00096DC7">
        <w:rPr>
          <w:lang w:val="en-US" w:eastAsia="ja-JP"/>
        </w:rPr>
        <w:t>Project Manager and Employee</w:t>
      </w:r>
      <w:r w:rsidR="00FD587D">
        <w:rPr>
          <w:lang w:val="en-US" w:eastAsia="ja-JP"/>
        </w:rPr>
        <w:t>.</w:t>
      </w:r>
      <w:r w:rsidRPr="00FD587D">
        <w:rPr>
          <w:lang w:val="en-US" w:eastAsia="ja-JP"/>
        </w:rPr>
        <w:t xml:space="preserve">    </w:t>
      </w:r>
      <w:r w:rsidR="00BD2831">
        <w:rPr>
          <w:lang w:val="en-US" w:eastAsia="ja-JP"/>
        </w:rPr>
        <w:t xml:space="preserve">                                           </w:t>
      </w:r>
      <w:r w:rsidR="00BD2831">
        <w:t xml:space="preserve">  </w:t>
      </w:r>
    </w:p>
    <w:p w14:paraId="31F8AD71" w14:textId="211CF99D" w:rsidR="00AF0DF9" w:rsidRPr="00BD2831" w:rsidRDefault="00BD2831" w:rsidP="00BD2831">
      <w:pPr>
        <w:spacing w:line="360" w:lineRule="auto"/>
        <w:ind w:left="1134"/>
        <w:jc w:val="both"/>
        <w:rPr>
          <w:lang w:val="en-US" w:eastAsia="ja-JP"/>
        </w:rPr>
      </w:pPr>
      <w:r>
        <w:rPr>
          <w:lang w:val="en-US" w:eastAsia="ja-JP"/>
        </w:rPr>
        <w:t xml:space="preserve">                        </w:t>
      </w:r>
      <w:r w:rsidR="00FD587D">
        <w:rPr>
          <w:noProof/>
        </w:rPr>
        <w:drawing>
          <wp:inline distT="0" distB="0" distL="0" distR="0" wp14:anchorId="310ACC5C" wp14:editId="4F2E7B58">
            <wp:extent cx="3288177" cy="1160108"/>
            <wp:effectExtent l="0" t="0" r="7620" b="254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05" cy="119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84E5" w14:textId="77777777" w:rsidR="00AF0DF9" w:rsidRDefault="00AF0DF9" w:rsidP="00AF0DF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43510B8D" w14:textId="2B7E3EC1" w:rsidR="00AF0DF9" w:rsidRPr="002C0097" w:rsidRDefault="00AF0DF9" w:rsidP="00AF0DF9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b/>
          <w:lang w:val="en-US" w:eastAsia="ja-JP"/>
        </w:rPr>
      </w:pPr>
      <w:r>
        <w:t>The user must be logged into the system</w:t>
      </w:r>
      <w:r w:rsidR="00712C18">
        <w:t xml:space="preserve"> and the application must be running. </w:t>
      </w:r>
      <w:r>
        <w:t xml:space="preserve"> </w:t>
      </w:r>
    </w:p>
    <w:p w14:paraId="1734E935" w14:textId="77777777" w:rsidR="00AF0DF9" w:rsidRPr="00283181" w:rsidRDefault="00AF0DF9" w:rsidP="00AF0DF9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63E34695" w14:textId="77777777" w:rsidR="00AF0DF9" w:rsidRPr="00E378B4" w:rsidRDefault="00AF0DF9" w:rsidP="00AF0DF9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If the use case is successful, the user will be logged out of the application and Login screen will be displayed.</w:t>
      </w:r>
    </w:p>
    <w:p w14:paraId="2117A20A" w14:textId="77777777" w:rsidR="00AF0DF9" w:rsidRDefault="00AF0DF9" w:rsidP="00AF0DF9">
      <w:pPr>
        <w:spacing w:line="360" w:lineRule="auto"/>
        <w:jc w:val="both"/>
        <w:rPr>
          <w:b/>
          <w:lang w:val="en-US" w:eastAsia="ja-JP"/>
        </w:rPr>
      </w:pPr>
      <w:r w:rsidRPr="008212B4">
        <w:rPr>
          <w:b/>
          <w:lang w:val="en-US" w:eastAsia="ja-JP"/>
        </w:rPr>
        <w:t xml:space="preserve">Basic Flow </w:t>
      </w:r>
    </w:p>
    <w:p w14:paraId="22B0204B" w14:textId="558E1E81" w:rsidR="00AF0DF9" w:rsidRPr="00F56CB3" w:rsidRDefault="00AF0DF9" w:rsidP="00AF0DF9">
      <w:pPr>
        <w:pStyle w:val="ListParagraph"/>
        <w:numPr>
          <w:ilvl w:val="2"/>
          <w:numId w:val="13"/>
        </w:numPr>
        <w:rPr>
          <w:b/>
          <w:lang w:val="en-US" w:eastAsia="ja-JP"/>
        </w:rPr>
      </w:pPr>
      <w:r>
        <w:t xml:space="preserve">User clicks the ‘Logout’ button on the </w:t>
      </w:r>
      <w:proofErr w:type="gramStart"/>
      <w:r w:rsidR="00712C18">
        <w:t>Home</w:t>
      </w:r>
      <w:proofErr w:type="gramEnd"/>
      <w:r w:rsidR="00712C18">
        <w:t xml:space="preserve"> </w:t>
      </w:r>
      <w:r>
        <w:t>screen</w:t>
      </w:r>
    </w:p>
    <w:p w14:paraId="59D39BBC" w14:textId="6898BE5C" w:rsidR="00AF0DF9" w:rsidRPr="00F56CB3" w:rsidRDefault="00AF0DF9" w:rsidP="00AF0DF9">
      <w:pPr>
        <w:pStyle w:val="ListParagraph"/>
        <w:numPr>
          <w:ilvl w:val="2"/>
          <w:numId w:val="13"/>
        </w:numPr>
        <w:spacing w:line="360" w:lineRule="auto"/>
        <w:jc w:val="both"/>
        <w:rPr>
          <w:lang w:val="en-US" w:eastAsia="ja-JP"/>
        </w:rPr>
      </w:pPr>
      <w:r>
        <w:rPr>
          <w:lang w:val="en-US" w:eastAsia="ja-JP"/>
        </w:rPr>
        <w:t xml:space="preserve">The user </w:t>
      </w:r>
      <w:r w:rsidR="00A043C2">
        <w:rPr>
          <w:lang w:val="en-US" w:eastAsia="ja-JP"/>
        </w:rPr>
        <w:t>will be</w:t>
      </w:r>
      <w:r>
        <w:rPr>
          <w:lang w:val="en-US" w:eastAsia="ja-JP"/>
        </w:rPr>
        <w:t xml:space="preserve"> logged out of the application.</w:t>
      </w:r>
    </w:p>
    <w:p w14:paraId="260A67DF" w14:textId="77777777" w:rsidR="00AF0DF9" w:rsidRPr="005764C0" w:rsidRDefault="00AF0DF9" w:rsidP="00AF0DF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5764C0">
        <w:rPr>
          <w:b/>
          <w:lang w:val="en-US" w:eastAsia="ja-JP"/>
        </w:rPr>
        <w:t xml:space="preserve"> Flow </w:t>
      </w:r>
    </w:p>
    <w:p w14:paraId="783F910D" w14:textId="77777777" w:rsidR="00AF0DF9" w:rsidRDefault="00AF0DF9" w:rsidP="00AF0DF9">
      <w:pPr>
        <w:pStyle w:val="ListParagraph"/>
        <w:numPr>
          <w:ilvl w:val="2"/>
          <w:numId w:val="13"/>
        </w:numPr>
      </w:pPr>
      <w:r>
        <w:t>NA</w:t>
      </w:r>
    </w:p>
    <w:p w14:paraId="5B69C711" w14:textId="4DFA1764" w:rsidR="00AF0DF9" w:rsidRDefault="00AF0DF9" w:rsidP="00C50B32">
      <w:pPr>
        <w:rPr>
          <w:lang w:val="en-US" w:eastAsia="ja-JP"/>
        </w:rPr>
      </w:pPr>
    </w:p>
    <w:p w14:paraId="0E603AE9" w14:textId="1CC0BF7C" w:rsidR="00AF0DF9" w:rsidRDefault="00AF0DF9" w:rsidP="00C50B32">
      <w:pPr>
        <w:rPr>
          <w:lang w:val="en-US" w:eastAsia="ja-JP"/>
        </w:rPr>
      </w:pPr>
    </w:p>
    <w:p w14:paraId="297EAC6C" w14:textId="7BA983CC" w:rsidR="00AF0DF9" w:rsidRDefault="00AF0DF9" w:rsidP="00C50B32">
      <w:pPr>
        <w:rPr>
          <w:lang w:val="en-US" w:eastAsia="ja-JP"/>
        </w:rPr>
      </w:pPr>
    </w:p>
    <w:p w14:paraId="31321DC6" w14:textId="6AAD07B9" w:rsidR="00AF0DF9" w:rsidRDefault="00AF0DF9" w:rsidP="00C50B32">
      <w:pPr>
        <w:rPr>
          <w:lang w:val="en-US" w:eastAsia="ja-JP"/>
        </w:rPr>
      </w:pPr>
    </w:p>
    <w:p w14:paraId="0B0E3966" w14:textId="3BBCB4D4" w:rsidR="00AF0DF9" w:rsidRDefault="00AF0DF9" w:rsidP="00C50B32">
      <w:pPr>
        <w:rPr>
          <w:lang w:val="en-US" w:eastAsia="ja-JP"/>
        </w:rPr>
      </w:pPr>
    </w:p>
    <w:p w14:paraId="5171FA63" w14:textId="1C9F8BD9" w:rsidR="00AF0DF9" w:rsidRDefault="00AF0DF9" w:rsidP="00C50B32">
      <w:pPr>
        <w:rPr>
          <w:lang w:val="en-US" w:eastAsia="ja-JP"/>
        </w:rPr>
      </w:pPr>
    </w:p>
    <w:p w14:paraId="2FC4BC2E" w14:textId="2973FAF7" w:rsidR="00AF0DF9" w:rsidRDefault="00AF0DF9" w:rsidP="00C50B32">
      <w:pPr>
        <w:rPr>
          <w:lang w:val="en-US" w:eastAsia="ja-JP"/>
        </w:rPr>
      </w:pPr>
    </w:p>
    <w:p w14:paraId="616FAFCB" w14:textId="14B7E553" w:rsidR="00AF0DF9" w:rsidRDefault="00AF0DF9" w:rsidP="00C50B32">
      <w:pPr>
        <w:rPr>
          <w:lang w:val="en-US" w:eastAsia="ja-JP"/>
        </w:rPr>
      </w:pPr>
    </w:p>
    <w:p w14:paraId="6DE56E2D" w14:textId="77777777" w:rsidR="00AF0DF9" w:rsidRDefault="00AF0DF9" w:rsidP="00C50B32">
      <w:pPr>
        <w:rPr>
          <w:lang w:val="en-US" w:eastAsia="ja-JP"/>
        </w:rPr>
      </w:pPr>
    </w:p>
    <w:p w14:paraId="21A796C7" w14:textId="41924492" w:rsidR="00BA7A78" w:rsidRDefault="00BA7A78" w:rsidP="00C50B32">
      <w:pPr>
        <w:rPr>
          <w:lang w:val="en-US" w:eastAsia="ja-JP"/>
        </w:rPr>
      </w:pPr>
      <w:bookmarkStart w:id="52" w:name="_4.2_UC-002:_Change"/>
      <w:bookmarkStart w:id="53" w:name="_4.2_UC-002:_Change_1"/>
      <w:bookmarkStart w:id="54" w:name="_4.2_UC-002:_Change_2"/>
      <w:bookmarkEnd w:id="52"/>
      <w:bookmarkEnd w:id="53"/>
      <w:bookmarkEnd w:id="54"/>
    </w:p>
    <w:p w14:paraId="235D6178" w14:textId="77777777" w:rsidR="00FD587D" w:rsidRPr="00C50B32" w:rsidRDefault="00FD587D" w:rsidP="00C50B32">
      <w:pPr>
        <w:rPr>
          <w:lang w:val="en-US" w:eastAsia="ja-JP"/>
        </w:rPr>
      </w:pPr>
    </w:p>
    <w:p w14:paraId="5201336E" w14:textId="45AAB5F6" w:rsidR="00B4506D" w:rsidRDefault="007158A2" w:rsidP="00B4506D">
      <w:pPr>
        <w:pStyle w:val="Heading2"/>
        <w:numPr>
          <w:ilvl w:val="0"/>
          <w:numId w:val="0"/>
        </w:numPr>
        <w:spacing w:line="276" w:lineRule="auto"/>
        <w:rPr>
          <w:bCs w:val="0"/>
          <w:lang w:val="en-US" w:eastAsia="ja-JP"/>
        </w:rPr>
      </w:pPr>
      <w:bookmarkStart w:id="55" w:name="_4.3_UC-003:_Home"/>
      <w:bookmarkStart w:id="56" w:name="_4.3_UC-003:_Home_1"/>
      <w:bookmarkStart w:id="57" w:name="_4.3_UC-003:_Home_2"/>
      <w:bookmarkStart w:id="58" w:name="_4.3_UC-003:_Home_3"/>
      <w:bookmarkStart w:id="59" w:name="_4.2_UC-002:_Home"/>
      <w:bookmarkStart w:id="60" w:name="_Toc98885870"/>
      <w:bookmarkEnd w:id="55"/>
      <w:bookmarkEnd w:id="56"/>
      <w:bookmarkEnd w:id="57"/>
      <w:bookmarkEnd w:id="58"/>
      <w:bookmarkEnd w:id="59"/>
      <w:r>
        <w:rPr>
          <w:bCs w:val="0"/>
          <w:lang w:val="en-US" w:eastAsia="ja-JP"/>
        </w:rPr>
        <w:lastRenderedPageBreak/>
        <w:t>3</w:t>
      </w:r>
      <w:r w:rsidR="00BF5F0D">
        <w:rPr>
          <w:bCs w:val="0"/>
          <w:lang w:val="en-US" w:eastAsia="ja-JP"/>
        </w:rPr>
        <w:t>.</w:t>
      </w:r>
      <w:r w:rsidR="00AF0DF9">
        <w:rPr>
          <w:bCs w:val="0"/>
          <w:lang w:val="en-US" w:eastAsia="ja-JP"/>
        </w:rPr>
        <w:t>3</w:t>
      </w:r>
      <w:r w:rsidR="00F26ED5">
        <w:rPr>
          <w:bCs w:val="0"/>
          <w:lang w:val="en-US" w:eastAsia="ja-JP"/>
        </w:rPr>
        <w:tab/>
        <w:t>UC-00</w:t>
      </w:r>
      <w:r w:rsidR="000D3F7D">
        <w:rPr>
          <w:bCs w:val="0"/>
          <w:lang w:val="en-US" w:eastAsia="ja-JP"/>
        </w:rPr>
        <w:t>3</w:t>
      </w:r>
      <w:r w:rsidR="00B4506D" w:rsidRPr="009630D2">
        <w:rPr>
          <w:bCs w:val="0"/>
          <w:lang w:val="en-US" w:eastAsia="ja-JP"/>
        </w:rPr>
        <w:t xml:space="preserve">: </w:t>
      </w:r>
      <w:r w:rsidR="00C50B32">
        <w:rPr>
          <w:bCs w:val="0"/>
          <w:lang w:val="en-US" w:eastAsia="ja-JP"/>
        </w:rPr>
        <w:t>Home Page</w:t>
      </w:r>
      <w:bookmarkEnd w:id="60"/>
    </w:p>
    <w:p w14:paraId="131EE7BE" w14:textId="77777777" w:rsidR="00B4506D" w:rsidRPr="003A4D33" w:rsidRDefault="00B4506D" w:rsidP="00B4506D">
      <w:pPr>
        <w:rPr>
          <w:lang w:val="en-US" w:eastAsia="ja-JP"/>
        </w:rPr>
      </w:pPr>
    </w:p>
    <w:p w14:paraId="23AD2344" w14:textId="77777777" w:rsidR="00B4506D" w:rsidRPr="00074D4A" w:rsidRDefault="00B4506D" w:rsidP="00B4506D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442EA6DE" w14:textId="1C97592C" w:rsidR="00B4506D" w:rsidRDefault="00C50B32" w:rsidP="00B4506D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 xml:space="preserve">This use case describes how the </w:t>
      </w:r>
      <w:r w:rsidR="00F26423">
        <w:rPr>
          <w:lang w:val="en-US" w:eastAsia="ja-JP"/>
        </w:rPr>
        <w:t>d</w:t>
      </w:r>
      <w:r w:rsidR="00EB396A">
        <w:rPr>
          <w:lang w:val="en-US" w:eastAsia="ja-JP"/>
        </w:rPr>
        <w:t>ifferent options</w:t>
      </w:r>
      <w:r w:rsidR="00F26423">
        <w:rPr>
          <w:lang w:val="en-US" w:eastAsia="ja-JP"/>
        </w:rPr>
        <w:t xml:space="preserve"> and projects</w:t>
      </w:r>
      <w:r>
        <w:rPr>
          <w:lang w:val="en-US" w:eastAsia="ja-JP"/>
        </w:rPr>
        <w:t xml:space="preserve"> will be </w:t>
      </w:r>
      <w:r w:rsidR="00F26423">
        <w:rPr>
          <w:lang w:val="en-US" w:eastAsia="ja-JP"/>
        </w:rPr>
        <w:t>displayed</w:t>
      </w:r>
      <w:r w:rsidR="008B1451">
        <w:rPr>
          <w:lang w:val="en-US" w:eastAsia="ja-JP"/>
        </w:rPr>
        <w:t xml:space="preserve"> </w:t>
      </w:r>
      <w:r>
        <w:rPr>
          <w:lang w:val="en-US" w:eastAsia="ja-JP"/>
        </w:rPr>
        <w:t>on the home screen</w:t>
      </w:r>
      <w:r w:rsidR="00CE0148">
        <w:rPr>
          <w:lang w:val="en-US" w:eastAsia="ja-JP"/>
        </w:rPr>
        <w:t>.</w:t>
      </w:r>
    </w:p>
    <w:p w14:paraId="4CC47135" w14:textId="77777777" w:rsidR="00B4506D" w:rsidRDefault="00B4506D" w:rsidP="00B4506D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6F6B1DF9" w14:textId="3458BDC7" w:rsidR="003A4592" w:rsidRPr="00FD587D" w:rsidRDefault="00B4506D" w:rsidP="00FD587D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>
        <w:rPr>
          <w:lang w:val="en-US" w:eastAsia="ja-JP"/>
        </w:rPr>
        <w:t>are:</w:t>
      </w:r>
      <w:proofErr w:type="gramEnd"/>
      <w:r w:rsidR="00712C18">
        <w:rPr>
          <w:lang w:val="en-US" w:eastAsia="ja-JP"/>
        </w:rPr>
        <w:t xml:space="preserve"> </w:t>
      </w:r>
      <w:r w:rsidR="00096DC7">
        <w:rPr>
          <w:lang w:val="en-US" w:eastAsia="ja-JP"/>
        </w:rPr>
        <w:t>Project Manager and Employee</w:t>
      </w:r>
      <w:r w:rsidR="00712C18">
        <w:rPr>
          <w:lang w:val="en-US" w:eastAsia="ja-JP"/>
        </w:rPr>
        <w:t xml:space="preserve">. </w:t>
      </w:r>
    </w:p>
    <w:p w14:paraId="7DF1C97B" w14:textId="15425244" w:rsidR="00FD587D" w:rsidRPr="0098250D" w:rsidRDefault="00FD587D" w:rsidP="00F87DC4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56B2578D" wp14:editId="6572B5AA">
            <wp:extent cx="4385945" cy="1213338"/>
            <wp:effectExtent l="0" t="0" r="0" b="635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60" cy="122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BED0" w14:textId="77777777" w:rsidR="00B4506D" w:rsidRDefault="00B4506D" w:rsidP="00B4506D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7C0C2BFE" w14:textId="068D82AF" w:rsidR="00B4506D" w:rsidRPr="004169F2" w:rsidRDefault="00A00C24" w:rsidP="00B4506D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t xml:space="preserve">User must be successfully logged into the system. </w:t>
      </w:r>
    </w:p>
    <w:p w14:paraId="7A00A7D4" w14:textId="77777777" w:rsidR="00B4506D" w:rsidRPr="00283181" w:rsidRDefault="00B4506D" w:rsidP="00B4506D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06337A43" w14:textId="5ADA34F4" w:rsidR="005764C0" w:rsidRPr="005764C0" w:rsidRDefault="00EB396A" w:rsidP="006646C4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b/>
          <w:lang w:val="en-US" w:eastAsia="ja-JP"/>
        </w:rPr>
      </w:pPr>
      <w:r>
        <w:rPr>
          <w:lang w:val="en-US" w:eastAsia="ja-JP"/>
        </w:rPr>
        <w:t>All the project</w:t>
      </w:r>
      <w:r w:rsidR="00712C18">
        <w:rPr>
          <w:lang w:val="en-US" w:eastAsia="ja-JP"/>
        </w:rPr>
        <w:t xml:space="preserve"> details along with the delete and update buttons</w:t>
      </w:r>
      <w:r w:rsidR="00A00C24">
        <w:rPr>
          <w:lang w:val="en-US" w:eastAsia="ja-JP"/>
        </w:rPr>
        <w:t xml:space="preserve"> </w:t>
      </w:r>
      <w:r>
        <w:rPr>
          <w:lang w:val="en-US" w:eastAsia="ja-JP"/>
        </w:rPr>
        <w:t>are visible on the screen.</w:t>
      </w:r>
    </w:p>
    <w:p w14:paraId="7FE614C2" w14:textId="77777777" w:rsidR="00B4506D" w:rsidRPr="005764C0" w:rsidRDefault="00B4506D" w:rsidP="005764C0">
      <w:pPr>
        <w:spacing w:line="360" w:lineRule="auto"/>
        <w:jc w:val="both"/>
        <w:rPr>
          <w:b/>
          <w:lang w:val="en-US" w:eastAsia="ja-JP"/>
        </w:rPr>
      </w:pPr>
      <w:r w:rsidRPr="005764C0">
        <w:rPr>
          <w:b/>
          <w:lang w:val="en-US" w:eastAsia="ja-JP"/>
        </w:rPr>
        <w:t xml:space="preserve">Basic Flow </w:t>
      </w:r>
    </w:p>
    <w:p w14:paraId="5510E9FD" w14:textId="45BF565A" w:rsidR="00096DC7" w:rsidRDefault="00EB396A" w:rsidP="008C5CBE">
      <w:pPr>
        <w:pStyle w:val="ListParagraph"/>
        <w:numPr>
          <w:ilvl w:val="2"/>
          <w:numId w:val="13"/>
        </w:numPr>
      </w:pPr>
      <w:r>
        <w:t xml:space="preserve">All the </w:t>
      </w:r>
      <w:proofErr w:type="gramStart"/>
      <w:r>
        <w:t>projects</w:t>
      </w:r>
      <w:proofErr w:type="gramEnd"/>
      <w:r w:rsidR="00712C18">
        <w:t xml:space="preserve"> details</w:t>
      </w:r>
      <w:r>
        <w:t xml:space="preserve"> will be visible on the screen. </w:t>
      </w:r>
      <w:r w:rsidR="00096DC7">
        <w:t xml:space="preserve"> </w:t>
      </w:r>
    </w:p>
    <w:p w14:paraId="1CF5B786" w14:textId="05B9E81B" w:rsidR="009F3A34" w:rsidRPr="00D114C6" w:rsidRDefault="009F3A34" w:rsidP="009F3A34">
      <w:pPr>
        <w:pStyle w:val="ListParagraph"/>
        <w:numPr>
          <w:ilvl w:val="2"/>
          <w:numId w:val="13"/>
        </w:numPr>
        <w:rPr>
          <w:b/>
          <w:color w:val="000000" w:themeColor="text1"/>
        </w:rPr>
      </w:pPr>
      <w:r>
        <w:t xml:space="preserve">The user will have the following options on the </w:t>
      </w:r>
      <w:r w:rsidR="00A9535A">
        <w:t>Home Page</w:t>
      </w:r>
      <w:r>
        <w:rPr>
          <w:color w:val="000000" w:themeColor="text1"/>
        </w:rPr>
        <w:t>:</w:t>
      </w:r>
    </w:p>
    <w:p w14:paraId="53DCD156" w14:textId="0B8C2349" w:rsidR="00E22371" w:rsidRPr="00EB396A" w:rsidRDefault="00E22371" w:rsidP="00EB396A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>
        <w:rPr>
          <w:color w:val="000000" w:themeColor="text1"/>
        </w:rPr>
        <w:t>Home</w:t>
      </w:r>
    </w:p>
    <w:p w14:paraId="79B50FE4" w14:textId="04ED0880" w:rsidR="00200633" w:rsidRPr="00EB396A" w:rsidRDefault="00EC3246" w:rsidP="00EB396A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>
        <w:rPr>
          <w:color w:val="000000" w:themeColor="text1"/>
        </w:rPr>
        <w:t>Create Project</w:t>
      </w:r>
    </w:p>
    <w:p w14:paraId="146BC6AF" w14:textId="36004AB0" w:rsidR="00EB396A" w:rsidRPr="00EB396A" w:rsidRDefault="00EB396A" w:rsidP="00EB396A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>
        <w:rPr>
          <w:color w:val="000000" w:themeColor="text1"/>
        </w:rPr>
        <w:t>Search Button</w:t>
      </w:r>
    </w:p>
    <w:p w14:paraId="18B38CB8" w14:textId="04141115" w:rsidR="006A4F19" w:rsidRPr="00D114C6" w:rsidRDefault="006A4F19" w:rsidP="006646C4">
      <w:pPr>
        <w:pStyle w:val="ListParagraph"/>
        <w:numPr>
          <w:ilvl w:val="0"/>
          <w:numId w:val="20"/>
        </w:numPr>
        <w:rPr>
          <w:b/>
          <w:color w:val="000000" w:themeColor="text1"/>
        </w:rPr>
      </w:pPr>
      <w:r>
        <w:rPr>
          <w:color w:val="000000" w:themeColor="text1"/>
        </w:rPr>
        <w:t>Log Out</w:t>
      </w:r>
    </w:p>
    <w:p w14:paraId="6DA11752" w14:textId="1BEDF4C9" w:rsidR="0022766F" w:rsidRPr="00F41DDF" w:rsidRDefault="00AE59D1" w:rsidP="0022766F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On click of ‘Home’, </w:t>
      </w:r>
      <w:r w:rsidR="006E75A1">
        <w:rPr>
          <w:color w:val="000000" w:themeColor="text1"/>
        </w:rPr>
        <w:t xml:space="preserve">it will </w:t>
      </w:r>
      <w:r>
        <w:rPr>
          <w:color w:val="000000" w:themeColor="text1"/>
        </w:rPr>
        <w:t xml:space="preserve">execute </w:t>
      </w:r>
      <w:hyperlink w:anchor="_4.2_UC-002:_Home" w:history="1">
        <w:r w:rsidR="00A74E9F" w:rsidRPr="00EC697C">
          <w:rPr>
            <w:rStyle w:val="Hyperlink"/>
            <w:b/>
          </w:rPr>
          <w:t>UC-00</w:t>
        </w:r>
        <w:r w:rsidR="003B54B9">
          <w:rPr>
            <w:rStyle w:val="Hyperlink"/>
            <w:b/>
          </w:rPr>
          <w:t>3</w:t>
        </w:r>
        <w:r w:rsidR="00A74E9F" w:rsidRPr="00EC697C">
          <w:rPr>
            <w:rStyle w:val="Hyperlink"/>
            <w:b/>
          </w:rPr>
          <w:t>: Home Page</w:t>
        </w:r>
      </w:hyperlink>
      <w:r w:rsidR="00A74E9F">
        <w:rPr>
          <w:b/>
        </w:rPr>
        <w:t>.</w:t>
      </w:r>
      <w:r w:rsidR="0022766F">
        <w:rPr>
          <w:b/>
        </w:rPr>
        <w:t xml:space="preserve"> </w:t>
      </w:r>
    </w:p>
    <w:p w14:paraId="12D480FD" w14:textId="17340A5B" w:rsidR="00F41DDF" w:rsidRPr="00F41DDF" w:rsidRDefault="00F41DDF" w:rsidP="00F41DDF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On click of ’Log Out’, it will execute </w:t>
      </w:r>
      <w:hyperlink w:anchor="_4.5_UC-005:_Logout" w:history="1">
        <w:r w:rsidRPr="00F045F1">
          <w:rPr>
            <w:rStyle w:val="Hyperlink"/>
            <w:b/>
          </w:rPr>
          <w:t>UC-</w:t>
        </w:r>
        <w:r>
          <w:rPr>
            <w:rStyle w:val="Hyperlink"/>
            <w:b/>
          </w:rPr>
          <w:t>002</w:t>
        </w:r>
        <w:r w:rsidRPr="00F045F1">
          <w:rPr>
            <w:rStyle w:val="Hyperlink"/>
            <w:b/>
          </w:rPr>
          <w:t xml:space="preserve">: </w:t>
        </w:r>
        <w:r>
          <w:rPr>
            <w:rStyle w:val="Hyperlink"/>
            <w:b/>
          </w:rPr>
          <w:t>Log Out</w:t>
        </w:r>
        <w:r w:rsidRPr="00F045F1">
          <w:rPr>
            <w:rStyle w:val="Hyperlink"/>
            <w:b/>
          </w:rPr>
          <w:t>.</w:t>
        </w:r>
      </w:hyperlink>
    </w:p>
    <w:p w14:paraId="43F8F3E4" w14:textId="4EE3A3E9" w:rsidR="00F41DDF" w:rsidRPr="00F41DDF" w:rsidRDefault="00F41DDF" w:rsidP="00F41DDF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On click of ‘Search’, it will execute </w:t>
      </w:r>
      <w:hyperlink w:anchor="_4.4_UC-004:_Search" w:history="1">
        <w:r w:rsidRPr="00757635">
          <w:rPr>
            <w:rStyle w:val="Hyperlink"/>
            <w:b/>
          </w:rPr>
          <w:t>UC-00</w:t>
        </w:r>
        <w:r>
          <w:rPr>
            <w:rStyle w:val="Hyperlink"/>
            <w:b/>
          </w:rPr>
          <w:t>7</w:t>
        </w:r>
        <w:r w:rsidRPr="00757635">
          <w:rPr>
            <w:rStyle w:val="Hyperlink"/>
            <w:b/>
          </w:rPr>
          <w:t xml:space="preserve">: </w:t>
        </w:r>
        <w:r>
          <w:rPr>
            <w:rStyle w:val="Hyperlink"/>
            <w:b/>
          </w:rPr>
          <w:t>Search</w:t>
        </w:r>
      </w:hyperlink>
      <w:r>
        <w:rPr>
          <w:b/>
          <w:color w:val="000000" w:themeColor="text1"/>
        </w:rPr>
        <w:t>.</w:t>
      </w:r>
    </w:p>
    <w:p w14:paraId="3F51CC27" w14:textId="5617A10E" w:rsidR="003B54B9" w:rsidRPr="008C5CBE" w:rsidRDefault="00614A36" w:rsidP="008C5CBE">
      <w:pPr>
        <w:pStyle w:val="ListParagraph"/>
        <w:numPr>
          <w:ilvl w:val="0"/>
          <w:numId w:val="21"/>
        </w:numPr>
        <w:rPr>
          <w:b/>
        </w:rPr>
      </w:pPr>
      <w:r w:rsidRPr="0022766F">
        <w:rPr>
          <w:color w:val="000000" w:themeColor="text1"/>
        </w:rPr>
        <w:t>On click of ‘</w:t>
      </w:r>
      <w:r w:rsidR="00200633" w:rsidRPr="0022766F">
        <w:rPr>
          <w:color w:val="000000" w:themeColor="text1"/>
        </w:rPr>
        <w:t>Create Project</w:t>
      </w:r>
      <w:r w:rsidRPr="0022766F">
        <w:rPr>
          <w:color w:val="000000" w:themeColor="text1"/>
        </w:rPr>
        <w:t>’,</w:t>
      </w:r>
      <w:r w:rsidR="006E75A1" w:rsidRPr="006E75A1">
        <w:rPr>
          <w:color w:val="000000" w:themeColor="text1"/>
        </w:rPr>
        <w:t xml:space="preserve"> </w:t>
      </w:r>
      <w:r w:rsidR="006E75A1">
        <w:rPr>
          <w:color w:val="000000" w:themeColor="text1"/>
        </w:rPr>
        <w:t>it will</w:t>
      </w:r>
      <w:r w:rsidRPr="0022766F">
        <w:rPr>
          <w:color w:val="000000" w:themeColor="text1"/>
        </w:rPr>
        <w:t xml:space="preserve"> execute </w:t>
      </w:r>
      <w:hyperlink w:anchor="_3.4_UC-004:_Create" w:history="1">
        <w:r w:rsidRPr="008C5CBE">
          <w:rPr>
            <w:rStyle w:val="Hyperlink"/>
            <w:b/>
          </w:rPr>
          <w:t>UC-00</w:t>
        </w:r>
        <w:r w:rsidR="003B54B9" w:rsidRPr="008C5CBE">
          <w:rPr>
            <w:rStyle w:val="Hyperlink"/>
            <w:b/>
          </w:rPr>
          <w:t>4</w:t>
        </w:r>
        <w:r w:rsidRPr="008C5CBE">
          <w:rPr>
            <w:rStyle w:val="Hyperlink"/>
            <w:b/>
          </w:rPr>
          <w:t xml:space="preserve">: </w:t>
        </w:r>
        <w:r w:rsidR="00A74E9F" w:rsidRPr="008C5CBE">
          <w:rPr>
            <w:rStyle w:val="Hyperlink"/>
            <w:b/>
          </w:rPr>
          <w:t>Create Project</w:t>
        </w:r>
      </w:hyperlink>
      <w:r w:rsidRPr="008C5CBE">
        <w:rPr>
          <w:b/>
        </w:rPr>
        <w:t>.</w:t>
      </w:r>
      <w:r w:rsidR="003B54B9" w:rsidRPr="008C5CBE">
        <w:rPr>
          <w:b/>
        </w:rPr>
        <w:t xml:space="preserve"> </w:t>
      </w:r>
    </w:p>
    <w:p w14:paraId="518EA0F0" w14:textId="3E07A151" w:rsidR="00F41DDF" w:rsidRDefault="00F41DDF" w:rsidP="008C5CBE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t>‘Create Project’ buttons will be disabled if the any employee is logged in.</w:t>
      </w:r>
    </w:p>
    <w:p w14:paraId="192FB2E8" w14:textId="77777777" w:rsidR="00582D7D" w:rsidRPr="00582D7D" w:rsidRDefault="008C5CBE" w:rsidP="00582D7D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t xml:space="preserve">‘Update’ and ‘Delete’ buttons will be visible corresponding to all the projects </w:t>
      </w:r>
    </w:p>
    <w:p w14:paraId="11297BD8" w14:textId="77777777" w:rsidR="00582D7D" w:rsidRPr="00582D7D" w:rsidRDefault="00582D7D" w:rsidP="00582D7D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t xml:space="preserve">‘Update’ and ‘Delete’ buttons will be disabled if the any employee is logged in. </w:t>
      </w:r>
    </w:p>
    <w:p w14:paraId="12CE6E7E" w14:textId="2EFEE70F" w:rsidR="008C5CBE" w:rsidRPr="00582D7D" w:rsidRDefault="00582D7D" w:rsidP="00582D7D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t xml:space="preserve">If the project is in “Completed” state, ‘Update’ button will be disabled irrespective of the logged in user. </w:t>
      </w:r>
    </w:p>
    <w:p w14:paraId="6B9A343D" w14:textId="03F300B2" w:rsidR="008C5CBE" w:rsidRPr="00582D7D" w:rsidRDefault="008C5CBE" w:rsidP="008C5CBE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t>If the project is in “Completed” “In Progress” state, ‘Delete’ button will be disabled irrespective of the logged in user</w:t>
      </w:r>
    </w:p>
    <w:p w14:paraId="7C0FEBEC" w14:textId="77777777" w:rsidR="00582D7D" w:rsidRDefault="00582D7D" w:rsidP="00582D7D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lastRenderedPageBreak/>
        <w:t xml:space="preserve">On click of ’Update’, it will execute </w:t>
      </w:r>
      <w:r>
        <w:rPr>
          <w:rStyle w:val="normaltextrun"/>
          <w:rFonts w:ascii="Arial" w:hAnsi="Arial" w:cs="Arial"/>
          <w:b/>
          <w:bCs/>
          <w:color w:val="0000FF"/>
          <w:sz w:val="20"/>
          <w:szCs w:val="20"/>
          <w:u w:val="single"/>
          <w:lang w:val="en-GB"/>
        </w:rPr>
        <w:t>UC-005: Update.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9DAC389" w14:textId="77777777" w:rsidR="00582D7D" w:rsidRDefault="00582D7D" w:rsidP="00582D7D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 xml:space="preserve">On click of ’Delete’, it will execute </w:t>
      </w:r>
      <w:hyperlink r:id="rId14" w:tgtFrame="_blank" w:history="1">
        <w:r>
          <w:rPr>
            <w:rStyle w:val="normaltextrun"/>
            <w:rFonts w:ascii="Arial" w:hAnsi="Arial" w:cs="Arial"/>
            <w:b/>
            <w:bCs/>
            <w:color w:val="0000FF"/>
            <w:sz w:val="20"/>
            <w:szCs w:val="20"/>
            <w:u w:val="single"/>
            <w:lang w:val="en-GB"/>
          </w:rPr>
          <w:t>UC-006: Delete.</w:t>
        </w:r>
      </w:hyperlink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C76FA36" w14:textId="2A54EA1A" w:rsidR="008C5CBE" w:rsidRPr="003B54B9" w:rsidRDefault="008C5CBE" w:rsidP="008C5CBE">
      <w:pPr>
        <w:pStyle w:val="ListParagraph"/>
        <w:ind w:left="990"/>
        <w:rPr>
          <w:rStyle w:val="Hyperlink"/>
          <w:b/>
          <w:color w:val="000000" w:themeColor="text1"/>
          <w:u w:val="none"/>
        </w:rPr>
      </w:pPr>
    </w:p>
    <w:p w14:paraId="401BC226" w14:textId="47EE084E" w:rsidR="00687B29" w:rsidRPr="005764C0" w:rsidRDefault="00687B29" w:rsidP="00687B2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5764C0">
        <w:rPr>
          <w:b/>
          <w:lang w:val="en-US" w:eastAsia="ja-JP"/>
        </w:rPr>
        <w:t xml:space="preserve"> Flow </w:t>
      </w:r>
    </w:p>
    <w:p w14:paraId="2D0A99F5" w14:textId="16A5AD5B" w:rsidR="002B7717" w:rsidRDefault="00687B29" w:rsidP="00AF0DF9">
      <w:pPr>
        <w:pStyle w:val="ListParagraph"/>
        <w:numPr>
          <w:ilvl w:val="2"/>
          <w:numId w:val="13"/>
        </w:numPr>
      </w:pPr>
      <w:r>
        <w:t>NA</w:t>
      </w:r>
      <w:bookmarkStart w:id="61" w:name="_4.4_UC-004:_User"/>
      <w:bookmarkStart w:id="62" w:name="_4.6_UC-006:_Logout"/>
      <w:bookmarkEnd w:id="61"/>
      <w:bookmarkEnd w:id="62"/>
    </w:p>
    <w:p w14:paraId="6CF84197" w14:textId="11483127" w:rsidR="00F41DDF" w:rsidRDefault="00F41DDF" w:rsidP="00F41DDF"/>
    <w:p w14:paraId="559F8B88" w14:textId="77777777" w:rsidR="00F41DDF" w:rsidRPr="002B7717" w:rsidRDefault="00F41DDF" w:rsidP="00F41DDF"/>
    <w:p w14:paraId="09E29D11" w14:textId="39F799DF" w:rsidR="00CE2233" w:rsidRDefault="003979FC" w:rsidP="00CE2233">
      <w:pPr>
        <w:pStyle w:val="Heading2"/>
        <w:numPr>
          <w:ilvl w:val="0"/>
          <w:numId w:val="0"/>
        </w:numPr>
        <w:spacing w:line="276" w:lineRule="auto"/>
        <w:rPr>
          <w:bCs w:val="0"/>
          <w:lang w:val="en-US" w:eastAsia="ja-JP"/>
        </w:rPr>
      </w:pPr>
      <w:bookmarkStart w:id="63" w:name="_3.4_UC-004:_SYNC"/>
      <w:bookmarkStart w:id="64" w:name="_3.5_UC-005:_HOME"/>
      <w:bookmarkStart w:id="65" w:name="_4.7_UC-007:_Model"/>
      <w:bookmarkStart w:id="66" w:name="_4.7_UC-007:_Model_1"/>
      <w:bookmarkStart w:id="67" w:name="_4.3_UC-003:_Create"/>
      <w:bookmarkStart w:id="68" w:name="_3.4_UC-004:_Create"/>
      <w:bookmarkStart w:id="69" w:name="_Toc98885871"/>
      <w:bookmarkEnd w:id="63"/>
      <w:bookmarkEnd w:id="64"/>
      <w:bookmarkEnd w:id="65"/>
      <w:bookmarkEnd w:id="66"/>
      <w:bookmarkEnd w:id="67"/>
      <w:bookmarkEnd w:id="68"/>
      <w:r>
        <w:rPr>
          <w:bCs w:val="0"/>
          <w:lang w:val="en-US" w:eastAsia="ja-JP"/>
        </w:rPr>
        <w:t>3</w:t>
      </w:r>
      <w:r w:rsidR="00BA4D72">
        <w:rPr>
          <w:bCs w:val="0"/>
          <w:lang w:val="en-US" w:eastAsia="ja-JP"/>
        </w:rPr>
        <w:t>.</w:t>
      </w:r>
      <w:r w:rsidR="00AF0DF9">
        <w:rPr>
          <w:bCs w:val="0"/>
          <w:lang w:val="en-US" w:eastAsia="ja-JP"/>
        </w:rPr>
        <w:t>4</w:t>
      </w:r>
      <w:r w:rsidR="00BA4D72">
        <w:rPr>
          <w:bCs w:val="0"/>
          <w:lang w:val="en-US" w:eastAsia="ja-JP"/>
        </w:rPr>
        <w:tab/>
        <w:t>UC-00</w:t>
      </w:r>
      <w:r w:rsidR="000D3F7D">
        <w:rPr>
          <w:bCs w:val="0"/>
          <w:lang w:val="en-US" w:eastAsia="ja-JP"/>
        </w:rPr>
        <w:t>4</w:t>
      </w:r>
      <w:r w:rsidR="00CE2233">
        <w:rPr>
          <w:bCs w:val="0"/>
          <w:lang w:val="en-US" w:eastAsia="ja-JP"/>
        </w:rPr>
        <w:t xml:space="preserve">: </w:t>
      </w:r>
      <w:r w:rsidR="00074F96">
        <w:rPr>
          <w:bCs w:val="0"/>
          <w:lang w:val="en-US" w:eastAsia="ja-JP"/>
        </w:rPr>
        <w:t>Create Project</w:t>
      </w:r>
      <w:bookmarkEnd w:id="69"/>
    </w:p>
    <w:p w14:paraId="55B04368" w14:textId="77777777" w:rsidR="00CE2233" w:rsidRPr="003A4D33" w:rsidRDefault="00CE2233" w:rsidP="00CE2233">
      <w:pPr>
        <w:rPr>
          <w:lang w:val="en-US" w:eastAsia="ja-JP"/>
        </w:rPr>
      </w:pPr>
    </w:p>
    <w:p w14:paraId="6616C964" w14:textId="77777777" w:rsidR="00CE2233" w:rsidRPr="00074D4A" w:rsidRDefault="00CE2233" w:rsidP="00CE2233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1338EEA7" w14:textId="1C6BEAA1" w:rsidR="00CE2233" w:rsidRDefault="00CE2233" w:rsidP="00CE2233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</w:t>
      </w:r>
      <w:r w:rsidR="00C51E66">
        <w:rPr>
          <w:lang w:val="en-US" w:eastAsia="ja-JP"/>
        </w:rPr>
        <w:t xml:space="preserve">se case describes </w:t>
      </w:r>
      <w:r w:rsidR="00D330CC">
        <w:rPr>
          <w:lang w:val="en-US" w:eastAsia="ja-JP"/>
        </w:rPr>
        <w:t>how the</w:t>
      </w:r>
      <w:r w:rsidR="00287EED">
        <w:rPr>
          <w:lang w:val="en-US" w:eastAsia="ja-JP"/>
        </w:rPr>
        <w:t xml:space="preserve"> user </w:t>
      </w:r>
      <w:r w:rsidR="00074F96">
        <w:rPr>
          <w:lang w:val="en-US" w:eastAsia="ja-JP"/>
        </w:rPr>
        <w:t>can Create a new Project</w:t>
      </w:r>
      <w:r w:rsidR="00CE0148">
        <w:rPr>
          <w:lang w:val="en-US" w:eastAsia="ja-JP"/>
        </w:rPr>
        <w:t>.</w:t>
      </w:r>
    </w:p>
    <w:p w14:paraId="0A2830AC" w14:textId="77777777" w:rsidR="00CE2233" w:rsidRDefault="00CE2233" w:rsidP="00CE2233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20EE683F" w14:textId="6949BA35" w:rsidR="006872C2" w:rsidRPr="00FD587D" w:rsidRDefault="00CE2233" w:rsidP="00FD587D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 w:rsidR="00933261">
        <w:rPr>
          <w:lang w:val="en-US" w:eastAsia="ja-JP"/>
        </w:rPr>
        <w:t>are:</w:t>
      </w:r>
      <w:proofErr w:type="gramEnd"/>
      <w:r w:rsidR="00933261">
        <w:rPr>
          <w:lang w:val="en-US" w:eastAsia="ja-JP"/>
        </w:rPr>
        <w:t xml:space="preserve"> </w:t>
      </w:r>
      <w:r w:rsidR="00F41DDF">
        <w:rPr>
          <w:lang w:val="en-US" w:eastAsia="ja-JP"/>
        </w:rPr>
        <w:t>Project Manager</w:t>
      </w:r>
    </w:p>
    <w:p w14:paraId="6E27B857" w14:textId="5006E8D9" w:rsidR="00FD587D" w:rsidRPr="0098250D" w:rsidRDefault="00FD587D" w:rsidP="00CE2233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1E04A5E7" wp14:editId="14A9C0DA">
            <wp:extent cx="4380230" cy="1049215"/>
            <wp:effectExtent l="0" t="0" r="127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4" cy="105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45BD" w14:textId="77777777" w:rsidR="00CE2233" w:rsidRDefault="00CE2233" w:rsidP="00CE2233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08528D27" w14:textId="77777777" w:rsidR="00A00C24" w:rsidRPr="004169F2" w:rsidRDefault="00A00C24" w:rsidP="00A00C24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t xml:space="preserve">User must be successfully logged into the system. </w:t>
      </w:r>
    </w:p>
    <w:p w14:paraId="60DD87C0" w14:textId="77777777" w:rsidR="00CE2233" w:rsidRPr="00283181" w:rsidRDefault="00CE2233" w:rsidP="00CE2233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0313FB1B" w14:textId="5C7896DA" w:rsidR="00A418AC" w:rsidRPr="0048683A" w:rsidRDefault="00F26423" w:rsidP="00A418AC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lang w:val="en-US" w:eastAsia="ja-JP"/>
        </w:rPr>
      </w:pPr>
      <w:r>
        <w:t xml:space="preserve">If this use case is successful, </w:t>
      </w:r>
      <w:r w:rsidR="0048683A">
        <w:t>t</w:t>
      </w:r>
      <w:r w:rsidR="005149E2">
        <w:t xml:space="preserve">he success message will be </w:t>
      </w:r>
      <w:proofErr w:type="gramStart"/>
      <w:r w:rsidR="005149E2">
        <w:t>displayed</w:t>
      </w:r>
      <w:proofErr w:type="gramEnd"/>
      <w:r w:rsidR="00074F96">
        <w:t xml:space="preserve"> and Project will be added in the List</w:t>
      </w:r>
      <w:r w:rsidR="005149E2">
        <w:t>.</w:t>
      </w:r>
    </w:p>
    <w:p w14:paraId="7F9219AE" w14:textId="7A1141BD" w:rsidR="00CE2233" w:rsidRPr="00A418AC" w:rsidRDefault="00CE2233" w:rsidP="00A418AC">
      <w:pPr>
        <w:spacing w:line="360" w:lineRule="auto"/>
        <w:jc w:val="both"/>
        <w:rPr>
          <w:lang w:val="en-US" w:eastAsia="ja-JP"/>
        </w:rPr>
      </w:pPr>
      <w:r w:rsidRPr="00A418AC">
        <w:rPr>
          <w:b/>
          <w:lang w:val="en-US" w:eastAsia="ja-JP"/>
        </w:rPr>
        <w:t xml:space="preserve">Basic Flow </w:t>
      </w:r>
    </w:p>
    <w:p w14:paraId="4AA004F9" w14:textId="00335D08" w:rsidR="002B7717" w:rsidRDefault="00BE16A1" w:rsidP="00B9485D">
      <w:pPr>
        <w:pStyle w:val="ListParagraph"/>
        <w:numPr>
          <w:ilvl w:val="2"/>
          <w:numId w:val="13"/>
        </w:numPr>
        <w:ind w:left="1170" w:hanging="450"/>
      </w:pPr>
      <w:r>
        <w:t>The user clicks on the ‘</w:t>
      </w:r>
      <w:r w:rsidR="00074F96">
        <w:t>Create Project</w:t>
      </w:r>
      <w:r>
        <w:t xml:space="preserve">’ option </w:t>
      </w:r>
      <w:r w:rsidR="00C13D88">
        <w:t xml:space="preserve">on the screen. </w:t>
      </w:r>
    </w:p>
    <w:p w14:paraId="6F4BBB5A" w14:textId="19FCD867" w:rsidR="00B9485D" w:rsidRDefault="002B7717" w:rsidP="00B9485D">
      <w:pPr>
        <w:pStyle w:val="ListParagraph"/>
        <w:numPr>
          <w:ilvl w:val="2"/>
          <w:numId w:val="13"/>
        </w:numPr>
        <w:ind w:left="1170" w:hanging="450"/>
      </w:pPr>
      <w:r>
        <w:t xml:space="preserve">User can create any number of projects. </w:t>
      </w:r>
      <w:r w:rsidR="001233EA">
        <w:t xml:space="preserve"> </w:t>
      </w:r>
    </w:p>
    <w:p w14:paraId="37B2767C" w14:textId="5DDC5C2A" w:rsidR="00BE16A1" w:rsidRDefault="004E7A2C" w:rsidP="004E7A2C">
      <w:pPr>
        <w:pStyle w:val="ListParagraph"/>
        <w:numPr>
          <w:ilvl w:val="2"/>
          <w:numId w:val="13"/>
        </w:numPr>
        <w:ind w:left="1170" w:hanging="450"/>
      </w:pPr>
      <w:r>
        <w:t xml:space="preserve">Create Project </w:t>
      </w:r>
      <w:r w:rsidR="00EB25D1">
        <w:t>Screen</w:t>
      </w:r>
      <w:r>
        <w:t xml:space="preserve"> will </w:t>
      </w:r>
      <w:proofErr w:type="gramStart"/>
      <w:r>
        <w:t>appear</w:t>
      </w:r>
      <w:proofErr w:type="gramEnd"/>
      <w:r>
        <w:t xml:space="preserve"> and User has to fill </w:t>
      </w:r>
      <w:r w:rsidR="00F26423">
        <w:t>in the</w:t>
      </w:r>
      <w:r>
        <w:t xml:space="preserve"> details. </w:t>
      </w:r>
    </w:p>
    <w:p w14:paraId="69C896A4" w14:textId="60F8C6BF" w:rsidR="00F26423" w:rsidRDefault="00F26423" w:rsidP="004E7A2C">
      <w:pPr>
        <w:pStyle w:val="ListParagraph"/>
        <w:numPr>
          <w:ilvl w:val="2"/>
          <w:numId w:val="13"/>
        </w:numPr>
        <w:ind w:left="1170" w:hanging="450"/>
      </w:pPr>
      <w:r>
        <w:t xml:space="preserve">It is necessary to fill all the mandatory fields. </w:t>
      </w:r>
    </w:p>
    <w:p w14:paraId="56EE235D" w14:textId="22AC563B" w:rsidR="00A74E9F" w:rsidRPr="00A418AC" w:rsidRDefault="00F26423" w:rsidP="00A418AC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lang w:val="en-US" w:eastAsia="ja-JP"/>
        </w:rPr>
      </w:pPr>
      <w:r>
        <w:t>When</w:t>
      </w:r>
      <w:r w:rsidR="003742AD">
        <w:t xml:space="preserve"> ‘</w:t>
      </w:r>
      <w:r w:rsidR="00B73CEA">
        <w:t>Submit</w:t>
      </w:r>
      <w:r w:rsidR="003742AD">
        <w:t>’</w:t>
      </w:r>
      <w:r>
        <w:t xml:space="preserve"> button is clicked</w:t>
      </w:r>
      <w:r w:rsidR="003742AD">
        <w:t>,</w:t>
      </w:r>
      <w:r w:rsidR="004E7A2C">
        <w:t xml:space="preserve"> </w:t>
      </w:r>
      <w:r w:rsidR="00A418AC">
        <w:t>project will be added to the list</w:t>
      </w:r>
      <w:r w:rsidR="00B00DCB">
        <w:t xml:space="preserve">. </w:t>
      </w:r>
    </w:p>
    <w:p w14:paraId="27CCB161" w14:textId="525D9934" w:rsidR="009E46FE" w:rsidRPr="00A74E9F" w:rsidRDefault="009E46FE" w:rsidP="00A74E9F">
      <w:pPr>
        <w:spacing w:line="360" w:lineRule="auto"/>
        <w:jc w:val="both"/>
        <w:rPr>
          <w:b/>
          <w:lang w:val="en-US" w:eastAsia="ja-JP"/>
        </w:rPr>
      </w:pPr>
      <w:r w:rsidRPr="00A74E9F">
        <w:rPr>
          <w:b/>
          <w:lang w:val="en-US" w:eastAsia="ja-JP"/>
        </w:rPr>
        <w:t xml:space="preserve">Alternate Flow </w:t>
      </w:r>
    </w:p>
    <w:bookmarkEnd w:id="35"/>
    <w:bookmarkEnd w:id="36"/>
    <w:bookmarkEnd w:id="37"/>
    <w:bookmarkEnd w:id="38"/>
    <w:bookmarkEnd w:id="39"/>
    <w:bookmarkEnd w:id="40"/>
    <w:bookmarkEnd w:id="41"/>
    <w:p w14:paraId="2A485062" w14:textId="148B79A4" w:rsidR="00C13D88" w:rsidRDefault="00F26423" w:rsidP="00C13D88">
      <w:pPr>
        <w:pStyle w:val="ListParagraph"/>
        <w:numPr>
          <w:ilvl w:val="0"/>
          <w:numId w:val="25"/>
        </w:numPr>
      </w:pPr>
      <w:r>
        <w:t>I</w:t>
      </w:r>
      <w:r>
        <w:rPr>
          <w:lang w:val="en-US" w:eastAsia="ja-JP"/>
        </w:rPr>
        <w:t xml:space="preserve">f </w:t>
      </w:r>
      <w:r>
        <w:t xml:space="preserve">the details are not filled correctly then </w:t>
      </w:r>
      <w:proofErr w:type="spellStart"/>
      <w:proofErr w:type="gramStart"/>
      <w:r w:rsidR="000D3F7D">
        <w:t>a</w:t>
      </w:r>
      <w:proofErr w:type="spellEnd"/>
      <w:proofErr w:type="gramEnd"/>
      <w:r>
        <w:t xml:space="preserve"> error message will be displayed</w:t>
      </w:r>
      <w:r w:rsidR="00B00DCB">
        <w:t xml:space="preserve"> on create project form. </w:t>
      </w:r>
      <w:r w:rsidR="00C13D88">
        <w:t xml:space="preserve"> </w:t>
      </w:r>
    </w:p>
    <w:p w14:paraId="1B2CBFF2" w14:textId="4DAABE03" w:rsidR="00011C6F" w:rsidRDefault="00011C6F" w:rsidP="00C13D88">
      <w:pPr>
        <w:pStyle w:val="ListParagraph"/>
        <w:ind w:left="1080"/>
      </w:pPr>
    </w:p>
    <w:p w14:paraId="55F0E13D" w14:textId="77777777" w:rsidR="002E3264" w:rsidRPr="0047441B" w:rsidRDefault="002E3264" w:rsidP="00AF0DF9"/>
    <w:p w14:paraId="069FB160" w14:textId="513F1D0C" w:rsidR="004E7A2C" w:rsidRDefault="003979FC" w:rsidP="004E7A2C">
      <w:pPr>
        <w:pStyle w:val="Heading2"/>
        <w:numPr>
          <w:ilvl w:val="0"/>
          <w:numId w:val="0"/>
        </w:numPr>
        <w:spacing w:line="276" w:lineRule="auto"/>
        <w:rPr>
          <w:bCs w:val="0"/>
          <w:lang w:val="en-US" w:eastAsia="ja-JP"/>
        </w:rPr>
      </w:pPr>
      <w:bookmarkStart w:id="70" w:name="_4.6_UC-006:_Update"/>
      <w:bookmarkStart w:id="71" w:name="_Toc98885872"/>
      <w:bookmarkEnd w:id="70"/>
      <w:r>
        <w:rPr>
          <w:bCs w:val="0"/>
          <w:lang w:val="en-US" w:eastAsia="ja-JP"/>
        </w:rPr>
        <w:lastRenderedPageBreak/>
        <w:t>3</w:t>
      </w:r>
      <w:r w:rsidR="004E7A2C">
        <w:rPr>
          <w:bCs w:val="0"/>
          <w:lang w:val="en-US" w:eastAsia="ja-JP"/>
        </w:rPr>
        <w:t>.</w:t>
      </w:r>
      <w:r w:rsidR="00AF0DF9">
        <w:rPr>
          <w:bCs w:val="0"/>
          <w:lang w:val="en-US" w:eastAsia="ja-JP"/>
        </w:rPr>
        <w:t>5</w:t>
      </w:r>
      <w:r w:rsidR="004E7A2C">
        <w:rPr>
          <w:bCs w:val="0"/>
          <w:lang w:val="en-US" w:eastAsia="ja-JP"/>
        </w:rPr>
        <w:tab/>
        <w:t>UC-00</w:t>
      </w:r>
      <w:r w:rsidR="000D3F7D">
        <w:rPr>
          <w:bCs w:val="0"/>
          <w:lang w:val="en-US" w:eastAsia="ja-JP"/>
        </w:rPr>
        <w:t>5</w:t>
      </w:r>
      <w:r w:rsidR="004E7A2C">
        <w:rPr>
          <w:bCs w:val="0"/>
          <w:lang w:val="en-US" w:eastAsia="ja-JP"/>
        </w:rPr>
        <w:t>: Update Project</w:t>
      </w:r>
      <w:bookmarkEnd w:id="71"/>
    </w:p>
    <w:p w14:paraId="376471BD" w14:textId="77777777" w:rsidR="004E7A2C" w:rsidRPr="003A4D33" w:rsidRDefault="004E7A2C" w:rsidP="004E7A2C">
      <w:pPr>
        <w:rPr>
          <w:lang w:val="en-US" w:eastAsia="ja-JP"/>
        </w:rPr>
      </w:pPr>
    </w:p>
    <w:p w14:paraId="236C2C8A" w14:textId="77777777" w:rsidR="004E7A2C" w:rsidRPr="00074D4A" w:rsidRDefault="004E7A2C" w:rsidP="004E7A2C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07F56B8D" w14:textId="6F8D9D9F" w:rsidR="004E7A2C" w:rsidRDefault="004E7A2C" w:rsidP="004E7A2C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use case describes how the user can Update an existing Project.</w:t>
      </w:r>
    </w:p>
    <w:p w14:paraId="6D2BA349" w14:textId="77777777" w:rsidR="004E7A2C" w:rsidRDefault="004E7A2C" w:rsidP="004E7A2C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0C203571" w14:textId="0C81C3BE" w:rsidR="004E7A2C" w:rsidRPr="00FD587D" w:rsidRDefault="004E7A2C" w:rsidP="00FD587D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>
        <w:rPr>
          <w:lang w:val="en-US" w:eastAsia="ja-JP"/>
        </w:rPr>
        <w:t>are:</w:t>
      </w:r>
      <w:proofErr w:type="gramEnd"/>
      <w:r>
        <w:rPr>
          <w:lang w:val="en-US" w:eastAsia="ja-JP"/>
        </w:rPr>
        <w:t xml:space="preserve"> </w:t>
      </w:r>
      <w:r w:rsidR="00B00DCB">
        <w:rPr>
          <w:lang w:val="en-US" w:eastAsia="ja-JP"/>
        </w:rPr>
        <w:t>Project Manager</w:t>
      </w:r>
    </w:p>
    <w:p w14:paraId="693F9902" w14:textId="756F345C" w:rsidR="00FD587D" w:rsidRPr="0098250D" w:rsidRDefault="00FD587D" w:rsidP="004E7A2C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59E21523" wp14:editId="5B7E9B34">
            <wp:extent cx="4315011" cy="996462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57" cy="10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D990" w14:textId="77777777" w:rsidR="004E7A2C" w:rsidRDefault="004E7A2C" w:rsidP="004E7A2C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30DD34EB" w14:textId="7269390B" w:rsidR="004E7A2C" w:rsidRPr="004A19B2" w:rsidRDefault="004A19B2" w:rsidP="004A19B2">
      <w:pPr>
        <w:pStyle w:val="ListParagraph"/>
        <w:numPr>
          <w:ilvl w:val="2"/>
          <w:numId w:val="13"/>
        </w:numPr>
        <w:spacing w:line="360" w:lineRule="auto"/>
        <w:jc w:val="both"/>
        <w:rPr>
          <w:b/>
          <w:lang w:val="en-US" w:eastAsia="ja-JP"/>
        </w:rPr>
      </w:pPr>
      <w:r>
        <w:t xml:space="preserve">The user must be logged into the system. </w:t>
      </w:r>
    </w:p>
    <w:p w14:paraId="3143D96A" w14:textId="77777777" w:rsidR="004E7A2C" w:rsidRPr="00283181" w:rsidRDefault="004E7A2C" w:rsidP="004E7A2C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7FDE9A20" w14:textId="68684BF3" w:rsidR="00F243B5" w:rsidRPr="00943517" w:rsidRDefault="00943517" w:rsidP="004A19B2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lang w:val="en-US" w:eastAsia="ja-JP"/>
        </w:rPr>
      </w:pPr>
      <w:r>
        <w:t xml:space="preserve">If the use case is successful, </w:t>
      </w:r>
      <w:r w:rsidR="004E7A2C">
        <w:t xml:space="preserve">Project will be </w:t>
      </w:r>
      <w:r w:rsidR="00D74C8C">
        <w:t>updated.</w:t>
      </w:r>
    </w:p>
    <w:p w14:paraId="3FFCFA6E" w14:textId="77777777" w:rsidR="004E7A2C" w:rsidRPr="00C07968" w:rsidRDefault="004E7A2C" w:rsidP="004E7A2C">
      <w:pPr>
        <w:spacing w:line="360" w:lineRule="auto"/>
        <w:jc w:val="both"/>
        <w:rPr>
          <w:b/>
          <w:lang w:val="en-US" w:eastAsia="ja-JP"/>
        </w:rPr>
      </w:pPr>
      <w:r w:rsidRPr="008212B4">
        <w:rPr>
          <w:b/>
          <w:lang w:val="en-US" w:eastAsia="ja-JP"/>
        </w:rPr>
        <w:t xml:space="preserve">Basic Flow </w:t>
      </w:r>
    </w:p>
    <w:p w14:paraId="0F2B6012" w14:textId="3E79FFE9" w:rsidR="00A418AC" w:rsidRDefault="004E7A2C" w:rsidP="00A418AC">
      <w:pPr>
        <w:pStyle w:val="ListParagraph"/>
        <w:numPr>
          <w:ilvl w:val="2"/>
          <w:numId w:val="13"/>
        </w:numPr>
        <w:ind w:left="1170" w:hanging="450"/>
      </w:pPr>
      <w:r>
        <w:t xml:space="preserve">The user clicks on the ‘Update’ option </w:t>
      </w:r>
      <w:r w:rsidR="009A4C76">
        <w:t>corresponding to the project he wants to update.</w:t>
      </w:r>
    </w:p>
    <w:p w14:paraId="55DAA9B5" w14:textId="2CEBD773" w:rsidR="004E7A2C" w:rsidRDefault="009A4C76" w:rsidP="004E7A2C">
      <w:pPr>
        <w:pStyle w:val="ListParagraph"/>
        <w:numPr>
          <w:ilvl w:val="2"/>
          <w:numId w:val="13"/>
        </w:numPr>
        <w:ind w:left="1170" w:hanging="450"/>
      </w:pPr>
      <w:r>
        <w:t>User</w:t>
      </w:r>
      <w:r w:rsidR="004E7A2C">
        <w:t xml:space="preserve"> can update a project only when the project is </w:t>
      </w:r>
      <w:r>
        <w:t>in ‘Not Started’ and ‘In Progress’ state</w:t>
      </w:r>
      <w:r w:rsidR="004E7A2C">
        <w:t>.</w:t>
      </w:r>
    </w:p>
    <w:p w14:paraId="6EB5187D" w14:textId="60375F18" w:rsidR="00A418AC" w:rsidRDefault="00A418AC" w:rsidP="004E7A2C">
      <w:pPr>
        <w:pStyle w:val="ListParagraph"/>
        <w:numPr>
          <w:ilvl w:val="2"/>
          <w:numId w:val="13"/>
        </w:numPr>
        <w:ind w:left="1170" w:hanging="450"/>
      </w:pPr>
      <w:r>
        <w:t xml:space="preserve">Update button for the projects which couldn’t be updated will be disabled and </w:t>
      </w:r>
      <w:proofErr w:type="spellStart"/>
      <w:r>
        <w:t>non clickable</w:t>
      </w:r>
      <w:proofErr w:type="spellEnd"/>
      <w:r>
        <w:t>.</w:t>
      </w:r>
    </w:p>
    <w:p w14:paraId="40AD6137" w14:textId="6A589D89" w:rsidR="004E7A2C" w:rsidRDefault="004E7A2C" w:rsidP="004E7A2C">
      <w:pPr>
        <w:pStyle w:val="ListParagraph"/>
        <w:numPr>
          <w:ilvl w:val="2"/>
          <w:numId w:val="13"/>
        </w:numPr>
        <w:ind w:left="1170" w:hanging="450"/>
      </w:pPr>
      <w:r>
        <w:t xml:space="preserve">Update Project </w:t>
      </w:r>
      <w:r w:rsidR="00833AB5">
        <w:t>form</w:t>
      </w:r>
      <w:r>
        <w:t xml:space="preserve"> will </w:t>
      </w:r>
      <w:proofErr w:type="gramStart"/>
      <w:r>
        <w:t>appear</w:t>
      </w:r>
      <w:proofErr w:type="gramEnd"/>
      <w:r>
        <w:t xml:space="preserve"> and User has to fill in the details. </w:t>
      </w:r>
    </w:p>
    <w:p w14:paraId="64A081D6" w14:textId="5A4E5F2F" w:rsidR="00833AB5" w:rsidRDefault="00833AB5" w:rsidP="004E7A2C">
      <w:pPr>
        <w:pStyle w:val="ListParagraph"/>
        <w:numPr>
          <w:ilvl w:val="2"/>
          <w:numId w:val="13"/>
        </w:numPr>
        <w:ind w:left="1170" w:hanging="450"/>
      </w:pPr>
      <w:r>
        <w:t xml:space="preserve">The form will be pre-filled with the previously stored details.  </w:t>
      </w:r>
    </w:p>
    <w:p w14:paraId="00B12680" w14:textId="71BE451E" w:rsidR="0047441B" w:rsidRDefault="004E7A2C" w:rsidP="00A418AC">
      <w:pPr>
        <w:pStyle w:val="ListParagraph"/>
        <w:numPr>
          <w:ilvl w:val="0"/>
          <w:numId w:val="22"/>
        </w:numPr>
      </w:pPr>
      <w:r>
        <w:t>On the click of ‘</w:t>
      </w:r>
      <w:r w:rsidR="00B73CEA">
        <w:t>Submit</w:t>
      </w:r>
      <w:r>
        <w:t xml:space="preserve">’, project will be updated and </w:t>
      </w:r>
      <w:proofErr w:type="spellStart"/>
      <w:r>
        <w:t>and</w:t>
      </w:r>
      <w:proofErr w:type="spellEnd"/>
      <w:r>
        <w:t xml:space="preserve"> </w:t>
      </w:r>
      <w:r w:rsidR="00A418AC">
        <w:t xml:space="preserve">success message will be displayed. </w:t>
      </w:r>
    </w:p>
    <w:p w14:paraId="5BF5313B" w14:textId="77777777" w:rsidR="00230A24" w:rsidRDefault="00230A24" w:rsidP="00230A24">
      <w:pPr>
        <w:pStyle w:val="ListParagraph"/>
        <w:ind w:left="1080"/>
      </w:pPr>
    </w:p>
    <w:p w14:paraId="3BD28464" w14:textId="77777777" w:rsidR="004E7A2C" w:rsidRPr="009E46FE" w:rsidRDefault="004E7A2C" w:rsidP="004E7A2C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9E46FE">
        <w:rPr>
          <w:b/>
          <w:lang w:val="en-US" w:eastAsia="ja-JP"/>
        </w:rPr>
        <w:t xml:space="preserve"> Flow </w:t>
      </w:r>
    </w:p>
    <w:p w14:paraId="6492F6F0" w14:textId="35E1FA2B" w:rsidR="002D4274" w:rsidRDefault="004A19B2" w:rsidP="002D4274">
      <w:pPr>
        <w:pStyle w:val="ListParagraph"/>
        <w:numPr>
          <w:ilvl w:val="0"/>
          <w:numId w:val="25"/>
        </w:numPr>
      </w:pPr>
      <w:r>
        <w:t>I</w:t>
      </w:r>
      <w:r w:rsidR="00833AB5">
        <w:t xml:space="preserve">t any of the mandatory field is left unfilled, then </w:t>
      </w:r>
      <w:proofErr w:type="spellStart"/>
      <w:proofErr w:type="gramStart"/>
      <w:r w:rsidR="00833AB5">
        <w:t>a</w:t>
      </w:r>
      <w:proofErr w:type="spellEnd"/>
      <w:proofErr w:type="gramEnd"/>
      <w:r w:rsidR="00833AB5">
        <w:t xml:space="preserve"> error message will be displayed on that field. </w:t>
      </w:r>
    </w:p>
    <w:p w14:paraId="1C745F19" w14:textId="4E10530E" w:rsidR="00A418AC" w:rsidRDefault="00A418AC" w:rsidP="00A418AC"/>
    <w:p w14:paraId="634F18E0" w14:textId="6C7A2C94" w:rsidR="00A418AC" w:rsidRDefault="00A418AC" w:rsidP="00A418AC"/>
    <w:p w14:paraId="260D167D" w14:textId="5F248277" w:rsidR="00A418AC" w:rsidRDefault="00A418AC" w:rsidP="00A418AC"/>
    <w:p w14:paraId="16ADECE5" w14:textId="2965C29E" w:rsidR="00A418AC" w:rsidRDefault="00A418AC" w:rsidP="00A418AC"/>
    <w:p w14:paraId="3FE7EE6E" w14:textId="3FB2D34B" w:rsidR="00A418AC" w:rsidRDefault="00A418AC" w:rsidP="00A418AC"/>
    <w:p w14:paraId="4A60BC36" w14:textId="7C2146E5" w:rsidR="00A418AC" w:rsidRDefault="00A418AC" w:rsidP="00A418AC"/>
    <w:p w14:paraId="23A9B2E2" w14:textId="77777777" w:rsidR="00A418AC" w:rsidRDefault="00A418AC" w:rsidP="00A418AC"/>
    <w:p w14:paraId="2765E5C5" w14:textId="77777777" w:rsidR="0047441B" w:rsidRPr="0047441B" w:rsidRDefault="0047441B" w:rsidP="0047441B"/>
    <w:p w14:paraId="2D002926" w14:textId="20411D60" w:rsidR="004E3413" w:rsidRDefault="003979FC" w:rsidP="004E3413">
      <w:pPr>
        <w:pStyle w:val="Heading3"/>
        <w:numPr>
          <w:ilvl w:val="0"/>
          <w:numId w:val="0"/>
        </w:numPr>
        <w:rPr>
          <w:b w:val="0"/>
          <w:sz w:val="28"/>
          <w:szCs w:val="28"/>
          <w:lang w:val="en-US" w:eastAsia="ja-JP"/>
        </w:rPr>
      </w:pPr>
      <w:bookmarkStart w:id="72" w:name="_4.7.2_UC-007B:_Edit"/>
      <w:bookmarkStart w:id="73" w:name="_4.7_UC-007:_Delete"/>
      <w:bookmarkStart w:id="74" w:name="_Toc98885873"/>
      <w:bookmarkEnd w:id="72"/>
      <w:bookmarkEnd w:id="73"/>
      <w:r>
        <w:rPr>
          <w:b w:val="0"/>
          <w:sz w:val="28"/>
          <w:szCs w:val="28"/>
          <w:lang w:val="en-US" w:eastAsia="ja-JP"/>
        </w:rPr>
        <w:lastRenderedPageBreak/>
        <w:t>3</w:t>
      </w:r>
      <w:r w:rsidR="004E3413">
        <w:rPr>
          <w:b w:val="0"/>
          <w:sz w:val="28"/>
          <w:szCs w:val="28"/>
          <w:lang w:val="en-US" w:eastAsia="ja-JP"/>
        </w:rPr>
        <w:t>.</w:t>
      </w:r>
      <w:r w:rsidR="00AF0DF9">
        <w:rPr>
          <w:b w:val="0"/>
          <w:sz w:val="28"/>
          <w:szCs w:val="28"/>
          <w:lang w:val="en-US" w:eastAsia="ja-JP"/>
        </w:rPr>
        <w:t>6</w:t>
      </w:r>
      <w:r w:rsidR="004E3413">
        <w:rPr>
          <w:b w:val="0"/>
          <w:sz w:val="28"/>
          <w:szCs w:val="28"/>
          <w:lang w:val="en-US" w:eastAsia="ja-JP"/>
        </w:rPr>
        <w:tab/>
        <w:t>UC-00</w:t>
      </w:r>
      <w:r w:rsidR="000D3F7D">
        <w:rPr>
          <w:b w:val="0"/>
          <w:sz w:val="28"/>
          <w:szCs w:val="28"/>
          <w:lang w:val="en-US" w:eastAsia="ja-JP"/>
        </w:rPr>
        <w:t>6</w:t>
      </w:r>
      <w:r w:rsidR="004E3413" w:rsidRPr="002D4274">
        <w:rPr>
          <w:b w:val="0"/>
          <w:sz w:val="28"/>
          <w:szCs w:val="28"/>
          <w:lang w:val="en-US" w:eastAsia="ja-JP"/>
        </w:rPr>
        <w:t xml:space="preserve">: </w:t>
      </w:r>
      <w:r w:rsidR="00D74C8C">
        <w:rPr>
          <w:b w:val="0"/>
          <w:sz w:val="28"/>
          <w:szCs w:val="28"/>
          <w:lang w:val="en-US" w:eastAsia="ja-JP"/>
        </w:rPr>
        <w:t>Delete Project</w:t>
      </w:r>
      <w:bookmarkEnd w:id="74"/>
    </w:p>
    <w:p w14:paraId="47C7C4DF" w14:textId="77777777" w:rsidR="00AF0DF9" w:rsidRPr="00AF0DF9" w:rsidRDefault="00AF0DF9" w:rsidP="00AF0DF9">
      <w:pPr>
        <w:rPr>
          <w:lang w:val="en-US" w:eastAsia="ja-JP"/>
        </w:rPr>
      </w:pPr>
    </w:p>
    <w:p w14:paraId="7A3762C7" w14:textId="77777777" w:rsidR="004E3413" w:rsidRPr="00074D4A" w:rsidRDefault="004E3413" w:rsidP="004E3413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39D5738A" w14:textId="40404CF6" w:rsidR="004E3413" w:rsidRDefault="004E3413" w:rsidP="004E3413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use case des</w:t>
      </w:r>
      <w:r w:rsidR="00B13F4D">
        <w:rPr>
          <w:lang w:val="en-US" w:eastAsia="ja-JP"/>
        </w:rPr>
        <w:t xml:space="preserve">cribes how the user </w:t>
      </w:r>
      <w:r w:rsidR="00D74C8C">
        <w:rPr>
          <w:lang w:val="en-US" w:eastAsia="ja-JP"/>
        </w:rPr>
        <w:t>can delete a project</w:t>
      </w:r>
      <w:r w:rsidR="00A418AC">
        <w:rPr>
          <w:lang w:val="en-US" w:eastAsia="ja-JP"/>
        </w:rPr>
        <w:t>.</w:t>
      </w:r>
    </w:p>
    <w:p w14:paraId="4CBE49BA" w14:textId="77777777" w:rsidR="004E3413" w:rsidRDefault="004E3413" w:rsidP="004E3413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39146F08" w14:textId="70B0D659" w:rsidR="004E3413" w:rsidRPr="00676FD9" w:rsidRDefault="004E3413" w:rsidP="00676FD9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>
        <w:rPr>
          <w:lang w:val="en-US" w:eastAsia="ja-JP"/>
        </w:rPr>
        <w:t>are:</w:t>
      </w:r>
      <w:proofErr w:type="gramEnd"/>
      <w:r>
        <w:rPr>
          <w:lang w:val="en-US" w:eastAsia="ja-JP"/>
        </w:rPr>
        <w:t xml:space="preserve"> </w:t>
      </w:r>
      <w:r w:rsidR="00833AB5">
        <w:rPr>
          <w:lang w:val="en-US" w:eastAsia="ja-JP"/>
        </w:rPr>
        <w:t>Project Manager</w:t>
      </w:r>
    </w:p>
    <w:p w14:paraId="0AFD61B7" w14:textId="0FC5D583" w:rsidR="00676FD9" w:rsidRPr="0098250D" w:rsidRDefault="00676FD9" w:rsidP="004E3413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6DCBE9DC" wp14:editId="2FD27B29">
            <wp:extent cx="4362450" cy="1025769"/>
            <wp:effectExtent l="0" t="0" r="0" b="317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67" cy="10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8849" w14:textId="77777777" w:rsidR="00D74C8C" w:rsidRDefault="00D74C8C" w:rsidP="00D74C8C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4E8C259F" w14:textId="41580BA0" w:rsidR="00D74C8C" w:rsidRPr="004A19B2" w:rsidRDefault="004A19B2" w:rsidP="004A19B2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b/>
          <w:lang w:val="en-US" w:eastAsia="ja-JP"/>
        </w:rPr>
      </w:pPr>
      <w:r>
        <w:t xml:space="preserve">The user must be logged into the system. </w:t>
      </w:r>
    </w:p>
    <w:p w14:paraId="718C1B14" w14:textId="77777777" w:rsidR="00D74C8C" w:rsidRPr="00283181" w:rsidRDefault="00D74C8C" w:rsidP="00D74C8C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26F7B1B3" w14:textId="75BD4B06" w:rsidR="00D74C8C" w:rsidRPr="005149E2" w:rsidRDefault="00D74C8C" w:rsidP="00D74C8C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lang w:val="en-US" w:eastAsia="ja-JP"/>
        </w:rPr>
      </w:pPr>
      <w:r>
        <w:t>The Project will be deleted</w:t>
      </w:r>
      <w:r w:rsidR="00833AB5">
        <w:t xml:space="preserve"> from the app. </w:t>
      </w:r>
    </w:p>
    <w:p w14:paraId="5BC04AF2" w14:textId="77777777" w:rsidR="00D74C8C" w:rsidRPr="00C07968" w:rsidRDefault="00D74C8C" w:rsidP="00D74C8C">
      <w:pPr>
        <w:spacing w:line="360" w:lineRule="auto"/>
        <w:jc w:val="both"/>
        <w:rPr>
          <w:b/>
          <w:lang w:val="en-US" w:eastAsia="ja-JP"/>
        </w:rPr>
      </w:pPr>
      <w:r w:rsidRPr="008212B4">
        <w:rPr>
          <w:b/>
          <w:lang w:val="en-US" w:eastAsia="ja-JP"/>
        </w:rPr>
        <w:t xml:space="preserve">Basic Flow </w:t>
      </w:r>
    </w:p>
    <w:p w14:paraId="7B081FF8" w14:textId="7827E1FF" w:rsidR="00D74C8C" w:rsidRDefault="00D74C8C" w:rsidP="00D74C8C">
      <w:pPr>
        <w:pStyle w:val="ListParagraph"/>
        <w:numPr>
          <w:ilvl w:val="2"/>
          <w:numId w:val="13"/>
        </w:numPr>
        <w:ind w:left="1170" w:hanging="450"/>
      </w:pPr>
      <w:r>
        <w:t>The user clicks on the ‘Delete</w:t>
      </w:r>
      <w:r w:rsidR="00A418AC">
        <w:t xml:space="preserve">’ option corresponding to the project he wants to delete. </w:t>
      </w:r>
    </w:p>
    <w:p w14:paraId="4599EFC6" w14:textId="7AF5C7E6" w:rsidR="00230A24" w:rsidRDefault="00230A24" w:rsidP="00230A24">
      <w:pPr>
        <w:pStyle w:val="ListParagraph"/>
        <w:numPr>
          <w:ilvl w:val="2"/>
          <w:numId w:val="13"/>
        </w:numPr>
        <w:ind w:left="1170" w:hanging="450"/>
      </w:pPr>
      <w:r>
        <w:t xml:space="preserve">User can </w:t>
      </w:r>
      <w:r w:rsidR="00F76AD5">
        <w:t>delete</w:t>
      </w:r>
      <w:r>
        <w:t xml:space="preserve"> a project only when the project is in ‘Not Started’ state.</w:t>
      </w:r>
    </w:p>
    <w:p w14:paraId="64088132" w14:textId="5995B015" w:rsidR="00F76AD5" w:rsidRDefault="000216D8" w:rsidP="00230A24">
      <w:pPr>
        <w:pStyle w:val="ListParagraph"/>
        <w:numPr>
          <w:ilvl w:val="2"/>
          <w:numId w:val="13"/>
        </w:numPr>
        <w:ind w:left="1170" w:hanging="450"/>
      </w:pPr>
      <w:r>
        <w:t xml:space="preserve">Delete button for the projects which couldn’t be deleted will be disabled and </w:t>
      </w:r>
      <w:proofErr w:type="spellStart"/>
      <w:r>
        <w:t>non clickable</w:t>
      </w:r>
      <w:proofErr w:type="spellEnd"/>
      <w:r>
        <w:t>.</w:t>
      </w:r>
    </w:p>
    <w:p w14:paraId="5F65B98F" w14:textId="482B8783" w:rsidR="00D74C8C" w:rsidRDefault="00D74C8C" w:rsidP="00D74C8C">
      <w:pPr>
        <w:pStyle w:val="ListParagraph"/>
        <w:numPr>
          <w:ilvl w:val="0"/>
          <w:numId w:val="22"/>
        </w:numPr>
      </w:pPr>
      <w:r>
        <w:t xml:space="preserve">On the click of ‘Delete’, </w:t>
      </w:r>
      <w:r w:rsidR="00B73CEA">
        <w:t>confirmation modal box will appear.</w:t>
      </w:r>
    </w:p>
    <w:p w14:paraId="48FA9304" w14:textId="11DE3C65" w:rsidR="00B73CEA" w:rsidRDefault="00B73CEA" w:rsidP="00D74C8C">
      <w:pPr>
        <w:pStyle w:val="ListParagraph"/>
        <w:numPr>
          <w:ilvl w:val="0"/>
          <w:numId w:val="22"/>
        </w:numPr>
      </w:pPr>
      <w:r>
        <w:t>Modal box will confirm if user surely wants to delete the project.</w:t>
      </w:r>
    </w:p>
    <w:p w14:paraId="15BFB9EC" w14:textId="3B254A83" w:rsidR="00B73CEA" w:rsidRDefault="00B73CEA" w:rsidP="00D74C8C">
      <w:pPr>
        <w:pStyle w:val="ListParagraph"/>
        <w:numPr>
          <w:ilvl w:val="0"/>
          <w:numId w:val="22"/>
        </w:numPr>
      </w:pPr>
      <w:r>
        <w:t xml:space="preserve">If User clicks on the ‘Yes’ button, project will be deleted. </w:t>
      </w:r>
    </w:p>
    <w:p w14:paraId="5C8C99EF" w14:textId="77777777" w:rsidR="00D74C8C" w:rsidRPr="009E46FE" w:rsidRDefault="00D74C8C" w:rsidP="00D74C8C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9E46FE">
        <w:rPr>
          <w:b/>
          <w:lang w:val="en-US" w:eastAsia="ja-JP"/>
        </w:rPr>
        <w:t xml:space="preserve"> Flow </w:t>
      </w:r>
    </w:p>
    <w:p w14:paraId="18FA50C0" w14:textId="1400D307" w:rsidR="00D74C8C" w:rsidRDefault="00B73CEA" w:rsidP="00D74C8C">
      <w:pPr>
        <w:pStyle w:val="ListParagraph"/>
        <w:numPr>
          <w:ilvl w:val="0"/>
          <w:numId w:val="25"/>
        </w:numPr>
      </w:pPr>
      <w:r>
        <w:t xml:space="preserve">If User clicks on the close button of Modal Box, it takes to home screen. </w:t>
      </w:r>
    </w:p>
    <w:p w14:paraId="2EE5F621" w14:textId="77777777" w:rsidR="002B7717" w:rsidRDefault="002B7717" w:rsidP="002B7717">
      <w:pPr>
        <w:pStyle w:val="ListParagraph"/>
        <w:ind w:left="1080"/>
      </w:pPr>
    </w:p>
    <w:p w14:paraId="3BC8519A" w14:textId="0F325E0F" w:rsidR="002D4274" w:rsidRDefault="002D4274" w:rsidP="00011C6F">
      <w:pPr>
        <w:jc w:val="center"/>
        <w:rPr>
          <w:lang w:val="en-US" w:eastAsia="ja-JP"/>
        </w:rPr>
      </w:pPr>
    </w:p>
    <w:p w14:paraId="5B9A4A79" w14:textId="472020E9" w:rsidR="00B00472" w:rsidRDefault="00B00472" w:rsidP="002D4274">
      <w:pPr>
        <w:rPr>
          <w:lang w:val="en-US" w:eastAsia="ja-JP"/>
        </w:rPr>
      </w:pPr>
      <w:bookmarkStart w:id="75" w:name="_4.7.3_UC-007C:_Delete"/>
      <w:bookmarkEnd w:id="75"/>
    </w:p>
    <w:p w14:paraId="369B6B14" w14:textId="3A58FAD5" w:rsidR="002B7717" w:rsidRDefault="002B7717" w:rsidP="002D4274">
      <w:pPr>
        <w:rPr>
          <w:lang w:val="en-US" w:eastAsia="ja-JP"/>
        </w:rPr>
      </w:pPr>
    </w:p>
    <w:p w14:paraId="029B81CB" w14:textId="22CEF601" w:rsidR="00230A24" w:rsidRDefault="00230A24" w:rsidP="002D4274">
      <w:pPr>
        <w:rPr>
          <w:lang w:val="en-US" w:eastAsia="ja-JP"/>
        </w:rPr>
      </w:pPr>
    </w:p>
    <w:p w14:paraId="78C0531D" w14:textId="05416CB6" w:rsidR="00230A24" w:rsidRDefault="00230A24" w:rsidP="002D4274">
      <w:pPr>
        <w:rPr>
          <w:lang w:val="en-US" w:eastAsia="ja-JP"/>
        </w:rPr>
      </w:pPr>
    </w:p>
    <w:p w14:paraId="39F42842" w14:textId="66B930E9" w:rsidR="00230A24" w:rsidRDefault="00230A24" w:rsidP="002D4274">
      <w:pPr>
        <w:rPr>
          <w:lang w:val="en-US" w:eastAsia="ja-JP"/>
        </w:rPr>
      </w:pPr>
    </w:p>
    <w:p w14:paraId="699638AD" w14:textId="4309437A" w:rsidR="00230A24" w:rsidRDefault="00230A24" w:rsidP="002D4274">
      <w:pPr>
        <w:rPr>
          <w:lang w:val="en-US" w:eastAsia="ja-JP"/>
        </w:rPr>
      </w:pPr>
    </w:p>
    <w:p w14:paraId="556E781C" w14:textId="0A02AD61" w:rsidR="00230A24" w:rsidRDefault="00230A24" w:rsidP="002D4274">
      <w:pPr>
        <w:rPr>
          <w:lang w:val="en-US" w:eastAsia="ja-JP"/>
        </w:rPr>
      </w:pPr>
    </w:p>
    <w:p w14:paraId="23C22899" w14:textId="6A9C3E8F" w:rsidR="00230A24" w:rsidRDefault="00230A24" w:rsidP="002D4274">
      <w:pPr>
        <w:rPr>
          <w:lang w:val="en-US" w:eastAsia="ja-JP"/>
        </w:rPr>
      </w:pPr>
    </w:p>
    <w:p w14:paraId="67EEB2D3" w14:textId="77777777" w:rsidR="00AF0DF9" w:rsidRDefault="00AF0DF9" w:rsidP="00AF0DF9"/>
    <w:p w14:paraId="4B4F3C31" w14:textId="060DDFB6" w:rsidR="00AF0DF9" w:rsidRDefault="00AF0DF9" w:rsidP="00AF0DF9">
      <w:pPr>
        <w:pStyle w:val="Heading2"/>
        <w:numPr>
          <w:ilvl w:val="0"/>
          <w:numId w:val="0"/>
        </w:numPr>
        <w:spacing w:line="276" w:lineRule="auto"/>
        <w:rPr>
          <w:bCs w:val="0"/>
          <w:lang w:val="en-US" w:eastAsia="ja-JP"/>
        </w:rPr>
      </w:pPr>
      <w:bookmarkStart w:id="76" w:name="_4.4_UC-004:_Search"/>
      <w:bookmarkStart w:id="77" w:name="_Toc98885874"/>
      <w:bookmarkEnd w:id="76"/>
      <w:r>
        <w:rPr>
          <w:bCs w:val="0"/>
          <w:lang w:val="en-US" w:eastAsia="ja-JP"/>
        </w:rPr>
        <w:t>3.7</w:t>
      </w:r>
      <w:r>
        <w:rPr>
          <w:bCs w:val="0"/>
          <w:lang w:val="en-US" w:eastAsia="ja-JP"/>
        </w:rPr>
        <w:tab/>
        <w:t>UC-00</w:t>
      </w:r>
      <w:r w:rsidR="000D3F7D">
        <w:rPr>
          <w:bCs w:val="0"/>
          <w:lang w:val="en-US" w:eastAsia="ja-JP"/>
        </w:rPr>
        <w:t>7</w:t>
      </w:r>
      <w:r>
        <w:rPr>
          <w:bCs w:val="0"/>
          <w:lang w:val="en-US" w:eastAsia="ja-JP"/>
        </w:rPr>
        <w:t>: Search Project</w:t>
      </w:r>
      <w:bookmarkEnd w:id="77"/>
    </w:p>
    <w:p w14:paraId="39C50116" w14:textId="77777777" w:rsidR="00AF0DF9" w:rsidRPr="003A4D33" w:rsidRDefault="00AF0DF9" w:rsidP="00AF0DF9">
      <w:pPr>
        <w:rPr>
          <w:lang w:val="en-US" w:eastAsia="ja-JP"/>
        </w:rPr>
      </w:pPr>
    </w:p>
    <w:p w14:paraId="55C7884D" w14:textId="77777777" w:rsidR="00AF0DF9" w:rsidRPr="00074D4A" w:rsidRDefault="00AF0DF9" w:rsidP="00AF0DF9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62C4CD9C" w14:textId="77777777" w:rsidR="00AF0DF9" w:rsidRDefault="00AF0DF9" w:rsidP="00AF0DF9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use case describes how the user can search a project.</w:t>
      </w:r>
    </w:p>
    <w:p w14:paraId="3310B922" w14:textId="77777777" w:rsidR="00AF0DF9" w:rsidRDefault="00AF0DF9" w:rsidP="00AF0DF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0ED73B88" w14:textId="3455066D" w:rsidR="00AF0DF9" w:rsidRPr="00676FD9" w:rsidRDefault="00AF0DF9" w:rsidP="00676FD9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>
        <w:rPr>
          <w:lang w:val="en-US" w:eastAsia="ja-JP"/>
        </w:rPr>
        <w:t>are:</w:t>
      </w:r>
      <w:proofErr w:type="gramEnd"/>
      <w:r>
        <w:rPr>
          <w:lang w:val="en-US" w:eastAsia="ja-JP"/>
        </w:rPr>
        <w:t xml:space="preserve"> </w:t>
      </w:r>
      <w:r w:rsidR="00FF221E">
        <w:rPr>
          <w:lang w:val="en-US" w:eastAsia="ja-JP"/>
        </w:rPr>
        <w:t xml:space="preserve">Project Manager and </w:t>
      </w:r>
      <w:r>
        <w:rPr>
          <w:lang w:val="en-US" w:eastAsia="ja-JP"/>
        </w:rPr>
        <w:t>User</w:t>
      </w:r>
    </w:p>
    <w:p w14:paraId="0C7DFDDA" w14:textId="2AC44142" w:rsidR="00676FD9" w:rsidRPr="0098250D" w:rsidRDefault="00676FD9" w:rsidP="00AF0DF9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16511499" wp14:editId="0B34AC56">
            <wp:extent cx="4350385" cy="1137138"/>
            <wp:effectExtent l="0" t="0" r="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77" cy="11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945D" w14:textId="77777777" w:rsidR="00AF0DF9" w:rsidRDefault="00AF0DF9" w:rsidP="00AF0DF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742FAA52" w14:textId="77777777" w:rsidR="00AF0DF9" w:rsidRPr="004169F2" w:rsidRDefault="00AF0DF9" w:rsidP="00AF0DF9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t xml:space="preserve">User must be successfully logged into the system. </w:t>
      </w:r>
    </w:p>
    <w:p w14:paraId="63A5F36A" w14:textId="77777777" w:rsidR="00AF0DF9" w:rsidRPr="00283181" w:rsidRDefault="00AF0DF9" w:rsidP="00AF0DF9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77D71E92" w14:textId="49B8AB98" w:rsidR="00943517" w:rsidRPr="00943517" w:rsidRDefault="00943517" w:rsidP="00943517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lang w:val="en-US" w:eastAsia="ja-JP"/>
        </w:rPr>
      </w:pPr>
      <w:r>
        <w:t>If the use case is successful, t</w:t>
      </w:r>
      <w:r w:rsidR="00AF0DF9">
        <w:t xml:space="preserve">he Project searched by the user will be displayed on the screen. </w:t>
      </w:r>
    </w:p>
    <w:p w14:paraId="485BB109" w14:textId="77777777" w:rsidR="00AF0DF9" w:rsidRPr="00C07968" w:rsidRDefault="00AF0DF9" w:rsidP="00AF0DF9">
      <w:pPr>
        <w:spacing w:line="360" w:lineRule="auto"/>
        <w:jc w:val="both"/>
        <w:rPr>
          <w:b/>
          <w:lang w:val="en-US" w:eastAsia="ja-JP"/>
        </w:rPr>
      </w:pPr>
      <w:r w:rsidRPr="008212B4">
        <w:rPr>
          <w:b/>
          <w:lang w:val="en-US" w:eastAsia="ja-JP"/>
        </w:rPr>
        <w:t xml:space="preserve">Basic Flow </w:t>
      </w:r>
    </w:p>
    <w:p w14:paraId="00A38F19" w14:textId="77777777" w:rsidR="00AF0DF9" w:rsidRDefault="00AF0DF9" w:rsidP="00AF0DF9">
      <w:pPr>
        <w:pStyle w:val="ListParagraph"/>
        <w:numPr>
          <w:ilvl w:val="2"/>
          <w:numId w:val="13"/>
        </w:numPr>
        <w:ind w:left="1170" w:hanging="450"/>
      </w:pPr>
      <w:r>
        <w:t>The user clicks on the ‘Search’ option.</w:t>
      </w:r>
    </w:p>
    <w:p w14:paraId="1DB569FB" w14:textId="1A52EDDE" w:rsidR="00AF0DF9" w:rsidRDefault="00AF0DF9" w:rsidP="00AF0DF9">
      <w:pPr>
        <w:pStyle w:val="ListParagraph"/>
        <w:numPr>
          <w:ilvl w:val="2"/>
          <w:numId w:val="13"/>
        </w:numPr>
        <w:ind w:left="1170" w:hanging="450"/>
      </w:pPr>
      <w:proofErr w:type="gramStart"/>
      <w:r>
        <w:t>User</w:t>
      </w:r>
      <w:proofErr w:type="gramEnd"/>
      <w:r>
        <w:t xml:space="preserve"> have to fill in the Project Name</w:t>
      </w:r>
      <w:r w:rsidR="00FF2E02">
        <w:t xml:space="preserve"> or Client Name</w:t>
      </w:r>
      <w:r>
        <w:t xml:space="preserve">. </w:t>
      </w:r>
    </w:p>
    <w:p w14:paraId="53AF88FE" w14:textId="77777777" w:rsidR="00AF0DF9" w:rsidRDefault="00AF0DF9" w:rsidP="00AF0DF9">
      <w:pPr>
        <w:pStyle w:val="ListParagraph"/>
        <w:numPr>
          <w:ilvl w:val="0"/>
          <w:numId w:val="22"/>
        </w:numPr>
      </w:pPr>
      <w:r>
        <w:t xml:space="preserve">On the click of ‘Search’, project searched by the user will be displayed on the screen. </w:t>
      </w:r>
    </w:p>
    <w:p w14:paraId="10275034" w14:textId="77777777" w:rsidR="00AF0DF9" w:rsidRPr="009E46FE" w:rsidRDefault="00AF0DF9" w:rsidP="00AF0DF9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9E46FE">
        <w:rPr>
          <w:b/>
          <w:lang w:val="en-US" w:eastAsia="ja-JP"/>
        </w:rPr>
        <w:t xml:space="preserve"> Flow </w:t>
      </w:r>
    </w:p>
    <w:p w14:paraId="4F3CA777" w14:textId="1C192607" w:rsidR="00AF0DF9" w:rsidRDefault="00B73CEA" w:rsidP="00AF0DF9">
      <w:pPr>
        <w:pStyle w:val="ListParagraph"/>
        <w:numPr>
          <w:ilvl w:val="0"/>
          <w:numId w:val="22"/>
        </w:numPr>
      </w:pPr>
      <w:r>
        <w:t xml:space="preserve">If no search result found it will show the empty table. </w:t>
      </w:r>
      <w:r w:rsidR="00AF0DF9">
        <w:t xml:space="preserve"> </w:t>
      </w:r>
    </w:p>
    <w:p w14:paraId="6328EA9B" w14:textId="6955B1B6" w:rsidR="00BD2831" w:rsidRDefault="00BD2831" w:rsidP="00BD2831"/>
    <w:p w14:paraId="178F829D" w14:textId="70C14118" w:rsidR="00BD2831" w:rsidRDefault="00BD2831" w:rsidP="00BD2831"/>
    <w:p w14:paraId="40EB2609" w14:textId="181F0BE7" w:rsidR="00A66B77" w:rsidRDefault="00A66B77" w:rsidP="00BD2831"/>
    <w:p w14:paraId="7A184E38" w14:textId="117DA81E" w:rsidR="00A66B77" w:rsidRDefault="00A66B77" w:rsidP="00BD2831"/>
    <w:p w14:paraId="1CA73E6C" w14:textId="57127F90" w:rsidR="00A66B77" w:rsidRDefault="00A66B77" w:rsidP="00BD2831"/>
    <w:p w14:paraId="7BB49857" w14:textId="5A454A6C" w:rsidR="00A66B77" w:rsidRDefault="00A66B77" w:rsidP="00BD2831"/>
    <w:p w14:paraId="2F450526" w14:textId="05E35C93" w:rsidR="00A66B77" w:rsidRDefault="00A66B77" w:rsidP="00BD2831"/>
    <w:p w14:paraId="7E6317BD" w14:textId="3A92B189" w:rsidR="00A66B77" w:rsidRDefault="00A66B77" w:rsidP="00BD2831"/>
    <w:p w14:paraId="28B1A29F" w14:textId="41B87D09" w:rsidR="00A66B77" w:rsidRDefault="00A66B77" w:rsidP="00BD2831"/>
    <w:p w14:paraId="5DA1A2DA" w14:textId="1CF16435" w:rsidR="00A66B77" w:rsidRDefault="00A66B77" w:rsidP="00BD2831"/>
    <w:p w14:paraId="739E0504" w14:textId="77777777" w:rsidR="00A66B77" w:rsidRDefault="00A66B77" w:rsidP="00BD2831"/>
    <w:p w14:paraId="44449855" w14:textId="159A307F" w:rsidR="00BD2831" w:rsidRDefault="00BD2831" w:rsidP="00BD2831">
      <w:pPr>
        <w:pStyle w:val="Heading3"/>
        <w:numPr>
          <w:ilvl w:val="0"/>
          <w:numId w:val="0"/>
        </w:numPr>
        <w:rPr>
          <w:b w:val="0"/>
          <w:sz w:val="28"/>
          <w:szCs w:val="28"/>
          <w:lang w:val="en-US" w:eastAsia="ja-JP"/>
        </w:rPr>
      </w:pPr>
      <w:bookmarkStart w:id="78" w:name="_Toc98885875"/>
      <w:r>
        <w:rPr>
          <w:b w:val="0"/>
          <w:sz w:val="28"/>
          <w:szCs w:val="28"/>
          <w:lang w:val="en-US" w:eastAsia="ja-JP"/>
        </w:rPr>
        <w:lastRenderedPageBreak/>
        <w:t>3.8</w:t>
      </w:r>
      <w:r>
        <w:rPr>
          <w:b w:val="0"/>
          <w:sz w:val="28"/>
          <w:szCs w:val="28"/>
          <w:lang w:val="en-US" w:eastAsia="ja-JP"/>
        </w:rPr>
        <w:tab/>
        <w:t>UC-008</w:t>
      </w:r>
      <w:r w:rsidRPr="002D4274">
        <w:rPr>
          <w:b w:val="0"/>
          <w:sz w:val="28"/>
          <w:szCs w:val="28"/>
          <w:lang w:val="en-US" w:eastAsia="ja-JP"/>
        </w:rPr>
        <w:t xml:space="preserve">: </w:t>
      </w:r>
      <w:r>
        <w:rPr>
          <w:b w:val="0"/>
          <w:sz w:val="28"/>
          <w:szCs w:val="28"/>
          <w:lang w:val="en-US" w:eastAsia="ja-JP"/>
        </w:rPr>
        <w:t>Show Project Details</w:t>
      </w:r>
      <w:bookmarkEnd w:id="78"/>
    </w:p>
    <w:p w14:paraId="1694C641" w14:textId="77777777" w:rsidR="00BD2831" w:rsidRPr="00AF0DF9" w:rsidRDefault="00BD2831" w:rsidP="00BD2831">
      <w:pPr>
        <w:rPr>
          <w:lang w:val="en-US" w:eastAsia="ja-JP"/>
        </w:rPr>
      </w:pPr>
    </w:p>
    <w:p w14:paraId="64866921" w14:textId="77777777" w:rsidR="00BD2831" w:rsidRPr="00074D4A" w:rsidRDefault="00BD2831" w:rsidP="00BD2831">
      <w:pPr>
        <w:spacing w:line="360" w:lineRule="auto"/>
        <w:jc w:val="both"/>
        <w:rPr>
          <w:b/>
          <w:lang w:val="en-US" w:eastAsia="ja-JP"/>
        </w:rPr>
      </w:pPr>
      <w:r w:rsidRPr="00074D4A">
        <w:rPr>
          <w:b/>
          <w:lang w:val="en-US" w:eastAsia="ja-JP"/>
        </w:rPr>
        <w:t>Purpose</w:t>
      </w:r>
    </w:p>
    <w:p w14:paraId="137BF5B3" w14:textId="77AD41EF" w:rsidR="00BD2831" w:rsidRDefault="00BD2831" w:rsidP="00BD2831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>
        <w:rPr>
          <w:lang w:val="en-US" w:eastAsia="ja-JP"/>
        </w:rPr>
        <w:t>This use case describes how the user can see all the details of a project.</w:t>
      </w:r>
    </w:p>
    <w:p w14:paraId="158D9E49" w14:textId="77777777" w:rsidR="00BD2831" w:rsidRDefault="00BD2831" w:rsidP="00BD2831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Actors</w:t>
      </w:r>
    </w:p>
    <w:p w14:paraId="74FE0A38" w14:textId="3E186C5F" w:rsidR="00BD2831" w:rsidRPr="00676FD9" w:rsidRDefault="00BD2831" w:rsidP="00BD2831">
      <w:pPr>
        <w:numPr>
          <w:ilvl w:val="2"/>
          <w:numId w:val="13"/>
        </w:numPr>
        <w:spacing w:line="360" w:lineRule="auto"/>
        <w:ind w:left="1134" w:hanging="425"/>
        <w:jc w:val="both"/>
        <w:rPr>
          <w:lang w:val="en-US" w:eastAsia="ja-JP"/>
        </w:rPr>
      </w:pPr>
      <w:r w:rsidRPr="008212B4">
        <w:rPr>
          <w:lang w:val="en-US" w:eastAsia="ja-JP"/>
        </w:rPr>
        <w:t xml:space="preserve">The actor(s) </w:t>
      </w:r>
      <w:r>
        <w:rPr>
          <w:lang w:val="en-US" w:eastAsia="ja-JP"/>
        </w:rPr>
        <w:t xml:space="preserve">that </w:t>
      </w:r>
      <w:r w:rsidRPr="008212B4">
        <w:rPr>
          <w:lang w:val="en-US" w:eastAsia="ja-JP"/>
        </w:rPr>
        <w:t xml:space="preserve">interact and participate in this use case </w:t>
      </w:r>
      <w:proofErr w:type="gramStart"/>
      <w:r>
        <w:rPr>
          <w:lang w:val="en-US" w:eastAsia="ja-JP"/>
        </w:rPr>
        <w:t>are:</w:t>
      </w:r>
      <w:proofErr w:type="gramEnd"/>
      <w:r>
        <w:rPr>
          <w:lang w:val="en-US" w:eastAsia="ja-JP"/>
        </w:rPr>
        <w:t xml:space="preserve"> Project Manager and Employees. </w:t>
      </w:r>
    </w:p>
    <w:p w14:paraId="50DAECEB" w14:textId="617A9F65" w:rsidR="00BD2831" w:rsidRPr="0098250D" w:rsidRDefault="00A66B77" w:rsidP="00BD2831">
      <w:pPr>
        <w:spacing w:line="360" w:lineRule="auto"/>
        <w:ind w:left="1134"/>
        <w:jc w:val="both"/>
        <w:rPr>
          <w:lang w:val="en-US" w:eastAsia="ja-JP"/>
        </w:rPr>
      </w:pPr>
      <w:r>
        <w:rPr>
          <w:noProof/>
        </w:rPr>
        <w:drawing>
          <wp:inline distT="0" distB="0" distL="0" distR="0" wp14:anchorId="659F503F" wp14:editId="4B0387B9">
            <wp:extent cx="4380230" cy="1005840"/>
            <wp:effectExtent l="0" t="0" r="1270" b="381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E6D5" w14:textId="77777777" w:rsidR="00BD2831" w:rsidRDefault="00BD2831" w:rsidP="00BD2831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Pre-Conditions</w:t>
      </w:r>
    </w:p>
    <w:p w14:paraId="5207760F" w14:textId="77777777" w:rsidR="00BD2831" w:rsidRPr="004A19B2" w:rsidRDefault="00BD2831" w:rsidP="00BD2831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b/>
          <w:lang w:val="en-US" w:eastAsia="ja-JP"/>
        </w:rPr>
      </w:pPr>
      <w:r>
        <w:t xml:space="preserve">The user must be logged into the system. </w:t>
      </w:r>
    </w:p>
    <w:p w14:paraId="034900E2" w14:textId="77777777" w:rsidR="00BD2831" w:rsidRPr="00283181" w:rsidRDefault="00BD2831" w:rsidP="00BD2831">
      <w:pPr>
        <w:spacing w:line="360" w:lineRule="auto"/>
        <w:jc w:val="both"/>
        <w:rPr>
          <w:lang w:val="en-US" w:eastAsia="ja-JP"/>
        </w:rPr>
      </w:pPr>
      <w:r w:rsidRPr="00283181">
        <w:rPr>
          <w:b/>
          <w:lang w:val="en-US" w:eastAsia="ja-JP"/>
        </w:rPr>
        <w:t>Post-Conditions</w:t>
      </w:r>
    </w:p>
    <w:p w14:paraId="22B39301" w14:textId="41532ED9" w:rsidR="00BD2831" w:rsidRPr="005149E2" w:rsidRDefault="00BD2831" w:rsidP="00BD2831">
      <w:pPr>
        <w:pStyle w:val="ListParagraph"/>
        <w:numPr>
          <w:ilvl w:val="2"/>
          <w:numId w:val="17"/>
        </w:numPr>
        <w:tabs>
          <w:tab w:val="clear" w:pos="1620"/>
          <w:tab w:val="num" w:pos="1134"/>
        </w:tabs>
        <w:spacing w:line="360" w:lineRule="auto"/>
        <w:ind w:left="1134" w:hanging="425"/>
        <w:jc w:val="both"/>
        <w:rPr>
          <w:lang w:val="en-US" w:eastAsia="ja-JP"/>
        </w:rPr>
      </w:pPr>
      <w:r>
        <w:t xml:space="preserve">Project Details will be displayed along with the allocated resources. </w:t>
      </w:r>
    </w:p>
    <w:p w14:paraId="5E1B49FB" w14:textId="77777777" w:rsidR="00BD2831" w:rsidRPr="00C07968" w:rsidRDefault="00BD2831" w:rsidP="00BD2831">
      <w:pPr>
        <w:spacing w:line="360" w:lineRule="auto"/>
        <w:jc w:val="both"/>
        <w:rPr>
          <w:b/>
          <w:lang w:val="en-US" w:eastAsia="ja-JP"/>
        </w:rPr>
      </w:pPr>
      <w:r w:rsidRPr="008212B4">
        <w:rPr>
          <w:b/>
          <w:lang w:val="en-US" w:eastAsia="ja-JP"/>
        </w:rPr>
        <w:t xml:space="preserve">Basic Flow </w:t>
      </w:r>
    </w:p>
    <w:p w14:paraId="57F21100" w14:textId="0AE969BC" w:rsidR="00BD2831" w:rsidRDefault="00BD2831" w:rsidP="00BD2831">
      <w:pPr>
        <w:pStyle w:val="ListParagraph"/>
        <w:numPr>
          <w:ilvl w:val="2"/>
          <w:numId w:val="13"/>
        </w:numPr>
        <w:ind w:left="1170" w:hanging="450"/>
      </w:pPr>
      <w:r>
        <w:t xml:space="preserve">The user clicks on the Project Name </w:t>
      </w:r>
      <w:r w:rsidR="00A66B77">
        <w:t xml:space="preserve">and project details </w:t>
      </w:r>
      <w:r w:rsidR="00B73CEA">
        <w:t>modal box</w:t>
      </w:r>
      <w:r w:rsidR="00A66B77">
        <w:t xml:space="preserve"> will be displayed. </w:t>
      </w:r>
    </w:p>
    <w:p w14:paraId="37359091" w14:textId="378A07B2" w:rsidR="00BD2831" w:rsidRDefault="00A66B77" w:rsidP="00BD2831">
      <w:pPr>
        <w:pStyle w:val="ListParagraph"/>
        <w:numPr>
          <w:ilvl w:val="0"/>
          <w:numId w:val="22"/>
        </w:numPr>
      </w:pPr>
      <w:r>
        <w:t xml:space="preserve">User can see all the details related to the project like Project Name, Client Name, Start Date, End Date, Project Status, Allocated Resources. </w:t>
      </w:r>
    </w:p>
    <w:p w14:paraId="45560C8F" w14:textId="0CCED489" w:rsidR="00B73CEA" w:rsidRDefault="00B73CEA" w:rsidP="00BD2831">
      <w:pPr>
        <w:pStyle w:val="ListParagraph"/>
        <w:numPr>
          <w:ilvl w:val="0"/>
          <w:numId w:val="22"/>
        </w:numPr>
      </w:pPr>
      <w:r>
        <w:t xml:space="preserve">On clicking Close </w:t>
      </w:r>
      <w:proofErr w:type="gramStart"/>
      <w:r>
        <w:t>Button</w:t>
      </w:r>
      <w:proofErr w:type="gramEnd"/>
      <w:r>
        <w:t xml:space="preserve"> it will take to the home page. </w:t>
      </w:r>
    </w:p>
    <w:p w14:paraId="1CF7E8CA" w14:textId="77777777" w:rsidR="00BD2831" w:rsidRPr="009E46FE" w:rsidRDefault="00BD2831" w:rsidP="00BD2831">
      <w:pPr>
        <w:spacing w:line="360" w:lineRule="auto"/>
        <w:jc w:val="both"/>
        <w:rPr>
          <w:b/>
          <w:lang w:val="en-US" w:eastAsia="ja-JP"/>
        </w:rPr>
      </w:pPr>
      <w:r>
        <w:rPr>
          <w:b/>
          <w:lang w:val="en-US" w:eastAsia="ja-JP"/>
        </w:rPr>
        <w:t>Alternate</w:t>
      </w:r>
      <w:r w:rsidRPr="009E46FE">
        <w:rPr>
          <w:b/>
          <w:lang w:val="en-US" w:eastAsia="ja-JP"/>
        </w:rPr>
        <w:t xml:space="preserve"> Flow </w:t>
      </w:r>
    </w:p>
    <w:p w14:paraId="6DAA4640" w14:textId="77777777" w:rsidR="00BD2831" w:rsidRDefault="00BD2831" w:rsidP="00BD2831">
      <w:pPr>
        <w:pStyle w:val="ListParagraph"/>
        <w:numPr>
          <w:ilvl w:val="0"/>
          <w:numId w:val="25"/>
        </w:numPr>
      </w:pPr>
      <w:r>
        <w:t>NA</w:t>
      </w:r>
    </w:p>
    <w:p w14:paraId="4BE250DA" w14:textId="77777777" w:rsidR="00BD2831" w:rsidRDefault="00BD2831" w:rsidP="00BD2831"/>
    <w:p w14:paraId="1FEBFE0B" w14:textId="3B7DA71D" w:rsidR="00230A24" w:rsidRDefault="00230A24" w:rsidP="002D4274">
      <w:pPr>
        <w:rPr>
          <w:lang w:val="en-US" w:eastAsia="ja-JP"/>
        </w:rPr>
      </w:pPr>
    </w:p>
    <w:p w14:paraId="5E80E970" w14:textId="128848BA" w:rsidR="00230A24" w:rsidRDefault="00230A24" w:rsidP="002D4274">
      <w:pPr>
        <w:rPr>
          <w:lang w:val="en-US" w:eastAsia="ja-JP"/>
        </w:rPr>
      </w:pPr>
    </w:p>
    <w:p w14:paraId="115AD5A6" w14:textId="64C2FF1E" w:rsidR="00230A24" w:rsidRDefault="00230A24" w:rsidP="002D4274">
      <w:pPr>
        <w:rPr>
          <w:lang w:val="en-US" w:eastAsia="ja-JP"/>
        </w:rPr>
      </w:pPr>
    </w:p>
    <w:p w14:paraId="27C21C7C" w14:textId="5CCB7AD1" w:rsidR="00230A24" w:rsidRDefault="00230A24" w:rsidP="002D4274">
      <w:pPr>
        <w:rPr>
          <w:lang w:val="en-US" w:eastAsia="ja-JP"/>
        </w:rPr>
      </w:pPr>
    </w:p>
    <w:p w14:paraId="05337F7E" w14:textId="23AEB6E7" w:rsidR="00230A24" w:rsidRDefault="00230A24" w:rsidP="002D4274">
      <w:pPr>
        <w:rPr>
          <w:lang w:val="en-US" w:eastAsia="ja-JP"/>
        </w:rPr>
      </w:pPr>
    </w:p>
    <w:p w14:paraId="00AB8341" w14:textId="4ED70517" w:rsidR="00230A24" w:rsidRDefault="00230A24" w:rsidP="002D4274">
      <w:pPr>
        <w:rPr>
          <w:lang w:val="en-US" w:eastAsia="ja-JP"/>
        </w:rPr>
      </w:pPr>
    </w:p>
    <w:p w14:paraId="29EB3134" w14:textId="3ECB61C5" w:rsidR="00230A24" w:rsidRDefault="00230A24" w:rsidP="002D4274">
      <w:pPr>
        <w:rPr>
          <w:lang w:val="en-US" w:eastAsia="ja-JP"/>
        </w:rPr>
      </w:pPr>
    </w:p>
    <w:p w14:paraId="1B72A028" w14:textId="1776CCFD" w:rsidR="00230A24" w:rsidRDefault="00230A24" w:rsidP="002D4274">
      <w:pPr>
        <w:rPr>
          <w:lang w:val="en-US" w:eastAsia="ja-JP"/>
        </w:rPr>
      </w:pPr>
    </w:p>
    <w:p w14:paraId="43A2D110" w14:textId="583B33C5" w:rsidR="00230A24" w:rsidRDefault="00230A24" w:rsidP="002D4274">
      <w:pPr>
        <w:rPr>
          <w:lang w:val="en-US" w:eastAsia="ja-JP"/>
        </w:rPr>
      </w:pPr>
    </w:p>
    <w:p w14:paraId="723DE80D" w14:textId="4BFC329C" w:rsidR="00230A24" w:rsidRDefault="00230A24" w:rsidP="002D4274">
      <w:pPr>
        <w:rPr>
          <w:lang w:val="en-US" w:eastAsia="ja-JP"/>
        </w:rPr>
      </w:pPr>
    </w:p>
    <w:p w14:paraId="252E5620" w14:textId="7DAAE017" w:rsidR="00230A24" w:rsidRDefault="00230A24" w:rsidP="002D4274">
      <w:pPr>
        <w:rPr>
          <w:lang w:val="en-US" w:eastAsia="ja-JP"/>
        </w:rPr>
      </w:pPr>
    </w:p>
    <w:p w14:paraId="1F63C3B9" w14:textId="5158634D" w:rsidR="00230A24" w:rsidRDefault="00230A24" w:rsidP="002D4274">
      <w:pPr>
        <w:rPr>
          <w:lang w:val="en-US" w:eastAsia="ja-JP"/>
        </w:rPr>
      </w:pPr>
    </w:p>
    <w:p w14:paraId="46E66BAC" w14:textId="10BD7224" w:rsidR="00230A24" w:rsidRDefault="00230A24" w:rsidP="002D4274">
      <w:pPr>
        <w:rPr>
          <w:lang w:val="en-US" w:eastAsia="ja-JP"/>
        </w:rPr>
      </w:pPr>
    </w:p>
    <w:p w14:paraId="4ED07B96" w14:textId="2F21FF49" w:rsidR="00230A24" w:rsidRDefault="00230A24" w:rsidP="002D4274">
      <w:pPr>
        <w:rPr>
          <w:lang w:val="en-US" w:eastAsia="ja-JP"/>
        </w:rPr>
      </w:pPr>
    </w:p>
    <w:p w14:paraId="257462C0" w14:textId="77777777" w:rsidR="002B7717" w:rsidRDefault="002B7717" w:rsidP="002D4274">
      <w:pPr>
        <w:rPr>
          <w:lang w:val="en-US" w:eastAsia="ja-JP"/>
        </w:rPr>
      </w:pPr>
    </w:p>
    <w:sectPr w:rsidR="002B7717" w:rsidSect="005651E2">
      <w:headerReference w:type="default" r:id="rId20"/>
      <w:footerReference w:type="default" r:id="rId21"/>
      <w:pgSz w:w="11906" w:h="16838"/>
      <w:pgMar w:top="897" w:right="1124" w:bottom="589" w:left="1124" w:header="841" w:footer="533" w:gutter="0"/>
      <w:pgBorders>
        <w:top w:val="single" w:sz="8" w:space="18" w:color="C0C0C0"/>
        <w:left w:val="single" w:sz="8" w:space="31" w:color="C0C0C0"/>
        <w:bottom w:val="single" w:sz="8" w:space="3" w:color="C0C0C0"/>
        <w:right w:val="single" w:sz="8" w:space="31" w:color="C0C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1202" w14:textId="77777777" w:rsidR="00B52668" w:rsidRDefault="00B52668">
      <w:pPr>
        <w:spacing w:before="0"/>
      </w:pPr>
      <w:r>
        <w:separator/>
      </w:r>
    </w:p>
  </w:endnote>
  <w:endnote w:type="continuationSeparator" w:id="0">
    <w:p w14:paraId="4A91ED3C" w14:textId="77777777" w:rsidR="00B52668" w:rsidRDefault="00B52668">
      <w:pPr>
        <w:spacing w:before="0"/>
      </w:pPr>
      <w:r>
        <w:continuationSeparator/>
      </w:r>
    </w:p>
  </w:endnote>
  <w:endnote w:type="continuationNotice" w:id="1">
    <w:p w14:paraId="4CA70215" w14:textId="77777777" w:rsidR="00B52668" w:rsidRDefault="00B5266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Yu Gothic"/>
    <w:charset w:val="80"/>
    <w:family w:val="auto"/>
    <w:pitch w:val="default"/>
  </w:font>
  <w:font w:name="Liberation Sans">
    <w:altName w:val="Yu Gothic"/>
    <w:charset w:val="00"/>
    <w:family w:val="auto"/>
    <w:pitch w:val="default"/>
  </w:font>
  <w:font w:name="DejaVu Sans">
    <w:charset w:val="80"/>
    <w:family w:val="auto"/>
    <w:pitch w:val="variable"/>
  </w:font>
  <w:font w:name="Lohit Devanagari">
    <w:altName w:val="MS Gothic"/>
    <w:charset w:val="80"/>
    <w:family w:val="auto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altName w:val="Trebuchet MS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emens Sans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93D9" w14:textId="77777777" w:rsidR="00C90DAE" w:rsidRPr="00B03E5D" w:rsidRDefault="00C90DAE" w:rsidP="00A93D0A">
    <w:pPr>
      <w:pStyle w:val="Footer"/>
      <w:rPr>
        <w:color w:val="000000" w:themeColor="text1"/>
        <w:sz w:val="16"/>
      </w:rPr>
    </w:pPr>
    <w:r w:rsidRPr="00B03E5D">
      <w:rPr>
        <w:color w:val="000000" w:themeColor="text1"/>
        <w:sz w:val="16"/>
        <w:lang w:val="en-US"/>
      </w:rPr>
      <w:t>Restricted confidential © Yamaha Motor Solution India Pvt. Ltd.</w:t>
    </w:r>
  </w:p>
  <w:p w14:paraId="5319A407" w14:textId="77777777" w:rsidR="00C90DAE" w:rsidRPr="00B03E5D" w:rsidRDefault="00C90DAE" w:rsidP="00A93D0A">
    <w:pPr>
      <w:pStyle w:val="Footer"/>
      <w:rPr>
        <w:color w:val="000000" w:themeColor="text1"/>
        <w:sz w:val="16"/>
      </w:rPr>
    </w:pPr>
  </w:p>
  <w:p w14:paraId="19B6833A" w14:textId="18E4506C" w:rsidR="00C90DAE" w:rsidRDefault="00C90DAE">
    <w:pPr>
      <w:tabs>
        <w:tab w:val="right" w:pos="8080"/>
        <w:tab w:val="right" w:pos="8640"/>
      </w:tabs>
      <w:ind w:right="360" w:hanging="905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EEEC3F" wp14:editId="421E20F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471805"/>
              <wp:effectExtent l="0" t="0" r="0" b="444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471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9E0FD3" w14:textId="60C46AAE" w:rsidR="00C90DAE" w:rsidRDefault="00C90DAE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87D8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EEC3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7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" filled="f" stroked="f" strokeweight=".5pt">
              <v:textbox style="mso-fit-shape-to-text:t">
                <w:txbxContent>
                  <w:p w14:paraId="679E0FD3" w14:textId="60C46AAE" w:rsidR="00C90DAE" w:rsidRDefault="00C90DAE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87D8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91440" distB="91440" distL="114300" distR="114300" simplePos="0" relativeHeight="251658241" behindDoc="1" locked="0" layoutInCell="1" allowOverlap="1" wp14:anchorId="1CEA10B2" wp14:editId="2E62E7C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29020" cy="36195"/>
              <wp:effectExtent l="0" t="0" r="127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902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mo="http://schemas.microsoft.com/office/mac/office/2008/main" xmlns:mv="urn:schemas-microsoft-com:mac:vml" xmlns:arto="http://schemas.microsoft.com/office/word/2006/arto">
          <w:pict w14:anchorId="03D5FD89">
            <v:rect id="Rectangle 58" style="position:absolute;margin-left:0;margin-top:0;width:482.6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spid="_x0000_s1026" fillcolor="#4f81bd [3204]" stroked="f" strokeweight="2pt" w14:anchorId="4B6F7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">
              <v:path arrowok="t"/>
              <w10:wrap type="square" anchorx="margin" anchory="margin"/>
            </v:rect>
          </w:pict>
        </mc:Fallback>
      </mc:AlternateConten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4BF3" w14:textId="77777777" w:rsidR="00B52668" w:rsidRDefault="00B52668">
      <w:pPr>
        <w:spacing w:before="0"/>
      </w:pPr>
      <w:r>
        <w:separator/>
      </w:r>
    </w:p>
  </w:footnote>
  <w:footnote w:type="continuationSeparator" w:id="0">
    <w:p w14:paraId="5D938617" w14:textId="77777777" w:rsidR="00B52668" w:rsidRDefault="00B52668">
      <w:pPr>
        <w:spacing w:before="0"/>
      </w:pPr>
      <w:r>
        <w:continuationSeparator/>
      </w:r>
    </w:p>
  </w:footnote>
  <w:footnote w:type="continuationNotice" w:id="1">
    <w:p w14:paraId="3A040B13" w14:textId="77777777" w:rsidR="00B52668" w:rsidRDefault="00B5266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71344B4" w14:textId="0F9487B7" w:rsidR="00C90DAE" w:rsidRDefault="00C90DAE" w:rsidP="004E7429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rPr>
            <w:sz w:val="16"/>
          </w:rPr>
          <w:t>Use Case</w:t>
        </w:r>
        <w:r w:rsidR="00EA0E1D">
          <w:rPr>
            <w:sz w:val="16"/>
            <w:lang w:val="en-US"/>
          </w:rPr>
          <w:t xml:space="preserve"> Document:</w:t>
        </w:r>
        <w:r w:rsidR="004A19B2">
          <w:rPr>
            <w:sz w:val="16"/>
            <w:lang w:val="en-US"/>
          </w:rPr>
          <w:t xml:space="preserve"> Version </w:t>
        </w:r>
        <w:r w:rsidR="003979FC">
          <w:rPr>
            <w:sz w:val="16"/>
            <w:lang w:val="en-US"/>
          </w:rPr>
          <w:t>0.0</w:t>
        </w:r>
        <w:r w:rsidR="00EA0E1D">
          <w:rPr>
            <w:sz w:val="16"/>
            <w:lang w:val="en-US"/>
          </w:rPr>
          <w:t xml:space="preserve"> </w:t>
        </w:r>
        <w:r w:rsidR="005F2F5A">
          <w:rPr>
            <w:sz w:val="16"/>
            <w:lang w:val="en-US"/>
          </w:rPr>
          <w:t>Draft 0.</w:t>
        </w:r>
        <w:r w:rsidR="003979FC">
          <w:rPr>
            <w:sz w:val="16"/>
            <w:lang w:val="en-US"/>
          </w:rPr>
          <w:t>3</w:t>
        </w:r>
      </w:p>
    </w:sdtContent>
  </w:sdt>
  <w:p w14:paraId="793F8009" w14:textId="377DDFE5" w:rsidR="00C90DAE" w:rsidRDefault="00C90DAE" w:rsidP="00605C79">
    <w:pPr>
      <w:pStyle w:val="Header"/>
      <w:pBdr>
        <w:between w:val="single" w:sz="4" w:space="1" w:color="4F81BD" w:themeColor="accent1"/>
      </w:pBdr>
      <w:spacing w:line="276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24D2770" wp14:editId="5B9953F9">
              <wp:simplePos x="0" y="0"/>
              <wp:positionH relativeFrom="column">
                <wp:posOffset>3582036</wp:posOffset>
              </wp:positionH>
              <wp:positionV relativeFrom="paragraph">
                <wp:posOffset>-176530</wp:posOffset>
              </wp:positionV>
              <wp:extent cx="2631440" cy="2673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31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19BC68" w14:textId="59E61F3E" w:rsidR="00C90DAE" w:rsidRDefault="00C90DAE" w:rsidP="00605C79">
                          <w:pPr>
                            <w:spacing w:before="0"/>
                            <w:jc w:val="right"/>
                            <w:rPr>
                              <w:sz w:val="16"/>
                            </w:rPr>
                          </w:pPr>
                          <w:r w:rsidRPr="00F210FE">
                            <w:rPr>
                              <w:sz w:val="16"/>
                            </w:rPr>
                            <w:t>Project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Pr="00F210FE">
                            <w:rPr>
                              <w:sz w:val="16"/>
                            </w:rPr>
                            <w:t>Name</w:t>
                          </w:r>
                          <w:r>
                            <w:rPr>
                              <w:i/>
                              <w:sz w:val="16"/>
                            </w:rPr>
                            <w:t xml:space="preserve">: </w:t>
                          </w:r>
                          <w:r w:rsidR="005F2F5A" w:rsidRPr="005F2F5A">
                            <w:rPr>
                              <w:iCs/>
                              <w:sz w:val="16"/>
                            </w:rPr>
                            <w:t>Project Management Application</w:t>
                          </w:r>
                        </w:p>
                        <w:p w14:paraId="245D98EE" w14:textId="77777777" w:rsidR="00C90DAE" w:rsidRPr="003E7287" w:rsidRDefault="00C90DAE" w:rsidP="00605C79">
                          <w:pPr>
                            <w:spacing w:before="0"/>
                            <w:jc w:val="right"/>
                            <w:rPr>
                              <w:sz w:val="16"/>
                            </w:rPr>
                          </w:pPr>
                        </w:p>
                        <w:p w14:paraId="35C0B050" w14:textId="77777777" w:rsidR="00C90DAE" w:rsidRPr="00605C79" w:rsidRDefault="00C90DAE" w:rsidP="00605C79">
                          <w:pPr>
                            <w:spacing w:before="0"/>
                            <w:jc w:val="right"/>
                            <w:rPr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D277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2.05pt;margin-top:-13.9pt;width:207.2pt;height:21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" filled="f" stroked="f" strokeweight=".5pt">
              <v:textbox>
                <w:txbxContent>
                  <w:p w14:paraId="0619BC68" w14:textId="59E61F3E" w:rsidR="00C90DAE" w:rsidRDefault="00C90DAE" w:rsidP="00605C79">
                    <w:pPr>
                      <w:spacing w:before="0"/>
                      <w:jc w:val="right"/>
                      <w:rPr>
                        <w:sz w:val="16"/>
                      </w:rPr>
                    </w:pPr>
                    <w:r w:rsidRPr="00F210FE">
                      <w:rPr>
                        <w:sz w:val="16"/>
                      </w:rPr>
                      <w:t>Project</w:t>
                    </w:r>
                    <w:r>
                      <w:rPr>
                        <w:sz w:val="16"/>
                      </w:rPr>
                      <w:t xml:space="preserve"> </w:t>
                    </w:r>
                    <w:r w:rsidRPr="00F210FE">
                      <w:rPr>
                        <w:sz w:val="16"/>
                      </w:rPr>
                      <w:t>Name</w:t>
                    </w:r>
                    <w:r>
                      <w:rPr>
                        <w:i/>
                        <w:sz w:val="16"/>
                      </w:rPr>
                      <w:t xml:space="preserve">: </w:t>
                    </w:r>
                    <w:r w:rsidR="005F2F5A" w:rsidRPr="005F2F5A">
                      <w:rPr>
                        <w:iCs/>
                        <w:sz w:val="16"/>
                      </w:rPr>
                      <w:t>Project Management Application</w:t>
                    </w:r>
                  </w:p>
                  <w:p w14:paraId="245D98EE" w14:textId="77777777" w:rsidR="00C90DAE" w:rsidRPr="003E7287" w:rsidRDefault="00C90DAE" w:rsidP="00605C79">
                    <w:pPr>
                      <w:spacing w:before="0"/>
                      <w:jc w:val="right"/>
                      <w:rPr>
                        <w:sz w:val="16"/>
                      </w:rPr>
                    </w:pPr>
                  </w:p>
                  <w:p w14:paraId="35C0B050" w14:textId="77777777" w:rsidR="00C90DAE" w:rsidRPr="00605C79" w:rsidRDefault="00C90DAE" w:rsidP="00605C79">
                    <w:pPr>
                      <w:spacing w:before="0"/>
                      <w:jc w:val="right"/>
                      <w:rPr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2DA5E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06"/>
        </w:tabs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pStyle w:val="TableBullet4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pStyle w:val="Appendix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pStyle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Symbol"/>
        <w:sz w:val="16"/>
        <w:szCs w:val="16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BulletedLis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pStyle w:val="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80"/>
      </w:pPr>
      <w:rPr>
        <w:rFonts w:ascii="Wingdings" w:hAnsi="Wingdings" w:cs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bullet"/>
      <w:pStyle w:val="DETBullet1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cs="Symbol"/>
        <w:sz w:val="16"/>
        <w:szCs w:val="16"/>
      </w:rPr>
    </w:lvl>
  </w:abstractNum>
  <w:abstractNum w:abstractNumId="10" w15:restartNumberingAfterBreak="0">
    <w:nsid w:val="0000000B"/>
    <w:multiLevelType w:val="multilevel"/>
    <w:tmpl w:val="0000000B"/>
    <w:name w:val="WW8Num10"/>
    <w:lvl w:ilvl="0">
      <w:start w:val="1"/>
      <w:numFmt w:val="none"/>
      <w:pStyle w:val="Bullet-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1"/>
    <w:lvl w:ilvl="0">
      <w:start w:val="1"/>
      <w:numFmt w:val="none"/>
      <w:pStyle w:val="PWBullet1"/>
      <w:suff w:val="nothing"/>
      <w:lvlText w:val="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2"/>
    <w:lvl w:ilvl="0">
      <w:start w:val="1"/>
      <w:numFmt w:val="none"/>
      <w:pStyle w:val="PWBullet2"/>
      <w:suff w:val="nothing"/>
      <w:lvlText w:val="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  <w:sz w:val="16"/>
        <w:szCs w:val="16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ymbol"/>
        <w:sz w:val="16"/>
        <w:szCs w:val="16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ymbol"/>
        <w:sz w:val="16"/>
        <w:szCs w:val="16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  <w:sz w:val="16"/>
        <w:szCs w:val="16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6"/>
        <w:szCs w:val="16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ymbol"/>
        <w:sz w:val="16"/>
        <w:szCs w:val="16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  <w:sz w:val="16"/>
        <w:szCs w:val="16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6"/>
        <w:szCs w:val="16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ymbol"/>
        <w:sz w:val="16"/>
        <w:szCs w:val="16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5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00000011"/>
    <w:multiLevelType w:val="multilevel"/>
    <w:tmpl w:val="00000011"/>
    <w:name w:val="WW8Num18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008C1D9C"/>
    <w:multiLevelType w:val="multilevel"/>
    <w:tmpl w:val="413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1694550"/>
    <w:multiLevelType w:val="hybridMultilevel"/>
    <w:tmpl w:val="554E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66453C"/>
    <w:multiLevelType w:val="hybridMultilevel"/>
    <w:tmpl w:val="AE7E8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27675CC"/>
    <w:multiLevelType w:val="hybridMultilevel"/>
    <w:tmpl w:val="D598E0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179A18E0"/>
    <w:multiLevelType w:val="hybridMultilevel"/>
    <w:tmpl w:val="14D202B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1C26269F"/>
    <w:multiLevelType w:val="hybridMultilevel"/>
    <w:tmpl w:val="B490A378"/>
    <w:lvl w:ilvl="0" w:tplc="08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23" w15:restartNumberingAfterBreak="0">
    <w:nsid w:val="31107D56"/>
    <w:multiLevelType w:val="hybridMultilevel"/>
    <w:tmpl w:val="368C12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F290F"/>
    <w:multiLevelType w:val="hybridMultilevel"/>
    <w:tmpl w:val="C24A037A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5C5017C"/>
    <w:multiLevelType w:val="hybridMultilevel"/>
    <w:tmpl w:val="51E2BFB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3B224CEF"/>
    <w:multiLevelType w:val="hybridMultilevel"/>
    <w:tmpl w:val="6460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C56FA"/>
    <w:multiLevelType w:val="hybridMultilevel"/>
    <w:tmpl w:val="A740AF7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542E2B75"/>
    <w:multiLevelType w:val="hybridMultilevel"/>
    <w:tmpl w:val="E3EA045C"/>
    <w:name w:val="WW8Num72"/>
    <w:lvl w:ilvl="0" w:tplc="AA9E2208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46D0F73"/>
    <w:multiLevelType w:val="hybridMultilevel"/>
    <w:tmpl w:val="CDD855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338834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000000" w:themeColor="text1"/>
      </w:rPr>
    </w:lvl>
    <w:lvl w:ilvl="4" w:tplc="AF30612C">
      <w:start w:val="1"/>
      <w:numFmt w:val="decimal"/>
      <w:lvlText w:val="%5."/>
      <w:lvlJc w:val="left"/>
      <w:pPr>
        <w:ind w:left="3600" w:hanging="360"/>
      </w:pPr>
      <w:rPr>
        <w:rFonts w:hint="default"/>
        <w:b w:val="0"/>
      </w:rPr>
    </w:lvl>
    <w:lvl w:ilvl="5" w:tplc="8376D4CE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552D0"/>
    <w:multiLevelType w:val="hybridMultilevel"/>
    <w:tmpl w:val="96969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4A6A13"/>
    <w:multiLevelType w:val="multilevel"/>
    <w:tmpl w:val="8CBCAC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06"/>
        </w:tabs>
        <w:ind w:left="120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620"/>
        </w:tabs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C1E306D"/>
    <w:multiLevelType w:val="multilevel"/>
    <w:tmpl w:val="1FC0884C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2CD1385"/>
    <w:multiLevelType w:val="hybridMultilevel"/>
    <w:tmpl w:val="34005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857560"/>
    <w:multiLevelType w:val="hybridMultilevel"/>
    <w:tmpl w:val="7F3EF594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5533283"/>
    <w:multiLevelType w:val="hybridMultilevel"/>
    <w:tmpl w:val="F9889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9"/>
  </w:num>
  <w:num w:numId="14">
    <w:abstractNumId w:val="34"/>
  </w:num>
  <w:num w:numId="15">
    <w:abstractNumId w:val="32"/>
  </w:num>
  <w:num w:numId="16">
    <w:abstractNumId w:val="27"/>
  </w:num>
  <w:num w:numId="17">
    <w:abstractNumId w:val="31"/>
  </w:num>
  <w:num w:numId="18">
    <w:abstractNumId w:val="26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5"/>
  </w:num>
  <w:num w:numId="24">
    <w:abstractNumId w:val="24"/>
  </w:num>
  <w:num w:numId="25">
    <w:abstractNumId w:val="33"/>
  </w:num>
  <w:num w:numId="26">
    <w:abstractNumId w:val="23"/>
  </w:num>
  <w:num w:numId="27">
    <w:abstractNumId w:val="22"/>
  </w:num>
  <w:num w:numId="28">
    <w:abstractNumId w:val="35"/>
  </w:num>
  <w:num w:numId="29">
    <w:abstractNumId w:val="30"/>
  </w:num>
  <w:num w:numId="30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8F"/>
    <w:rsid w:val="00000236"/>
    <w:rsid w:val="00000288"/>
    <w:rsid w:val="00000B1B"/>
    <w:rsid w:val="00000B21"/>
    <w:rsid w:val="00001090"/>
    <w:rsid w:val="000018EB"/>
    <w:rsid w:val="00002683"/>
    <w:rsid w:val="00002A05"/>
    <w:rsid w:val="00002C0D"/>
    <w:rsid w:val="000039AD"/>
    <w:rsid w:val="0000423F"/>
    <w:rsid w:val="00004488"/>
    <w:rsid w:val="00004793"/>
    <w:rsid w:val="0000493E"/>
    <w:rsid w:val="00005920"/>
    <w:rsid w:val="00005D5F"/>
    <w:rsid w:val="00005F2B"/>
    <w:rsid w:val="00006661"/>
    <w:rsid w:val="0000683E"/>
    <w:rsid w:val="000069B4"/>
    <w:rsid w:val="00006A14"/>
    <w:rsid w:val="00006CA4"/>
    <w:rsid w:val="00006EC4"/>
    <w:rsid w:val="000070EB"/>
    <w:rsid w:val="00007369"/>
    <w:rsid w:val="000075C2"/>
    <w:rsid w:val="000075F0"/>
    <w:rsid w:val="00007941"/>
    <w:rsid w:val="00007B14"/>
    <w:rsid w:val="00011482"/>
    <w:rsid w:val="000117D9"/>
    <w:rsid w:val="00011AAF"/>
    <w:rsid w:val="00011C0C"/>
    <w:rsid w:val="00011C25"/>
    <w:rsid w:val="00011C6F"/>
    <w:rsid w:val="00012273"/>
    <w:rsid w:val="000141C7"/>
    <w:rsid w:val="000141D2"/>
    <w:rsid w:val="000144B0"/>
    <w:rsid w:val="00014A10"/>
    <w:rsid w:val="00014C8E"/>
    <w:rsid w:val="00015345"/>
    <w:rsid w:val="0001592E"/>
    <w:rsid w:val="00015D9E"/>
    <w:rsid w:val="00015FDA"/>
    <w:rsid w:val="00016CCE"/>
    <w:rsid w:val="00016CED"/>
    <w:rsid w:val="00016FB8"/>
    <w:rsid w:val="0001759F"/>
    <w:rsid w:val="00017D6E"/>
    <w:rsid w:val="0002022C"/>
    <w:rsid w:val="0002027B"/>
    <w:rsid w:val="00020907"/>
    <w:rsid w:val="000216D8"/>
    <w:rsid w:val="00021901"/>
    <w:rsid w:val="00021FA8"/>
    <w:rsid w:val="00022A54"/>
    <w:rsid w:val="00022BBF"/>
    <w:rsid w:val="000230D8"/>
    <w:rsid w:val="000239F3"/>
    <w:rsid w:val="00023C3A"/>
    <w:rsid w:val="00023C6F"/>
    <w:rsid w:val="00024265"/>
    <w:rsid w:val="00024DD5"/>
    <w:rsid w:val="00024ECE"/>
    <w:rsid w:val="00025127"/>
    <w:rsid w:val="00025457"/>
    <w:rsid w:val="00025678"/>
    <w:rsid w:val="0002639B"/>
    <w:rsid w:val="000263C3"/>
    <w:rsid w:val="000265AB"/>
    <w:rsid w:val="00026604"/>
    <w:rsid w:val="0002710C"/>
    <w:rsid w:val="0002748B"/>
    <w:rsid w:val="00027AC0"/>
    <w:rsid w:val="00027AF9"/>
    <w:rsid w:val="000301D4"/>
    <w:rsid w:val="0003026B"/>
    <w:rsid w:val="00030DA4"/>
    <w:rsid w:val="0003115E"/>
    <w:rsid w:val="00031A73"/>
    <w:rsid w:val="00031C0F"/>
    <w:rsid w:val="00032A90"/>
    <w:rsid w:val="00032AC2"/>
    <w:rsid w:val="00032CF6"/>
    <w:rsid w:val="00033709"/>
    <w:rsid w:val="00033BAF"/>
    <w:rsid w:val="00033F68"/>
    <w:rsid w:val="0003408D"/>
    <w:rsid w:val="00034E43"/>
    <w:rsid w:val="00034EAF"/>
    <w:rsid w:val="00035388"/>
    <w:rsid w:val="000357D2"/>
    <w:rsid w:val="00035D86"/>
    <w:rsid w:val="00036A97"/>
    <w:rsid w:val="00037422"/>
    <w:rsid w:val="00037563"/>
    <w:rsid w:val="000376C0"/>
    <w:rsid w:val="00040F9C"/>
    <w:rsid w:val="00041677"/>
    <w:rsid w:val="000418D2"/>
    <w:rsid w:val="000419E3"/>
    <w:rsid w:val="00041D03"/>
    <w:rsid w:val="00042940"/>
    <w:rsid w:val="00042B99"/>
    <w:rsid w:val="00042BEB"/>
    <w:rsid w:val="00043632"/>
    <w:rsid w:val="00043D16"/>
    <w:rsid w:val="000444A6"/>
    <w:rsid w:val="00044A42"/>
    <w:rsid w:val="00044DDF"/>
    <w:rsid w:val="0004554A"/>
    <w:rsid w:val="000467F0"/>
    <w:rsid w:val="000469DA"/>
    <w:rsid w:val="00046CBE"/>
    <w:rsid w:val="00046D3D"/>
    <w:rsid w:val="00046ED7"/>
    <w:rsid w:val="00046F57"/>
    <w:rsid w:val="000473EC"/>
    <w:rsid w:val="00050719"/>
    <w:rsid w:val="0005081F"/>
    <w:rsid w:val="0005107F"/>
    <w:rsid w:val="000511D5"/>
    <w:rsid w:val="000512A3"/>
    <w:rsid w:val="000516D3"/>
    <w:rsid w:val="00051737"/>
    <w:rsid w:val="0005197F"/>
    <w:rsid w:val="00051B69"/>
    <w:rsid w:val="0005230A"/>
    <w:rsid w:val="00052372"/>
    <w:rsid w:val="0005366A"/>
    <w:rsid w:val="00053AE4"/>
    <w:rsid w:val="00053F8F"/>
    <w:rsid w:val="0005435B"/>
    <w:rsid w:val="00055005"/>
    <w:rsid w:val="000560FF"/>
    <w:rsid w:val="00056298"/>
    <w:rsid w:val="0005635F"/>
    <w:rsid w:val="000571E9"/>
    <w:rsid w:val="00057983"/>
    <w:rsid w:val="00057EB5"/>
    <w:rsid w:val="0006063E"/>
    <w:rsid w:val="00060922"/>
    <w:rsid w:val="00060D1D"/>
    <w:rsid w:val="000612F9"/>
    <w:rsid w:val="000615B1"/>
    <w:rsid w:val="000616C8"/>
    <w:rsid w:val="00061F86"/>
    <w:rsid w:val="0006202E"/>
    <w:rsid w:val="000621AB"/>
    <w:rsid w:val="000633F6"/>
    <w:rsid w:val="000637D6"/>
    <w:rsid w:val="00064932"/>
    <w:rsid w:val="00064D71"/>
    <w:rsid w:val="00065A66"/>
    <w:rsid w:val="00065EE7"/>
    <w:rsid w:val="0006688C"/>
    <w:rsid w:val="000668AF"/>
    <w:rsid w:val="000678E1"/>
    <w:rsid w:val="00070252"/>
    <w:rsid w:val="00071212"/>
    <w:rsid w:val="0007159E"/>
    <w:rsid w:val="000719A0"/>
    <w:rsid w:val="00071D0B"/>
    <w:rsid w:val="00071E57"/>
    <w:rsid w:val="00071ED8"/>
    <w:rsid w:val="00071F27"/>
    <w:rsid w:val="00071F8F"/>
    <w:rsid w:val="00073887"/>
    <w:rsid w:val="00074262"/>
    <w:rsid w:val="00074918"/>
    <w:rsid w:val="00074D4A"/>
    <w:rsid w:val="00074D55"/>
    <w:rsid w:val="00074F96"/>
    <w:rsid w:val="000752C3"/>
    <w:rsid w:val="00075716"/>
    <w:rsid w:val="00075C34"/>
    <w:rsid w:val="00075E4D"/>
    <w:rsid w:val="000760B2"/>
    <w:rsid w:val="0007623D"/>
    <w:rsid w:val="0007643B"/>
    <w:rsid w:val="000767D4"/>
    <w:rsid w:val="000769D6"/>
    <w:rsid w:val="00076A65"/>
    <w:rsid w:val="00076CAB"/>
    <w:rsid w:val="00076D00"/>
    <w:rsid w:val="00076DD5"/>
    <w:rsid w:val="00076FC3"/>
    <w:rsid w:val="00077125"/>
    <w:rsid w:val="0007720F"/>
    <w:rsid w:val="000803F6"/>
    <w:rsid w:val="000804DB"/>
    <w:rsid w:val="00080A0D"/>
    <w:rsid w:val="0008102C"/>
    <w:rsid w:val="0008111F"/>
    <w:rsid w:val="00081210"/>
    <w:rsid w:val="00081BE0"/>
    <w:rsid w:val="00082C24"/>
    <w:rsid w:val="00082C82"/>
    <w:rsid w:val="00082DC7"/>
    <w:rsid w:val="0008325D"/>
    <w:rsid w:val="000835B6"/>
    <w:rsid w:val="00083876"/>
    <w:rsid w:val="00083F09"/>
    <w:rsid w:val="000841B6"/>
    <w:rsid w:val="00084D08"/>
    <w:rsid w:val="00084DCE"/>
    <w:rsid w:val="000850B3"/>
    <w:rsid w:val="00086201"/>
    <w:rsid w:val="000862BE"/>
    <w:rsid w:val="000872DB"/>
    <w:rsid w:val="00087398"/>
    <w:rsid w:val="000873E7"/>
    <w:rsid w:val="00090079"/>
    <w:rsid w:val="0009023F"/>
    <w:rsid w:val="00090913"/>
    <w:rsid w:val="00090ACE"/>
    <w:rsid w:val="00090C4E"/>
    <w:rsid w:val="00091037"/>
    <w:rsid w:val="00091043"/>
    <w:rsid w:val="00091E3D"/>
    <w:rsid w:val="000926FF"/>
    <w:rsid w:val="0009293F"/>
    <w:rsid w:val="00092E05"/>
    <w:rsid w:val="00092F03"/>
    <w:rsid w:val="00093BC6"/>
    <w:rsid w:val="00093DD9"/>
    <w:rsid w:val="00094192"/>
    <w:rsid w:val="000955F5"/>
    <w:rsid w:val="0009592E"/>
    <w:rsid w:val="0009651F"/>
    <w:rsid w:val="000966D0"/>
    <w:rsid w:val="00096DC7"/>
    <w:rsid w:val="00097102"/>
    <w:rsid w:val="000971D1"/>
    <w:rsid w:val="0009756B"/>
    <w:rsid w:val="00097CBB"/>
    <w:rsid w:val="00097F6F"/>
    <w:rsid w:val="000A01E4"/>
    <w:rsid w:val="000A03D6"/>
    <w:rsid w:val="000A0AEE"/>
    <w:rsid w:val="000A0C22"/>
    <w:rsid w:val="000A1B94"/>
    <w:rsid w:val="000A1BF2"/>
    <w:rsid w:val="000A1EBF"/>
    <w:rsid w:val="000A21EA"/>
    <w:rsid w:val="000A22C7"/>
    <w:rsid w:val="000A25F2"/>
    <w:rsid w:val="000A2647"/>
    <w:rsid w:val="000A291B"/>
    <w:rsid w:val="000A36CD"/>
    <w:rsid w:val="000A394B"/>
    <w:rsid w:val="000A3A69"/>
    <w:rsid w:val="000A3CD9"/>
    <w:rsid w:val="000A3EBB"/>
    <w:rsid w:val="000A4257"/>
    <w:rsid w:val="000A4A91"/>
    <w:rsid w:val="000A4C3B"/>
    <w:rsid w:val="000A539C"/>
    <w:rsid w:val="000A560B"/>
    <w:rsid w:val="000A58C2"/>
    <w:rsid w:val="000A5ADD"/>
    <w:rsid w:val="000A5E1A"/>
    <w:rsid w:val="000A5FA0"/>
    <w:rsid w:val="000A6255"/>
    <w:rsid w:val="000A6282"/>
    <w:rsid w:val="000A66B9"/>
    <w:rsid w:val="000A680B"/>
    <w:rsid w:val="000A69B7"/>
    <w:rsid w:val="000A6BFB"/>
    <w:rsid w:val="000A74CF"/>
    <w:rsid w:val="000A7597"/>
    <w:rsid w:val="000B0C65"/>
    <w:rsid w:val="000B0FBF"/>
    <w:rsid w:val="000B1009"/>
    <w:rsid w:val="000B154E"/>
    <w:rsid w:val="000B15A0"/>
    <w:rsid w:val="000B18EC"/>
    <w:rsid w:val="000B197C"/>
    <w:rsid w:val="000B20AC"/>
    <w:rsid w:val="000B3B15"/>
    <w:rsid w:val="000B3B7F"/>
    <w:rsid w:val="000B3DFC"/>
    <w:rsid w:val="000B45E5"/>
    <w:rsid w:val="000B4BCA"/>
    <w:rsid w:val="000B5F11"/>
    <w:rsid w:val="000B5F41"/>
    <w:rsid w:val="000B62E2"/>
    <w:rsid w:val="000B6FCE"/>
    <w:rsid w:val="000B71B1"/>
    <w:rsid w:val="000B73ED"/>
    <w:rsid w:val="000B7808"/>
    <w:rsid w:val="000B79D2"/>
    <w:rsid w:val="000B7ADF"/>
    <w:rsid w:val="000C0239"/>
    <w:rsid w:val="000C1441"/>
    <w:rsid w:val="000C1F38"/>
    <w:rsid w:val="000C218F"/>
    <w:rsid w:val="000C2617"/>
    <w:rsid w:val="000C2877"/>
    <w:rsid w:val="000C2C05"/>
    <w:rsid w:val="000C2CFC"/>
    <w:rsid w:val="000C3120"/>
    <w:rsid w:val="000C3A0C"/>
    <w:rsid w:val="000C3C87"/>
    <w:rsid w:val="000C3F95"/>
    <w:rsid w:val="000C424F"/>
    <w:rsid w:val="000C46D1"/>
    <w:rsid w:val="000C4854"/>
    <w:rsid w:val="000C4E59"/>
    <w:rsid w:val="000C5391"/>
    <w:rsid w:val="000C540E"/>
    <w:rsid w:val="000C5952"/>
    <w:rsid w:val="000C5C2B"/>
    <w:rsid w:val="000C627D"/>
    <w:rsid w:val="000C629C"/>
    <w:rsid w:val="000C6572"/>
    <w:rsid w:val="000C6A5C"/>
    <w:rsid w:val="000C6E64"/>
    <w:rsid w:val="000C72B9"/>
    <w:rsid w:val="000C78D8"/>
    <w:rsid w:val="000C7C68"/>
    <w:rsid w:val="000C7D50"/>
    <w:rsid w:val="000D01DE"/>
    <w:rsid w:val="000D0BBF"/>
    <w:rsid w:val="000D0D2E"/>
    <w:rsid w:val="000D19A9"/>
    <w:rsid w:val="000D1BE3"/>
    <w:rsid w:val="000D227D"/>
    <w:rsid w:val="000D2365"/>
    <w:rsid w:val="000D2B9C"/>
    <w:rsid w:val="000D2C70"/>
    <w:rsid w:val="000D3413"/>
    <w:rsid w:val="000D35DF"/>
    <w:rsid w:val="000D39F7"/>
    <w:rsid w:val="000D3B25"/>
    <w:rsid w:val="000D3EC0"/>
    <w:rsid w:val="000D3F7D"/>
    <w:rsid w:val="000D46DE"/>
    <w:rsid w:val="000D4F69"/>
    <w:rsid w:val="000D5272"/>
    <w:rsid w:val="000D530E"/>
    <w:rsid w:val="000D5E23"/>
    <w:rsid w:val="000D5E78"/>
    <w:rsid w:val="000D5F0A"/>
    <w:rsid w:val="000D6CCE"/>
    <w:rsid w:val="000D7290"/>
    <w:rsid w:val="000D751A"/>
    <w:rsid w:val="000D7908"/>
    <w:rsid w:val="000D7B63"/>
    <w:rsid w:val="000D7C46"/>
    <w:rsid w:val="000D7C52"/>
    <w:rsid w:val="000E0118"/>
    <w:rsid w:val="000E0B32"/>
    <w:rsid w:val="000E12A2"/>
    <w:rsid w:val="000E14DF"/>
    <w:rsid w:val="000E1602"/>
    <w:rsid w:val="000E1813"/>
    <w:rsid w:val="000E18C9"/>
    <w:rsid w:val="000E1A3B"/>
    <w:rsid w:val="000E1BC0"/>
    <w:rsid w:val="000E1BD8"/>
    <w:rsid w:val="000E1D26"/>
    <w:rsid w:val="000E21DC"/>
    <w:rsid w:val="000E28D3"/>
    <w:rsid w:val="000E299C"/>
    <w:rsid w:val="000E2EAD"/>
    <w:rsid w:val="000E30ED"/>
    <w:rsid w:val="000E38F9"/>
    <w:rsid w:val="000E40AB"/>
    <w:rsid w:val="000E4175"/>
    <w:rsid w:val="000E43DF"/>
    <w:rsid w:val="000E4FA6"/>
    <w:rsid w:val="000E5C48"/>
    <w:rsid w:val="000E5CC8"/>
    <w:rsid w:val="000E5D7E"/>
    <w:rsid w:val="000E6500"/>
    <w:rsid w:val="000E6C44"/>
    <w:rsid w:val="000E6C49"/>
    <w:rsid w:val="000E6C96"/>
    <w:rsid w:val="000E6CAB"/>
    <w:rsid w:val="000E701F"/>
    <w:rsid w:val="000E71CD"/>
    <w:rsid w:val="000E7D1B"/>
    <w:rsid w:val="000E7EAC"/>
    <w:rsid w:val="000F0853"/>
    <w:rsid w:val="000F0B32"/>
    <w:rsid w:val="000F13C4"/>
    <w:rsid w:val="000F17BB"/>
    <w:rsid w:val="000F1CC4"/>
    <w:rsid w:val="000F1CF7"/>
    <w:rsid w:val="000F1EE4"/>
    <w:rsid w:val="000F290C"/>
    <w:rsid w:val="000F308C"/>
    <w:rsid w:val="000F30DC"/>
    <w:rsid w:val="000F30F9"/>
    <w:rsid w:val="000F3500"/>
    <w:rsid w:val="000F3718"/>
    <w:rsid w:val="000F3909"/>
    <w:rsid w:val="000F3A0B"/>
    <w:rsid w:val="000F427D"/>
    <w:rsid w:val="000F49B4"/>
    <w:rsid w:val="000F6B43"/>
    <w:rsid w:val="000F6C16"/>
    <w:rsid w:val="000F7565"/>
    <w:rsid w:val="000F7B11"/>
    <w:rsid w:val="000F7C6E"/>
    <w:rsid w:val="000F7CB1"/>
    <w:rsid w:val="000F7E99"/>
    <w:rsid w:val="000F7F35"/>
    <w:rsid w:val="00100992"/>
    <w:rsid w:val="00101B5B"/>
    <w:rsid w:val="00101EB9"/>
    <w:rsid w:val="001022C6"/>
    <w:rsid w:val="001023AB"/>
    <w:rsid w:val="00102412"/>
    <w:rsid w:val="001025E1"/>
    <w:rsid w:val="001028ED"/>
    <w:rsid w:val="00102C68"/>
    <w:rsid w:val="00102E87"/>
    <w:rsid w:val="00103737"/>
    <w:rsid w:val="0010378F"/>
    <w:rsid w:val="00103862"/>
    <w:rsid w:val="00103CED"/>
    <w:rsid w:val="00103D5B"/>
    <w:rsid w:val="00104A75"/>
    <w:rsid w:val="00104AC0"/>
    <w:rsid w:val="00104B8F"/>
    <w:rsid w:val="00105239"/>
    <w:rsid w:val="00105807"/>
    <w:rsid w:val="00105AE1"/>
    <w:rsid w:val="00105FD1"/>
    <w:rsid w:val="0010658A"/>
    <w:rsid w:val="00107801"/>
    <w:rsid w:val="00107ABD"/>
    <w:rsid w:val="00107FA2"/>
    <w:rsid w:val="001105E6"/>
    <w:rsid w:val="00110985"/>
    <w:rsid w:val="00110FA0"/>
    <w:rsid w:val="001112D6"/>
    <w:rsid w:val="00111349"/>
    <w:rsid w:val="00111C34"/>
    <w:rsid w:val="001128E5"/>
    <w:rsid w:val="00112B45"/>
    <w:rsid w:val="00112BB8"/>
    <w:rsid w:val="00113276"/>
    <w:rsid w:val="00113428"/>
    <w:rsid w:val="0011370A"/>
    <w:rsid w:val="00113F08"/>
    <w:rsid w:val="00114173"/>
    <w:rsid w:val="001142B0"/>
    <w:rsid w:val="00114310"/>
    <w:rsid w:val="00115323"/>
    <w:rsid w:val="00115B25"/>
    <w:rsid w:val="00115F2A"/>
    <w:rsid w:val="001167D0"/>
    <w:rsid w:val="00116A76"/>
    <w:rsid w:val="00116ACB"/>
    <w:rsid w:val="00116D0A"/>
    <w:rsid w:val="0011717D"/>
    <w:rsid w:val="00117595"/>
    <w:rsid w:val="001175B1"/>
    <w:rsid w:val="001177B1"/>
    <w:rsid w:val="00117C20"/>
    <w:rsid w:val="00117EB9"/>
    <w:rsid w:val="001204FC"/>
    <w:rsid w:val="00120C6B"/>
    <w:rsid w:val="001210C8"/>
    <w:rsid w:val="0012166B"/>
    <w:rsid w:val="001220ED"/>
    <w:rsid w:val="001221BF"/>
    <w:rsid w:val="001228E3"/>
    <w:rsid w:val="00122BE7"/>
    <w:rsid w:val="00122D08"/>
    <w:rsid w:val="001233EA"/>
    <w:rsid w:val="001234DC"/>
    <w:rsid w:val="00124C31"/>
    <w:rsid w:val="001253EF"/>
    <w:rsid w:val="001254F4"/>
    <w:rsid w:val="001255FD"/>
    <w:rsid w:val="00125840"/>
    <w:rsid w:val="0012590E"/>
    <w:rsid w:val="00125995"/>
    <w:rsid w:val="00125ABD"/>
    <w:rsid w:val="00125D91"/>
    <w:rsid w:val="00125DFC"/>
    <w:rsid w:val="00126167"/>
    <w:rsid w:val="00126D56"/>
    <w:rsid w:val="0012746C"/>
    <w:rsid w:val="00127803"/>
    <w:rsid w:val="0013002D"/>
    <w:rsid w:val="0013005C"/>
    <w:rsid w:val="001300EE"/>
    <w:rsid w:val="0013135C"/>
    <w:rsid w:val="0013148B"/>
    <w:rsid w:val="00131C6D"/>
    <w:rsid w:val="00131F07"/>
    <w:rsid w:val="00132057"/>
    <w:rsid w:val="001326C8"/>
    <w:rsid w:val="00132C39"/>
    <w:rsid w:val="001349E0"/>
    <w:rsid w:val="001352E3"/>
    <w:rsid w:val="00135816"/>
    <w:rsid w:val="00135D30"/>
    <w:rsid w:val="001365DD"/>
    <w:rsid w:val="00137321"/>
    <w:rsid w:val="0013745F"/>
    <w:rsid w:val="00137755"/>
    <w:rsid w:val="0013790D"/>
    <w:rsid w:val="00137AD1"/>
    <w:rsid w:val="00137AF8"/>
    <w:rsid w:val="00137FCA"/>
    <w:rsid w:val="0014017A"/>
    <w:rsid w:val="0014049C"/>
    <w:rsid w:val="00140A1E"/>
    <w:rsid w:val="00141D80"/>
    <w:rsid w:val="0014200A"/>
    <w:rsid w:val="00142580"/>
    <w:rsid w:val="00142A36"/>
    <w:rsid w:val="00142A95"/>
    <w:rsid w:val="00142C86"/>
    <w:rsid w:val="001432AA"/>
    <w:rsid w:val="0014360B"/>
    <w:rsid w:val="0014389C"/>
    <w:rsid w:val="001439F4"/>
    <w:rsid w:val="00143CA1"/>
    <w:rsid w:val="0014425A"/>
    <w:rsid w:val="001444F5"/>
    <w:rsid w:val="00144829"/>
    <w:rsid w:val="00144BDA"/>
    <w:rsid w:val="00145A73"/>
    <w:rsid w:val="00145AFA"/>
    <w:rsid w:val="00145B63"/>
    <w:rsid w:val="00145E8D"/>
    <w:rsid w:val="00146711"/>
    <w:rsid w:val="0014679C"/>
    <w:rsid w:val="0014691B"/>
    <w:rsid w:val="00146B8F"/>
    <w:rsid w:val="00147235"/>
    <w:rsid w:val="00147533"/>
    <w:rsid w:val="001475BE"/>
    <w:rsid w:val="0014764C"/>
    <w:rsid w:val="001478D8"/>
    <w:rsid w:val="0014791C"/>
    <w:rsid w:val="00151384"/>
    <w:rsid w:val="00151E6A"/>
    <w:rsid w:val="001520E5"/>
    <w:rsid w:val="00152402"/>
    <w:rsid w:val="00152688"/>
    <w:rsid w:val="00152C53"/>
    <w:rsid w:val="001532B3"/>
    <w:rsid w:val="0015334E"/>
    <w:rsid w:val="001533A7"/>
    <w:rsid w:val="00153BA9"/>
    <w:rsid w:val="00153CE4"/>
    <w:rsid w:val="00153E21"/>
    <w:rsid w:val="00154603"/>
    <w:rsid w:val="00154EE6"/>
    <w:rsid w:val="00154FFD"/>
    <w:rsid w:val="00155027"/>
    <w:rsid w:val="0015532B"/>
    <w:rsid w:val="0015539B"/>
    <w:rsid w:val="00155E98"/>
    <w:rsid w:val="00155FFF"/>
    <w:rsid w:val="00156165"/>
    <w:rsid w:val="00156477"/>
    <w:rsid w:val="00157103"/>
    <w:rsid w:val="00157501"/>
    <w:rsid w:val="00157698"/>
    <w:rsid w:val="00157878"/>
    <w:rsid w:val="00157A8B"/>
    <w:rsid w:val="00157E21"/>
    <w:rsid w:val="001601A8"/>
    <w:rsid w:val="001604F5"/>
    <w:rsid w:val="001605B7"/>
    <w:rsid w:val="001608B2"/>
    <w:rsid w:val="00160AFA"/>
    <w:rsid w:val="00160FF7"/>
    <w:rsid w:val="00161262"/>
    <w:rsid w:val="00161340"/>
    <w:rsid w:val="00161869"/>
    <w:rsid w:val="001619A9"/>
    <w:rsid w:val="00162547"/>
    <w:rsid w:val="00162767"/>
    <w:rsid w:val="0016279C"/>
    <w:rsid w:val="00162C38"/>
    <w:rsid w:val="00162F7E"/>
    <w:rsid w:val="00164521"/>
    <w:rsid w:val="001646FD"/>
    <w:rsid w:val="0016471E"/>
    <w:rsid w:val="00165228"/>
    <w:rsid w:val="00166256"/>
    <w:rsid w:val="00166756"/>
    <w:rsid w:val="001668A3"/>
    <w:rsid w:val="001671BE"/>
    <w:rsid w:val="0016792D"/>
    <w:rsid w:val="00167DB8"/>
    <w:rsid w:val="00167DE8"/>
    <w:rsid w:val="00170725"/>
    <w:rsid w:val="00170E8A"/>
    <w:rsid w:val="00171100"/>
    <w:rsid w:val="001716D1"/>
    <w:rsid w:val="00171FC7"/>
    <w:rsid w:val="001720AB"/>
    <w:rsid w:val="0017273E"/>
    <w:rsid w:val="00172DE3"/>
    <w:rsid w:val="001739D8"/>
    <w:rsid w:val="001739E6"/>
    <w:rsid w:val="00174784"/>
    <w:rsid w:val="0017492A"/>
    <w:rsid w:val="00174C1A"/>
    <w:rsid w:val="00174D83"/>
    <w:rsid w:val="00174DB1"/>
    <w:rsid w:val="00174FA2"/>
    <w:rsid w:val="001755A1"/>
    <w:rsid w:val="0017581F"/>
    <w:rsid w:val="00175CE3"/>
    <w:rsid w:val="00175DFB"/>
    <w:rsid w:val="00175EAB"/>
    <w:rsid w:val="001763B7"/>
    <w:rsid w:val="00176530"/>
    <w:rsid w:val="001769D9"/>
    <w:rsid w:val="00176AE7"/>
    <w:rsid w:val="0017727C"/>
    <w:rsid w:val="001779FC"/>
    <w:rsid w:val="00177D89"/>
    <w:rsid w:val="00180023"/>
    <w:rsid w:val="00180A73"/>
    <w:rsid w:val="0018140C"/>
    <w:rsid w:val="00181896"/>
    <w:rsid w:val="0018193A"/>
    <w:rsid w:val="001824B4"/>
    <w:rsid w:val="001827F1"/>
    <w:rsid w:val="001829F3"/>
    <w:rsid w:val="00182C9F"/>
    <w:rsid w:val="00182CE4"/>
    <w:rsid w:val="00182D75"/>
    <w:rsid w:val="00183304"/>
    <w:rsid w:val="00183490"/>
    <w:rsid w:val="00183B2C"/>
    <w:rsid w:val="00183E65"/>
    <w:rsid w:val="00183F05"/>
    <w:rsid w:val="0018450F"/>
    <w:rsid w:val="00184957"/>
    <w:rsid w:val="00184A2D"/>
    <w:rsid w:val="0018543D"/>
    <w:rsid w:val="0018599A"/>
    <w:rsid w:val="00186179"/>
    <w:rsid w:val="0018631A"/>
    <w:rsid w:val="0018683B"/>
    <w:rsid w:val="0018693F"/>
    <w:rsid w:val="00186CAB"/>
    <w:rsid w:val="00186DD6"/>
    <w:rsid w:val="001871CC"/>
    <w:rsid w:val="00187A9F"/>
    <w:rsid w:val="00187AF8"/>
    <w:rsid w:val="00187CFC"/>
    <w:rsid w:val="0019012E"/>
    <w:rsid w:val="001902F7"/>
    <w:rsid w:val="001908CF"/>
    <w:rsid w:val="00190C08"/>
    <w:rsid w:val="00191129"/>
    <w:rsid w:val="001918D8"/>
    <w:rsid w:val="0019193D"/>
    <w:rsid w:val="00192678"/>
    <w:rsid w:val="0019297A"/>
    <w:rsid w:val="00192DD8"/>
    <w:rsid w:val="001935E0"/>
    <w:rsid w:val="00193736"/>
    <w:rsid w:val="001937D2"/>
    <w:rsid w:val="00193E8E"/>
    <w:rsid w:val="0019419A"/>
    <w:rsid w:val="00194412"/>
    <w:rsid w:val="00194730"/>
    <w:rsid w:val="001949BA"/>
    <w:rsid w:val="00194A32"/>
    <w:rsid w:val="00194BCE"/>
    <w:rsid w:val="00194E8B"/>
    <w:rsid w:val="00194F23"/>
    <w:rsid w:val="00195177"/>
    <w:rsid w:val="00195F19"/>
    <w:rsid w:val="00196421"/>
    <w:rsid w:val="0019660C"/>
    <w:rsid w:val="00196856"/>
    <w:rsid w:val="00196A31"/>
    <w:rsid w:val="00196B0D"/>
    <w:rsid w:val="00196F1C"/>
    <w:rsid w:val="0019728F"/>
    <w:rsid w:val="00197475"/>
    <w:rsid w:val="00197918"/>
    <w:rsid w:val="00197D87"/>
    <w:rsid w:val="001A02C3"/>
    <w:rsid w:val="001A071D"/>
    <w:rsid w:val="001A0E83"/>
    <w:rsid w:val="001A0F38"/>
    <w:rsid w:val="001A133C"/>
    <w:rsid w:val="001A1521"/>
    <w:rsid w:val="001A154D"/>
    <w:rsid w:val="001A17DD"/>
    <w:rsid w:val="001A190C"/>
    <w:rsid w:val="001A1AA2"/>
    <w:rsid w:val="001A1B69"/>
    <w:rsid w:val="001A1EF9"/>
    <w:rsid w:val="001A2278"/>
    <w:rsid w:val="001A2388"/>
    <w:rsid w:val="001A28AC"/>
    <w:rsid w:val="001A2E05"/>
    <w:rsid w:val="001A37AE"/>
    <w:rsid w:val="001A388C"/>
    <w:rsid w:val="001A3AE2"/>
    <w:rsid w:val="001A411A"/>
    <w:rsid w:val="001A475F"/>
    <w:rsid w:val="001A48EF"/>
    <w:rsid w:val="001A4B2B"/>
    <w:rsid w:val="001A5238"/>
    <w:rsid w:val="001A5609"/>
    <w:rsid w:val="001A5E9C"/>
    <w:rsid w:val="001A6010"/>
    <w:rsid w:val="001A6669"/>
    <w:rsid w:val="001A715C"/>
    <w:rsid w:val="001A7837"/>
    <w:rsid w:val="001B05F2"/>
    <w:rsid w:val="001B06CC"/>
    <w:rsid w:val="001B149D"/>
    <w:rsid w:val="001B1A79"/>
    <w:rsid w:val="001B214B"/>
    <w:rsid w:val="001B261C"/>
    <w:rsid w:val="001B2816"/>
    <w:rsid w:val="001B31AA"/>
    <w:rsid w:val="001B3679"/>
    <w:rsid w:val="001B4607"/>
    <w:rsid w:val="001B4913"/>
    <w:rsid w:val="001B5388"/>
    <w:rsid w:val="001B5420"/>
    <w:rsid w:val="001B5AF8"/>
    <w:rsid w:val="001B6293"/>
    <w:rsid w:val="001B65F0"/>
    <w:rsid w:val="001B6863"/>
    <w:rsid w:val="001B71AD"/>
    <w:rsid w:val="001B72D5"/>
    <w:rsid w:val="001B7C63"/>
    <w:rsid w:val="001B7CB6"/>
    <w:rsid w:val="001B7E5C"/>
    <w:rsid w:val="001C03A0"/>
    <w:rsid w:val="001C0D1A"/>
    <w:rsid w:val="001C10C5"/>
    <w:rsid w:val="001C163E"/>
    <w:rsid w:val="001C18D1"/>
    <w:rsid w:val="001C295E"/>
    <w:rsid w:val="001C2E76"/>
    <w:rsid w:val="001C3415"/>
    <w:rsid w:val="001C3855"/>
    <w:rsid w:val="001C3D29"/>
    <w:rsid w:val="001C3E48"/>
    <w:rsid w:val="001C3E7D"/>
    <w:rsid w:val="001C3F97"/>
    <w:rsid w:val="001C4621"/>
    <w:rsid w:val="001C4707"/>
    <w:rsid w:val="001C4EED"/>
    <w:rsid w:val="001C4F33"/>
    <w:rsid w:val="001C4F4A"/>
    <w:rsid w:val="001C500A"/>
    <w:rsid w:val="001C5B34"/>
    <w:rsid w:val="001C5C06"/>
    <w:rsid w:val="001C6437"/>
    <w:rsid w:val="001C6BEB"/>
    <w:rsid w:val="001C703A"/>
    <w:rsid w:val="001C727F"/>
    <w:rsid w:val="001C79E0"/>
    <w:rsid w:val="001C7CDA"/>
    <w:rsid w:val="001D0281"/>
    <w:rsid w:val="001D0432"/>
    <w:rsid w:val="001D09D6"/>
    <w:rsid w:val="001D0DAA"/>
    <w:rsid w:val="001D123F"/>
    <w:rsid w:val="001D17C0"/>
    <w:rsid w:val="001D20E3"/>
    <w:rsid w:val="001D2104"/>
    <w:rsid w:val="001D2C8F"/>
    <w:rsid w:val="001D2CBE"/>
    <w:rsid w:val="001D3582"/>
    <w:rsid w:val="001D36E7"/>
    <w:rsid w:val="001D3FF5"/>
    <w:rsid w:val="001D49DE"/>
    <w:rsid w:val="001D4B06"/>
    <w:rsid w:val="001D50AF"/>
    <w:rsid w:val="001D5322"/>
    <w:rsid w:val="001D584C"/>
    <w:rsid w:val="001D5C41"/>
    <w:rsid w:val="001D5EB5"/>
    <w:rsid w:val="001D651D"/>
    <w:rsid w:val="001D687F"/>
    <w:rsid w:val="001D6FA7"/>
    <w:rsid w:val="001D7358"/>
    <w:rsid w:val="001D7871"/>
    <w:rsid w:val="001D7B8C"/>
    <w:rsid w:val="001D7CE1"/>
    <w:rsid w:val="001E09CD"/>
    <w:rsid w:val="001E0CB4"/>
    <w:rsid w:val="001E0E17"/>
    <w:rsid w:val="001E14D4"/>
    <w:rsid w:val="001E1994"/>
    <w:rsid w:val="001E1A2F"/>
    <w:rsid w:val="001E1A91"/>
    <w:rsid w:val="001E221D"/>
    <w:rsid w:val="001E2800"/>
    <w:rsid w:val="001E288A"/>
    <w:rsid w:val="001E2B45"/>
    <w:rsid w:val="001E2B53"/>
    <w:rsid w:val="001E2B94"/>
    <w:rsid w:val="001E2F80"/>
    <w:rsid w:val="001E32CD"/>
    <w:rsid w:val="001E3750"/>
    <w:rsid w:val="001E38B0"/>
    <w:rsid w:val="001E3AEB"/>
    <w:rsid w:val="001E3F97"/>
    <w:rsid w:val="001E3F9B"/>
    <w:rsid w:val="001E4078"/>
    <w:rsid w:val="001E429E"/>
    <w:rsid w:val="001E4337"/>
    <w:rsid w:val="001E4A16"/>
    <w:rsid w:val="001E4AD7"/>
    <w:rsid w:val="001E52A4"/>
    <w:rsid w:val="001E5ADF"/>
    <w:rsid w:val="001E62C1"/>
    <w:rsid w:val="001E6334"/>
    <w:rsid w:val="001E6B55"/>
    <w:rsid w:val="001E6CA5"/>
    <w:rsid w:val="001E7024"/>
    <w:rsid w:val="001E7230"/>
    <w:rsid w:val="001E78DE"/>
    <w:rsid w:val="001E799D"/>
    <w:rsid w:val="001E7A4B"/>
    <w:rsid w:val="001E7B1E"/>
    <w:rsid w:val="001E7FE7"/>
    <w:rsid w:val="001F0769"/>
    <w:rsid w:val="001F098B"/>
    <w:rsid w:val="001F0D6A"/>
    <w:rsid w:val="001F12AE"/>
    <w:rsid w:val="001F1469"/>
    <w:rsid w:val="001F14DB"/>
    <w:rsid w:val="001F179A"/>
    <w:rsid w:val="001F1F6D"/>
    <w:rsid w:val="001F1F9B"/>
    <w:rsid w:val="001F206B"/>
    <w:rsid w:val="001F2614"/>
    <w:rsid w:val="001F2B13"/>
    <w:rsid w:val="001F2CBE"/>
    <w:rsid w:val="001F2E3D"/>
    <w:rsid w:val="001F31A0"/>
    <w:rsid w:val="001F32E8"/>
    <w:rsid w:val="001F3360"/>
    <w:rsid w:val="001F374B"/>
    <w:rsid w:val="001F4068"/>
    <w:rsid w:val="001F454E"/>
    <w:rsid w:val="001F4F8E"/>
    <w:rsid w:val="001F524E"/>
    <w:rsid w:val="001F5896"/>
    <w:rsid w:val="001F59FF"/>
    <w:rsid w:val="001F5CFE"/>
    <w:rsid w:val="001F5E49"/>
    <w:rsid w:val="001F5F11"/>
    <w:rsid w:val="001F62AB"/>
    <w:rsid w:val="001F737E"/>
    <w:rsid w:val="001F761D"/>
    <w:rsid w:val="001F77CB"/>
    <w:rsid w:val="001F7E5C"/>
    <w:rsid w:val="00200633"/>
    <w:rsid w:val="00200C94"/>
    <w:rsid w:val="00200E04"/>
    <w:rsid w:val="002014B4"/>
    <w:rsid w:val="0020251C"/>
    <w:rsid w:val="00202B67"/>
    <w:rsid w:val="002033F3"/>
    <w:rsid w:val="002040E5"/>
    <w:rsid w:val="002046F8"/>
    <w:rsid w:val="00204AD3"/>
    <w:rsid w:val="00204DAA"/>
    <w:rsid w:val="00204DB5"/>
    <w:rsid w:val="00205313"/>
    <w:rsid w:val="0020574F"/>
    <w:rsid w:val="00206736"/>
    <w:rsid w:val="00206BF6"/>
    <w:rsid w:val="002072C1"/>
    <w:rsid w:val="0020732A"/>
    <w:rsid w:val="002073F1"/>
    <w:rsid w:val="00207484"/>
    <w:rsid w:val="002077A0"/>
    <w:rsid w:val="002078BE"/>
    <w:rsid w:val="002078F4"/>
    <w:rsid w:val="00207B03"/>
    <w:rsid w:val="00207BBC"/>
    <w:rsid w:val="00207BFE"/>
    <w:rsid w:val="002100C9"/>
    <w:rsid w:val="002103B5"/>
    <w:rsid w:val="002105CA"/>
    <w:rsid w:val="002106C5"/>
    <w:rsid w:val="002108B5"/>
    <w:rsid w:val="002114BC"/>
    <w:rsid w:val="0021174B"/>
    <w:rsid w:val="00211CEC"/>
    <w:rsid w:val="00211EBF"/>
    <w:rsid w:val="0021247A"/>
    <w:rsid w:val="00212BFE"/>
    <w:rsid w:val="00212C3A"/>
    <w:rsid w:val="0021416E"/>
    <w:rsid w:val="0021418B"/>
    <w:rsid w:val="002141A9"/>
    <w:rsid w:val="002145F7"/>
    <w:rsid w:val="00214622"/>
    <w:rsid w:val="002147E0"/>
    <w:rsid w:val="00216338"/>
    <w:rsid w:val="00216B68"/>
    <w:rsid w:val="00216C42"/>
    <w:rsid w:val="00216C97"/>
    <w:rsid w:val="00217D8E"/>
    <w:rsid w:val="002201A8"/>
    <w:rsid w:val="0022028F"/>
    <w:rsid w:val="00220AD3"/>
    <w:rsid w:val="00221102"/>
    <w:rsid w:val="00221A4A"/>
    <w:rsid w:val="00222921"/>
    <w:rsid w:val="002242FC"/>
    <w:rsid w:val="00224560"/>
    <w:rsid w:val="002254BA"/>
    <w:rsid w:val="00225B2E"/>
    <w:rsid w:val="002267C4"/>
    <w:rsid w:val="00226AC5"/>
    <w:rsid w:val="00227074"/>
    <w:rsid w:val="00227092"/>
    <w:rsid w:val="0022766F"/>
    <w:rsid w:val="00227A5E"/>
    <w:rsid w:val="00227BEF"/>
    <w:rsid w:val="00227CCA"/>
    <w:rsid w:val="00227DE4"/>
    <w:rsid w:val="00227FB8"/>
    <w:rsid w:val="002307A0"/>
    <w:rsid w:val="00230A24"/>
    <w:rsid w:val="00231007"/>
    <w:rsid w:val="00231305"/>
    <w:rsid w:val="00231C2E"/>
    <w:rsid w:val="00231F41"/>
    <w:rsid w:val="00232379"/>
    <w:rsid w:val="00232A5B"/>
    <w:rsid w:val="00232A80"/>
    <w:rsid w:val="00233609"/>
    <w:rsid w:val="00233752"/>
    <w:rsid w:val="002339AC"/>
    <w:rsid w:val="00233A49"/>
    <w:rsid w:val="00233FE9"/>
    <w:rsid w:val="002349FC"/>
    <w:rsid w:val="00235008"/>
    <w:rsid w:val="00235A9A"/>
    <w:rsid w:val="00235D1C"/>
    <w:rsid w:val="00236242"/>
    <w:rsid w:val="00237202"/>
    <w:rsid w:val="0023754C"/>
    <w:rsid w:val="0023771D"/>
    <w:rsid w:val="00237B9B"/>
    <w:rsid w:val="00237C95"/>
    <w:rsid w:val="00237FE2"/>
    <w:rsid w:val="002403BD"/>
    <w:rsid w:val="0024044B"/>
    <w:rsid w:val="00240679"/>
    <w:rsid w:val="0024179A"/>
    <w:rsid w:val="002419EB"/>
    <w:rsid w:val="0024232D"/>
    <w:rsid w:val="00242350"/>
    <w:rsid w:val="002427F9"/>
    <w:rsid w:val="00242E8C"/>
    <w:rsid w:val="00243E7A"/>
    <w:rsid w:val="00243EF7"/>
    <w:rsid w:val="00244946"/>
    <w:rsid w:val="00246332"/>
    <w:rsid w:val="00246628"/>
    <w:rsid w:val="002471A2"/>
    <w:rsid w:val="002472EB"/>
    <w:rsid w:val="00247887"/>
    <w:rsid w:val="00247898"/>
    <w:rsid w:val="00247D6E"/>
    <w:rsid w:val="00247F1C"/>
    <w:rsid w:val="00250417"/>
    <w:rsid w:val="00250641"/>
    <w:rsid w:val="00250688"/>
    <w:rsid w:val="002509BE"/>
    <w:rsid w:val="00251BA3"/>
    <w:rsid w:val="00252832"/>
    <w:rsid w:val="00252C98"/>
    <w:rsid w:val="00253109"/>
    <w:rsid w:val="00253B74"/>
    <w:rsid w:val="00255CED"/>
    <w:rsid w:val="00256382"/>
    <w:rsid w:val="00256716"/>
    <w:rsid w:val="00256C92"/>
    <w:rsid w:val="00256E88"/>
    <w:rsid w:val="00256F19"/>
    <w:rsid w:val="00257060"/>
    <w:rsid w:val="00257414"/>
    <w:rsid w:val="00257FA1"/>
    <w:rsid w:val="00260232"/>
    <w:rsid w:val="0026035D"/>
    <w:rsid w:val="002604FB"/>
    <w:rsid w:val="00260BEA"/>
    <w:rsid w:val="00260F3D"/>
    <w:rsid w:val="00261017"/>
    <w:rsid w:val="0026200F"/>
    <w:rsid w:val="00262E7B"/>
    <w:rsid w:val="00262F57"/>
    <w:rsid w:val="002632E0"/>
    <w:rsid w:val="002633EB"/>
    <w:rsid w:val="00263527"/>
    <w:rsid w:val="00263B09"/>
    <w:rsid w:val="0026457E"/>
    <w:rsid w:val="00264916"/>
    <w:rsid w:val="0026498B"/>
    <w:rsid w:val="00264F9D"/>
    <w:rsid w:val="00264FFE"/>
    <w:rsid w:val="002654F6"/>
    <w:rsid w:val="00265C7C"/>
    <w:rsid w:val="00265CCE"/>
    <w:rsid w:val="0026612B"/>
    <w:rsid w:val="00266466"/>
    <w:rsid w:val="00266CC8"/>
    <w:rsid w:val="00270689"/>
    <w:rsid w:val="002707FF"/>
    <w:rsid w:val="00270D3B"/>
    <w:rsid w:val="00270E75"/>
    <w:rsid w:val="002714C7"/>
    <w:rsid w:val="00271810"/>
    <w:rsid w:val="00271F20"/>
    <w:rsid w:val="0027203D"/>
    <w:rsid w:val="0027375B"/>
    <w:rsid w:val="00273A97"/>
    <w:rsid w:val="002746CA"/>
    <w:rsid w:val="0027492C"/>
    <w:rsid w:val="00274A17"/>
    <w:rsid w:val="002751C4"/>
    <w:rsid w:val="00275AD5"/>
    <w:rsid w:val="00276757"/>
    <w:rsid w:val="002768E1"/>
    <w:rsid w:val="0027699A"/>
    <w:rsid w:val="00276CAA"/>
    <w:rsid w:val="00276D7E"/>
    <w:rsid w:val="0027708F"/>
    <w:rsid w:val="0027789C"/>
    <w:rsid w:val="00277A35"/>
    <w:rsid w:val="00277AEE"/>
    <w:rsid w:val="00277AF2"/>
    <w:rsid w:val="00277CDA"/>
    <w:rsid w:val="00277E79"/>
    <w:rsid w:val="0028017E"/>
    <w:rsid w:val="00280701"/>
    <w:rsid w:val="00280D98"/>
    <w:rsid w:val="00280FC7"/>
    <w:rsid w:val="002812AA"/>
    <w:rsid w:val="002814D4"/>
    <w:rsid w:val="00281642"/>
    <w:rsid w:val="002816E0"/>
    <w:rsid w:val="00281807"/>
    <w:rsid w:val="00281878"/>
    <w:rsid w:val="00281F43"/>
    <w:rsid w:val="002822A5"/>
    <w:rsid w:val="00282469"/>
    <w:rsid w:val="00282AC4"/>
    <w:rsid w:val="00282E7F"/>
    <w:rsid w:val="00283181"/>
    <w:rsid w:val="00284A1A"/>
    <w:rsid w:val="00284CB5"/>
    <w:rsid w:val="00284F64"/>
    <w:rsid w:val="00285012"/>
    <w:rsid w:val="002857C0"/>
    <w:rsid w:val="00285912"/>
    <w:rsid w:val="00285F1A"/>
    <w:rsid w:val="00286635"/>
    <w:rsid w:val="00286B30"/>
    <w:rsid w:val="00287850"/>
    <w:rsid w:val="00287BE7"/>
    <w:rsid w:val="00287EED"/>
    <w:rsid w:val="00290988"/>
    <w:rsid w:val="00290B12"/>
    <w:rsid w:val="00290DED"/>
    <w:rsid w:val="00290E4F"/>
    <w:rsid w:val="00290F8E"/>
    <w:rsid w:val="00291484"/>
    <w:rsid w:val="0029294F"/>
    <w:rsid w:val="00292CDB"/>
    <w:rsid w:val="00293301"/>
    <w:rsid w:val="00293499"/>
    <w:rsid w:val="00293A5B"/>
    <w:rsid w:val="00294565"/>
    <w:rsid w:val="00294A81"/>
    <w:rsid w:val="00294F39"/>
    <w:rsid w:val="00294FB2"/>
    <w:rsid w:val="00296203"/>
    <w:rsid w:val="00296231"/>
    <w:rsid w:val="00296557"/>
    <w:rsid w:val="00296AA1"/>
    <w:rsid w:val="00296C3E"/>
    <w:rsid w:val="00296D2E"/>
    <w:rsid w:val="00297293"/>
    <w:rsid w:val="002979C9"/>
    <w:rsid w:val="002A05A4"/>
    <w:rsid w:val="002A0A8E"/>
    <w:rsid w:val="002A0D8D"/>
    <w:rsid w:val="002A0F24"/>
    <w:rsid w:val="002A1510"/>
    <w:rsid w:val="002A166F"/>
    <w:rsid w:val="002A1758"/>
    <w:rsid w:val="002A195E"/>
    <w:rsid w:val="002A1972"/>
    <w:rsid w:val="002A219B"/>
    <w:rsid w:val="002A29A2"/>
    <w:rsid w:val="002A29D0"/>
    <w:rsid w:val="002A2ACF"/>
    <w:rsid w:val="002A351F"/>
    <w:rsid w:val="002A3B64"/>
    <w:rsid w:val="002A40F9"/>
    <w:rsid w:val="002A45D7"/>
    <w:rsid w:val="002A4BBE"/>
    <w:rsid w:val="002A5ECA"/>
    <w:rsid w:val="002A6098"/>
    <w:rsid w:val="002A64B1"/>
    <w:rsid w:val="002A6E92"/>
    <w:rsid w:val="002A705F"/>
    <w:rsid w:val="002A717D"/>
    <w:rsid w:val="002A7589"/>
    <w:rsid w:val="002A7ED4"/>
    <w:rsid w:val="002B114B"/>
    <w:rsid w:val="002B136B"/>
    <w:rsid w:val="002B16C3"/>
    <w:rsid w:val="002B1AC4"/>
    <w:rsid w:val="002B1B64"/>
    <w:rsid w:val="002B1BCE"/>
    <w:rsid w:val="002B1CDD"/>
    <w:rsid w:val="002B2C59"/>
    <w:rsid w:val="002B314E"/>
    <w:rsid w:val="002B3676"/>
    <w:rsid w:val="002B3BDE"/>
    <w:rsid w:val="002B4E43"/>
    <w:rsid w:val="002B5206"/>
    <w:rsid w:val="002B52FC"/>
    <w:rsid w:val="002B5A76"/>
    <w:rsid w:val="002B5E48"/>
    <w:rsid w:val="002B5F5D"/>
    <w:rsid w:val="002B602F"/>
    <w:rsid w:val="002B62C9"/>
    <w:rsid w:val="002B6905"/>
    <w:rsid w:val="002B69C2"/>
    <w:rsid w:val="002B7232"/>
    <w:rsid w:val="002B7527"/>
    <w:rsid w:val="002B75F5"/>
    <w:rsid w:val="002B763B"/>
    <w:rsid w:val="002B7717"/>
    <w:rsid w:val="002B7820"/>
    <w:rsid w:val="002B7C90"/>
    <w:rsid w:val="002C0097"/>
    <w:rsid w:val="002C03C9"/>
    <w:rsid w:val="002C0C72"/>
    <w:rsid w:val="002C1429"/>
    <w:rsid w:val="002C1635"/>
    <w:rsid w:val="002C2033"/>
    <w:rsid w:val="002C2362"/>
    <w:rsid w:val="002C2910"/>
    <w:rsid w:val="002C29DA"/>
    <w:rsid w:val="002C2DAB"/>
    <w:rsid w:val="002C3549"/>
    <w:rsid w:val="002C42BE"/>
    <w:rsid w:val="002C4810"/>
    <w:rsid w:val="002C51B3"/>
    <w:rsid w:val="002C5525"/>
    <w:rsid w:val="002C570C"/>
    <w:rsid w:val="002C5F4E"/>
    <w:rsid w:val="002C6267"/>
    <w:rsid w:val="002C665A"/>
    <w:rsid w:val="002C6A9B"/>
    <w:rsid w:val="002C6F41"/>
    <w:rsid w:val="002C786A"/>
    <w:rsid w:val="002D055B"/>
    <w:rsid w:val="002D07DF"/>
    <w:rsid w:val="002D0C58"/>
    <w:rsid w:val="002D138F"/>
    <w:rsid w:val="002D14D1"/>
    <w:rsid w:val="002D2A38"/>
    <w:rsid w:val="002D35DC"/>
    <w:rsid w:val="002D38A4"/>
    <w:rsid w:val="002D3EB4"/>
    <w:rsid w:val="002D3EDC"/>
    <w:rsid w:val="002D40FF"/>
    <w:rsid w:val="002D4274"/>
    <w:rsid w:val="002D4406"/>
    <w:rsid w:val="002D44BC"/>
    <w:rsid w:val="002D4B5B"/>
    <w:rsid w:val="002D4D56"/>
    <w:rsid w:val="002D4EE4"/>
    <w:rsid w:val="002D520F"/>
    <w:rsid w:val="002D5DD0"/>
    <w:rsid w:val="002D5DDC"/>
    <w:rsid w:val="002D749D"/>
    <w:rsid w:val="002E0AFA"/>
    <w:rsid w:val="002E0EDA"/>
    <w:rsid w:val="002E0F41"/>
    <w:rsid w:val="002E12BD"/>
    <w:rsid w:val="002E12FA"/>
    <w:rsid w:val="002E19EE"/>
    <w:rsid w:val="002E1DCD"/>
    <w:rsid w:val="002E22D5"/>
    <w:rsid w:val="002E2964"/>
    <w:rsid w:val="002E2D50"/>
    <w:rsid w:val="002E2FF5"/>
    <w:rsid w:val="002E3264"/>
    <w:rsid w:val="002E380D"/>
    <w:rsid w:val="002E3853"/>
    <w:rsid w:val="002E455A"/>
    <w:rsid w:val="002E4711"/>
    <w:rsid w:val="002E4F3E"/>
    <w:rsid w:val="002E53E7"/>
    <w:rsid w:val="002E582E"/>
    <w:rsid w:val="002E592B"/>
    <w:rsid w:val="002E5AB0"/>
    <w:rsid w:val="002E612F"/>
    <w:rsid w:val="002E6719"/>
    <w:rsid w:val="002E6E8A"/>
    <w:rsid w:val="002E72E2"/>
    <w:rsid w:val="002E756C"/>
    <w:rsid w:val="002E7770"/>
    <w:rsid w:val="002F0079"/>
    <w:rsid w:val="002F090D"/>
    <w:rsid w:val="002F0AB4"/>
    <w:rsid w:val="002F0F9D"/>
    <w:rsid w:val="002F13D4"/>
    <w:rsid w:val="002F1DDE"/>
    <w:rsid w:val="002F2756"/>
    <w:rsid w:val="002F2865"/>
    <w:rsid w:val="002F2A1E"/>
    <w:rsid w:val="002F2AC6"/>
    <w:rsid w:val="002F2BC5"/>
    <w:rsid w:val="002F2ECF"/>
    <w:rsid w:val="002F3A52"/>
    <w:rsid w:val="002F3B97"/>
    <w:rsid w:val="002F3FDA"/>
    <w:rsid w:val="002F4579"/>
    <w:rsid w:val="002F465E"/>
    <w:rsid w:val="002F48A1"/>
    <w:rsid w:val="002F4A24"/>
    <w:rsid w:val="002F4A5C"/>
    <w:rsid w:val="002F4AC8"/>
    <w:rsid w:val="002F4F2E"/>
    <w:rsid w:val="002F4F56"/>
    <w:rsid w:val="002F5026"/>
    <w:rsid w:val="002F534B"/>
    <w:rsid w:val="002F5C23"/>
    <w:rsid w:val="002F5EE8"/>
    <w:rsid w:val="002F66AE"/>
    <w:rsid w:val="002F6893"/>
    <w:rsid w:val="002F691B"/>
    <w:rsid w:val="002F6F29"/>
    <w:rsid w:val="002F780E"/>
    <w:rsid w:val="002F796B"/>
    <w:rsid w:val="002F7A72"/>
    <w:rsid w:val="002F7C2B"/>
    <w:rsid w:val="002F7FB9"/>
    <w:rsid w:val="00300751"/>
    <w:rsid w:val="0030075B"/>
    <w:rsid w:val="00300B5D"/>
    <w:rsid w:val="00300CB9"/>
    <w:rsid w:val="003015A1"/>
    <w:rsid w:val="00301D20"/>
    <w:rsid w:val="00301EB0"/>
    <w:rsid w:val="00301ED9"/>
    <w:rsid w:val="00302986"/>
    <w:rsid w:val="00302E67"/>
    <w:rsid w:val="0030314B"/>
    <w:rsid w:val="0030333F"/>
    <w:rsid w:val="0030342E"/>
    <w:rsid w:val="003035A6"/>
    <w:rsid w:val="00303744"/>
    <w:rsid w:val="0030376F"/>
    <w:rsid w:val="00304060"/>
    <w:rsid w:val="00304324"/>
    <w:rsid w:val="00304740"/>
    <w:rsid w:val="003048A5"/>
    <w:rsid w:val="00305154"/>
    <w:rsid w:val="003059C7"/>
    <w:rsid w:val="00305B0A"/>
    <w:rsid w:val="00305CD5"/>
    <w:rsid w:val="00306137"/>
    <w:rsid w:val="00306362"/>
    <w:rsid w:val="003064B1"/>
    <w:rsid w:val="0030652C"/>
    <w:rsid w:val="00306800"/>
    <w:rsid w:val="003076D4"/>
    <w:rsid w:val="003076E6"/>
    <w:rsid w:val="00307711"/>
    <w:rsid w:val="00307FC4"/>
    <w:rsid w:val="0031000E"/>
    <w:rsid w:val="00310AF8"/>
    <w:rsid w:val="00311037"/>
    <w:rsid w:val="00311411"/>
    <w:rsid w:val="00311845"/>
    <w:rsid w:val="00311E2C"/>
    <w:rsid w:val="003122D7"/>
    <w:rsid w:val="003128C2"/>
    <w:rsid w:val="00312942"/>
    <w:rsid w:val="00312B0D"/>
    <w:rsid w:val="00312CD1"/>
    <w:rsid w:val="00312E32"/>
    <w:rsid w:val="00313030"/>
    <w:rsid w:val="0031372C"/>
    <w:rsid w:val="00313832"/>
    <w:rsid w:val="00313E90"/>
    <w:rsid w:val="00314549"/>
    <w:rsid w:val="003145B8"/>
    <w:rsid w:val="00314A02"/>
    <w:rsid w:val="00314A65"/>
    <w:rsid w:val="00315959"/>
    <w:rsid w:val="00315E42"/>
    <w:rsid w:val="00315F91"/>
    <w:rsid w:val="00316181"/>
    <w:rsid w:val="00316825"/>
    <w:rsid w:val="003169F1"/>
    <w:rsid w:val="00316DF2"/>
    <w:rsid w:val="003174D5"/>
    <w:rsid w:val="00317E79"/>
    <w:rsid w:val="00317E94"/>
    <w:rsid w:val="00317F64"/>
    <w:rsid w:val="00320192"/>
    <w:rsid w:val="00320DC4"/>
    <w:rsid w:val="00320F3F"/>
    <w:rsid w:val="0032152F"/>
    <w:rsid w:val="003215E0"/>
    <w:rsid w:val="00321F4A"/>
    <w:rsid w:val="00322698"/>
    <w:rsid w:val="00322766"/>
    <w:rsid w:val="003227A3"/>
    <w:rsid w:val="003228A3"/>
    <w:rsid w:val="0032350A"/>
    <w:rsid w:val="00323ECB"/>
    <w:rsid w:val="003244FC"/>
    <w:rsid w:val="00324BB1"/>
    <w:rsid w:val="00324CDA"/>
    <w:rsid w:val="00325CA0"/>
    <w:rsid w:val="0032602C"/>
    <w:rsid w:val="00326AE5"/>
    <w:rsid w:val="0032733D"/>
    <w:rsid w:val="00327966"/>
    <w:rsid w:val="00327E76"/>
    <w:rsid w:val="003311FD"/>
    <w:rsid w:val="003316FB"/>
    <w:rsid w:val="00331F3D"/>
    <w:rsid w:val="00332F41"/>
    <w:rsid w:val="00332FDC"/>
    <w:rsid w:val="00333107"/>
    <w:rsid w:val="003335A0"/>
    <w:rsid w:val="00333676"/>
    <w:rsid w:val="003337F5"/>
    <w:rsid w:val="00333DF4"/>
    <w:rsid w:val="00334352"/>
    <w:rsid w:val="00334F46"/>
    <w:rsid w:val="00334FF0"/>
    <w:rsid w:val="00335AD8"/>
    <w:rsid w:val="00335B56"/>
    <w:rsid w:val="00335F87"/>
    <w:rsid w:val="00336548"/>
    <w:rsid w:val="00336554"/>
    <w:rsid w:val="003373C3"/>
    <w:rsid w:val="00337589"/>
    <w:rsid w:val="0034000C"/>
    <w:rsid w:val="003403CA"/>
    <w:rsid w:val="00340440"/>
    <w:rsid w:val="003404B5"/>
    <w:rsid w:val="0034095E"/>
    <w:rsid w:val="003409E8"/>
    <w:rsid w:val="00340AC0"/>
    <w:rsid w:val="00341105"/>
    <w:rsid w:val="00342131"/>
    <w:rsid w:val="003425D7"/>
    <w:rsid w:val="0034285B"/>
    <w:rsid w:val="00342A58"/>
    <w:rsid w:val="00342EC2"/>
    <w:rsid w:val="00343526"/>
    <w:rsid w:val="003435E3"/>
    <w:rsid w:val="003441D2"/>
    <w:rsid w:val="00344F44"/>
    <w:rsid w:val="0034522C"/>
    <w:rsid w:val="00345321"/>
    <w:rsid w:val="00345D41"/>
    <w:rsid w:val="00345EE6"/>
    <w:rsid w:val="00346011"/>
    <w:rsid w:val="00346A91"/>
    <w:rsid w:val="00346FB1"/>
    <w:rsid w:val="00347A70"/>
    <w:rsid w:val="00347D2B"/>
    <w:rsid w:val="00347D94"/>
    <w:rsid w:val="00347F90"/>
    <w:rsid w:val="00350322"/>
    <w:rsid w:val="00350FAA"/>
    <w:rsid w:val="003511D3"/>
    <w:rsid w:val="003515DA"/>
    <w:rsid w:val="003519B4"/>
    <w:rsid w:val="00351DEB"/>
    <w:rsid w:val="00352078"/>
    <w:rsid w:val="00352203"/>
    <w:rsid w:val="00352619"/>
    <w:rsid w:val="00352632"/>
    <w:rsid w:val="0035331D"/>
    <w:rsid w:val="0035343F"/>
    <w:rsid w:val="003541BD"/>
    <w:rsid w:val="00354517"/>
    <w:rsid w:val="00354A45"/>
    <w:rsid w:val="00354C7B"/>
    <w:rsid w:val="003558DD"/>
    <w:rsid w:val="00356739"/>
    <w:rsid w:val="00356805"/>
    <w:rsid w:val="00356847"/>
    <w:rsid w:val="00357074"/>
    <w:rsid w:val="003571BE"/>
    <w:rsid w:val="00357766"/>
    <w:rsid w:val="00357B11"/>
    <w:rsid w:val="0036026B"/>
    <w:rsid w:val="003604C6"/>
    <w:rsid w:val="00360842"/>
    <w:rsid w:val="00360D7F"/>
    <w:rsid w:val="00361151"/>
    <w:rsid w:val="00361399"/>
    <w:rsid w:val="003616D0"/>
    <w:rsid w:val="00361B2C"/>
    <w:rsid w:val="00361F5E"/>
    <w:rsid w:val="00362079"/>
    <w:rsid w:val="003621E7"/>
    <w:rsid w:val="003621F6"/>
    <w:rsid w:val="0036284C"/>
    <w:rsid w:val="003629B8"/>
    <w:rsid w:val="003629F6"/>
    <w:rsid w:val="00362D88"/>
    <w:rsid w:val="0036371A"/>
    <w:rsid w:val="0036494E"/>
    <w:rsid w:val="00364A52"/>
    <w:rsid w:val="003650DF"/>
    <w:rsid w:val="003653C0"/>
    <w:rsid w:val="0036550E"/>
    <w:rsid w:val="00365744"/>
    <w:rsid w:val="00365C4E"/>
    <w:rsid w:val="00366319"/>
    <w:rsid w:val="0036690F"/>
    <w:rsid w:val="00366D70"/>
    <w:rsid w:val="003670BF"/>
    <w:rsid w:val="00367F58"/>
    <w:rsid w:val="003701B8"/>
    <w:rsid w:val="003707EE"/>
    <w:rsid w:val="00370874"/>
    <w:rsid w:val="00371056"/>
    <w:rsid w:val="003711F7"/>
    <w:rsid w:val="00371AC5"/>
    <w:rsid w:val="00371C4E"/>
    <w:rsid w:val="00371CE5"/>
    <w:rsid w:val="003725FA"/>
    <w:rsid w:val="0037275B"/>
    <w:rsid w:val="003727BA"/>
    <w:rsid w:val="00372D4D"/>
    <w:rsid w:val="00372FB8"/>
    <w:rsid w:val="0037308F"/>
    <w:rsid w:val="00373645"/>
    <w:rsid w:val="00373A4B"/>
    <w:rsid w:val="00373B78"/>
    <w:rsid w:val="003742AD"/>
    <w:rsid w:val="00374707"/>
    <w:rsid w:val="00374808"/>
    <w:rsid w:val="00374C09"/>
    <w:rsid w:val="00374DF6"/>
    <w:rsid w:val="00374F7B"/>
    <w:rsid w:val="003752FF"/>
    <w:rsid w:val="0037577E"/>
    <w:rsid w:val="0037750E"/>
    <w:rsid w:val="003778EB"/>
    <w:rsid w:val="00380168"/>
    <w:rsid w:val="00380C64"/>
    <w:rsid w:val="00381AC7"/>
    <w:rsid w:val="00381ECF"/>
    <w:rsid w:val="0038220E"/>
    <w:rsid w:val="00383220"/>
    <w:rsid w:val="00383611"/>
    <w:rsid w:val="00383685"/>
    <w:rsid w:val="00383D1C"/>
    <w:rsid w:val="00383E1A"/>
    <w:rsid w:val="00383F77"/>
    <w:rsid w:val="0038467F"/>
    <w:rsid w:val="00384C2B"/>
    <w:rsid w:val="00384E98"/>
    <w:rsid w:val="00385216"/>
    <w:rsid w:val="00385522"/>
    <w:rsid w:val="003864B4"/>
    <w:rsid w:val="0038661B"/>
    <w:rsid w:val="00386656"/>
    <w:rsid w:val="003866BC"/>
    <w:rsid w:val="00386A6E"/>
    <w:rsid w:val="00386F4D"/>
    <w:rsid w:val="00386FFB"/>
    <w:rsid w:val="00390767"/>
    <w:rsid w:val="003907CA"/>
    <w:rsid w:val="00390ECD"/>
    <w:rsid w:val="00391008"/>
    <w:rsid w:val="003913B0"/>
    <w:rsid w:val="0039153C"/>
    <w:rsid w:val="00391706"/>
    <w:rsid w:val="00391A55"/>
    <w:rsid w:val="0039271D"/>
    <w:rsid w:val="00393A1A"/>
    <w:rsid w:val="003945AA"/>
    <w:rsid w:val="00394683"/>
    <w:rsid w:val="00394AA8"/>
    <w:rsid w:val="00394C89"/>
    <w:rsid w:val="00394EAA"/>
    <w:rsid w:val="00394F68"/>
    <w:rsid w:val="00394FB1"/>
    <w:rsid w:val="003956F3"/>
    <w:rsid w:val="00395712"/>
    <w:rsid w:val="003958C6"/>
    <w:rsid w:val="0039590D"/>
    <w:rsid w:val="00396263"/>
    <w:rsid w:val="0039666F"/>
    <w:rsid w:val="00396B8B"/>
    <w:rsid w:val="003970B0"/>
    <w:rsid w:val="00397678"/>
    <w:rsid w:val="003978F6"/>
    <w:rsid w:val="003979F6"/>
    <w:rsid w:val="003979FC"/>
    <w:rsid w:val="003A07D4"/>
    <w:rsid w:val="003A0BEC"/>
    <w:rsid w:val="003A0F8D"/>
    <w:rsid w:val="003A11D2"/>
    <w:rsid w:val="003A19C6"/>
    <w:rsid w:val="003A1F5D"/>
    <w:rsid w:val="003A2F95"/>
    <w:rsid w:val="003A3029"/>
    <w:rsid w:val="003A32CF"/>
    <w:rsid w:val="003A33D8"/>
    <w:rsid w:val="003A35D8"/>
    <w:rsid w:val="003A3EDC"/>
    <w:rsid w:val="003A4114"/>
    <w:rsid w:val="003A4487"/>
    <w:rsid w:val="003A4592"/>
    <w:rsid w:val="003A461E"/>
    <w:rsid w:val="003A4B6A"/>
    <w:rsid w:val="003A4D33"/>
    <w:rsid w:val="003A4D8E"/>
    <w:rsid w:val="003A4EED"/>
    <w:rsid w:val="003A5329"/>
    <w:rsid w:val="003A57C1"/>
    <w:rsid w:val="003A5A44"/>
    <w:rsid w:val="003A61F0"/>
    <w:rsid w:val="003A6B87"/>
    <w:rsid w:val="003A7763"/>
    <w:rsid w:val="003A779D"/>
    <w:rsid w:val="003A79DA"/>
    <w:rsid w:val="003B0320"/>
    <w:rsid w:val="003B035C"/>
    <w:rsid w:val="003B0386"/>
    <w:rsid w:val="003B0747"/>
    <w:rsid w:val="003B080C"/>
    <w:rsid w:val="003B135E"/>
    <w:rsid w:val="003B18AF"/>
    <w:rsid w:val="003B285A"/>
    <w:rsid w:val="003B36D8"/>
    <w:rsid w:val="003B42BE"/>
    <w:rsid w:val="003B47F5"/>
    <w:rsid w:val="003B491B"/>
    <w:rsid w:val="003B4AD4"/>
    <w:rsid w:val="003B5470"/>
    <w:rsid w:val="003B54B9"/>
    <w:rsid w:val="003B6228"/>
    <w:rsid w:val="003B6F36"/>
    <w:rsid w:val="003B6F85"/>
    <w:rsid w:val="003B71D8"/>
    <w:rsid w:val="003C040A"/>
    <w:rsid w:val="003C065C"/>
    <w:rsid w:val="003C15FE"/>
    <w:rsid w:val="003C1804"/>
    <w:rsid w:val="003C20A1"/>
    <w:rsid w:val="003C34A3"/>
    <w:rsid w:val="003C3633"/>
    <w:rsid w:val="003C3716"/>
    <w:rsid w:val="003C3944"/>
    <w:rsid w:val="003C3A59"/>
    <w:rsid w:val="003C3DF0"/>
    <w:rsid w:val="003C3F33"/>
    <w:rsid w:val="003C4087"/>
    <w:rsid w:val="003C447D"/>
    <w:rsid w:val="003C4AA4"/>
    <w:rsid w:val="003C4C05"/>
    <w:rsid w:val="003C50ED"/>
    <w:rsid w:val="003C53D9"/>
    <w:rsid w:val="003C542B"/>
    <w:rsid w:val="003C5F74"/>
    <w:rsid w:val="003C629E"/>
    <w:rsid w:val="003C6338"/>
    <w:rsid w:val="003C6351"/>
    <w:rsid w:val="003C659B"/>
    <w:rsid w:val="003C6BC9"/>
    <w:rsid w:val="003C7204"/>
    <w:rsid w:val="003C755E"/>
    <w:rsid w:val="003C77A2"/>
    <w:rsid w:val="003C7AAA"/>
    <w:rsid w:val="003D09A9"/>
    <w:rsid w:val="003D09B8"/>
    <w:rsid w:val="003D1560"/>
    <w:rsid w:val="003D1789"/>
    <w:rsid w:val="003D1C4C"/>
    <w:rsid w:val="003D1FAB"/>
    <w:rsid w:val="003D242A"/>
    <w:rsid w:val="003D2F00"/>
    <w:rsid w:val="003D2F5F"/>
    <w:rsid w:val="003D3288"/>
    <w:rsid w:val="003D3C5A"/>
    <w:rsid w:val="003D3E29"/>
    <w:rsid w:val="003D4545"/>
    <w:rsid w:val="003D5545"/>
    <w:rsid w:val="003D56DB"/>
    <w:rsid w:val="003D57FF"/>
    <w:rsid w:val="003D63DA"/>
    <w:rsid w:val="003D6614"/>
    <w:rsid w:val="003D66A6"/>
    <w:rsid w:val="003D66D2"/>
    <w:rsid w:val="003D6A69"/>
    <w:rsid w:val="003D6F69"/>
    <w:rsid w:val="003D72D6"/>
    <w:rsid w:val="003D7B7F"/>
    <w:rsid w:val="003D7E30"/>
    <w:rsid w:val="003D7F38"/>
    <w:rsid w:val="003E0194"/>
    <w:rsid w:val="003E029A"/>
    <w:rsid w:val="003E0B49"/>
    <w:rsid w:val="003E0D49"/>
    <w:rsid w:val="003E113F"/>
    <w:rsid w:val="003E1368"/>
    <w:rsid w:val="003E14C8"/>
    <w:rsid w:val="003E182A"/>
    <w:rsid w:val="003E1C36"/>
    <w:rsid w:val="003E2778"/>
    <w:rsid w:val="003E30D8"/>
    <w:rsid w:val="003E33BC"/>
    <w:rsid w:val="003E34D3"/>
    <w:rsid w:val="003E387C"/>
    <w:rsid w:val="003E4BB2"/>
    <w:rsid w:val="003E537A"/>
    <w:rsid w:val="003E5B1F"/>
    <w:rsid w:val="003E5BF8"/>
    <w:rsid w:val="003E5E12"/>
    <w:rsid w:val="003E67A2"/>
    <w:rsid w:val="003E6DEB"/>
    <w:rsid w:val="003E7287"/>
    <w:rsid w:val="003E7373"/>
    <w:rsid w:val="003E73A0"/>
    <w:rsid w:val="003E78A8"/>
    <w:rsid w:val="003E7940"/>
    <w:rsid w:val="003E7EDE"/>
    <w:rsid w:val="003F04C7"/>
    <w:rsid w:val="003F0B24"/>
    <w:rsid w:val="003F10A0"/>
    <w:rsid w:val="003F10E3"/>
    <w:rsid w:val="003F12D6"/>
    <w:rsid w:val="003F1F39"/>
    <w:rsid w:val="003F20CA"/>
    <w:rsid w:val="003F2A2D"/>
    <w:rsid w:val="003F2A89"/>
    <w:rsid w:val="003F2D50"/>
    <w:rsid w:val="003F302E"/>
    <w:rsid w:val="003F30CB"/>
    <w:rsid w:val="003F3622"/>
    <w:rsid w:val="003F3A6D"/>
    <w:rsid w:val="003F3AFA"/>
    <w:rsid w:val="003F3B0F"/>
    <w:rsid w:val="003F3BB9"/>
    <w:rsid w:val="003F3DF2"/>
    <w:rsid w:val="003F4496"/>
    <w:rsid w:val="003F46C4"/>
    <w:rsid w:val="003F504D"/>
    <w:rsid w:val="003F5DBD"/>
    <w:rsid w:val="003F5F50"/>
    <w:rsid w:val="003F6DC1"/>
    <w:rsid w:val="003F73E6"/>
    <w:rsid w:val="003F758A"/>
    <w:rsid w:val="003F7703"/>
    <w:rsid w:val="004004D2"/>
    <w:rsid w:val="0040168E"/>
    <w:rsid w:val="00401D4A"/>
    <w:rsid w:val="00401E68"/>
    <w:rsid w:val="0040219F"/>
    <w:rsid w:val="004023CF"/>
    <w:rsid w:val="00402440"/>
    <w:rsid w:val="00403118"/>
    <w:rsid w:val="0040366E"/>
    <w:rsid w:val="004039BE"/>
    <w:rsid w:val="00404D88"/>
    <w:rsid w:val="00405245"/>
    <w:rsid w:val="004052AB"/>
    <w:rsid w:val="004053C3"/>
    <w:rsid w:val="0040557E"/>
    <w:rsid w:val="0040595B"/>
    <w:rsid w:val="00405EA7"/>
    <w:rsid w:val="004064DA"/>
    <w:rsid w:val="00406A8F"/>
    <w:rsid w:val="00406FF1"/>
    <w:rsid w:val="004071AA"/>
    <w:rsid w:val="004071C8"/>
    <w:rsid w:val="00407E66"/>
    <w:rsid w:val="00410288"/>
    <w:rsid w:val="00410315"/>
    <w:rsid w:val="004104AA"/>
    <w:rsid w:val="004111ED"/>
    <w:rsid w:val="00411A81"/>
    <w:rsid w:val="0041204D"/>
    <w:rsid w:val="0041223E"/>
    <w:rsid w:val="00412A9C"/>
    <w:rsid w:val="00412E90"/>
    <w:rsid w:val="004139C7"/>
    <w:rsid w:val="00413E71"/>
    <w:rsid w:val="00414914"/>
    <w:rsid w:val="00414B4F"/>
    <w:rsid w:val="004150D9"/>
    <w:rsid w:val="0041515F"/>
    <w:rsid w:val="00415437"/>
    <w:rsid w:val="00415911"/>
    <w:rsid w:val="00415ADC"/>
    <w:rsid w:val="00415EC7"/>
    <w:rsid w:val="00415FC7"/>
    <w:rsid w:val="00416733"/>
    <w:rsid w:val="0041690E"/>
    <w:rsid w:val="004169F2"/>
    <w:rsid w:val="00416B67"/>
    <w:rsid w:val="00417898"/>
    <w:rsid w:val="00417D8B"/>
    <w:rsid w:val="00420B75"/>
    <w:rsid w:val="00420FDA"/>
    <w:rsid w:val="004211D0"/>
    <w:rsid w:val="0042142D"/>
    <w:rsid w:val="004214A7"/>
    <w:rsid w:val="004214EE"/>
    <w:rsid w:val="004215B7"/>
    <w:rsid w:val="00421A38"/>
    <w:rsid w:val="00421A76"/>
    <w:rsid w:val="00421A79"/>
    <w:rsid w:val="00421A91"/>
    <w:rsid w:val="004222BC"/>
    <w:rsid w:val="004242D8"/>
    <w:rsid w:val="00424435"/>
    <w:rsid w:val="00424DB9"/>
    <w:rsid w:val="00425061"/>
    <w:rsid w:val="00425168"/>
    <w:rsid w:val="004253C0"/>
    <w:rsid w:val="004258AA"/>
    <w:rsid w:val="00425A77"/>
    <w:rsid w:val="00425D2B"/>
    <w:rsid w:val="00425EE5"/>
    <w:rsid w:val="00426050"/>
    <w:rsid w:val="00426317"/>
    <w:rsid w:val="00426729"/>
    <w:rsid w:val="0042696B"/>
    <w:rsid w:val="00426A79"/>
    <w:rsid w:val="00426E62"/>
    <w:rsid w:val="00426EAE"/>
    <w:rsid w:val="00427246"/>
    <w:rsid w:val="0042731A"/>
    <w:rsid w:val="00427AB9"/>
    <w:rsid w:val="004300EB"/>
    <w:rsid w:val="00430865"/>
    <w:rsid w:val="00430A9C"/>
    <w:rsid w:val="00430D43"/>
    <w:rsid w:val="00431AFB"/>
    <w:rsid w:val="00431E6C"/>
    <w:rsid w:val="00431F07"/>
    <w:rsid w:val="00431F39"/>
    <w:rsid w:val="00432059"/>
    <w:rsid w:val="00432E2E"/>
    <w:rsid w:val="00432E52"/>
    <w:rsid w:val="0043358E"/>
    <w:rsid w:val="004335B4"/>
    <w:rsid w:val="00433896"/>
    <w:rsid w:val="00433F36"/>
    <w:rsid w:val="0043408B"/>
    <w:rsid w:val="004341F4"/>
    <w:rsid w:val="00434B12"/>
    <w:rsid w:val="00434B1D"/>
    <w:rsid w:val="00434B6F"/>
    <w:rsid w:val="00434D35"/>
    <w:rsid w:val="004355A5"/>
    <w:rsid w:val="00435608"/>
    <w:rsid w:val="0043580E"/>
    <w:rsid w:val="00435FE5"/>
    <w:rsid w:val="00436041"/>
    <w:rsid w:val="00436076"/>
    <w:rsid w:val="00436396"/>
    <w:rsid w:val="004363FD"/>
    <w:rsid w:val="00437654"/>
    <w:rsid w:val="00437B8B"/>
    <w:rsid w:val="00440556"/>
    <w:rsid w:val="004406D6"/>
    <w:rsid w:val="00440C10"/>
    <w:rsid w:val="004412DC"/>
    <w:rsid w:val="00441511"/>
    <w:rsid w:val="00441951"/>
    <w:rsid w:val="00441D56"/>
    <w:rsid w:val="00441F63"/>
    <w:rsid w:val="00443879"/>
    <w:rsid w:val="004438FF"/>
    <w:rsid w:val="004439A9"/>
    <w:rsid w:val="00443ECD"/>
    <w:rsid w:val="004447CA"/>
    <w:rsid w:val="00445AB1"/>
    <w:rsid w:val="00445C0F"/>
    <w:rsid w:val="00445D34"/>
    <w:rsid w:val="004468AB"/>
    <w:rsid w:val="00446D50"/>
    <w:rsid w:val="004473C7"/>
    <w:rsid w:val="004475F5"/>
    <w:rsid w:val="00447EE1"/>
    <w:rsid w:val="00450B9F"/>
    <w:rsid w:val="004527D3"/>
    <w:rsid w:val="004540CC"/>
    <w:rsid w:val="004542FB"/>
    <w:rsid w:val="004543A9"/>
    <w:rsid w:val="00454DFB"/>
    <w:rsid w:val="004550B0"/>
    <w:rsid w:val="00455D8E"/>
    <w:rsid w:val="00455EA3"/>
    <w:rsid w:val="00456848"/>
    <w:rsid w:val="00457615"/>
    <w:rsid w:val="00461043"/>
    <w:rsid w:val="004614CE"/>
    <w:rsid w:val="00461928"/>
    <w:rsid w:val="00461D6F"/>
    <w:rsid w:val="00461FB5"/>
    <w:rsid w:val="00462D49"/>
    <w:rsid w:val="00463302"/>
    <w:rsid w:val="00463B6B"/>
    <w:rsid w:val="0046404C"/>
    <w:rsid w:val="004644C8"/>
    <w:rsid w:val="004647F5"/>
    <w:rsid w:val="004648A3"/>
    <w:rsid w:val="00465074"/>
    <w:rsid w:val="00465229"/>
    <w:rsid w:val="004659B0"/>
    <w:rsid w:val="00465CE5"/>
    <w:rsid w:val="00465E34"/>
    <w:rsid w:val="0046698E"/>
    <w:rsid w:val="00466F23"/>
    <w:rsid w:val="00467248"/>
    <w:rsid w:val="00467608"/>
    <w:rsid w:val="00467C80"/>
    <w:rsid w:val="00470623"/>
    <w:rsid w:val="00470ABC"/>
    <w:rsid w:val="00470AE1"/>
    <w:rsid w:val="0047162B"/>
    <w:rsid w:val="00471A88"/>
    <w:rsid w:val="00472D1A"/>
    <w:rsid w:val="004730EF"/>
    <w:rsid w:val="004732E9"/>
    <w:rsid w:val="0047362E"/>
    <w:rsid w:val="0047433A"/>
    <w:rsid w:val="0047441B"/>
    <w:rsid w:val="0047466D"/>
    <w:rsid w:val="004746C5"/>
    <w:rsid w:val="00474D55"/>
    <w:rsid w:val="0047564E"/>
    <w:rsid w:val="00475C4D"/>
    <w:rsid w:val="0047682E"/>
    <w:rsid w:val="004776AE"/>
    <w:rsid w:val="00477BB7"/>
    <w:rsid w:val="00477C76"/>
    <w:rsid w:val="00477E60"/>
    <w:rsid w:val="00477ECB"/>
    <w:rsid w:val="00480885"/>
    <w:rsid w:val="00481218"/>
    <w:rsid w:val="0048177A"/>
    <w:rsid w:val="00481B6A"/>
    <w:rsid w:val="00482789"/>
    <w:rsid w:val="004829E5"/>
    <w:rsid w:val="00482AD0"/>
    <w:rsid w:val="0048351C"/>
    <w:rsid w:val="00483779"/>
    <w:rsid w:val="00483A1B"/>
    <w:rsid w:val="00483C0A"/>
    <w:rsid w:val="00483EEF"/>
    <w:rsid w:val="00483F8C"/>
    <w:rsid w:val="0048440B"/>
    <w:rsid w:val="004844DC"/>
    <w:rsid w:val="004846A1"/>
    <w:rsid w:val="00485054"/>
    <w:rsid w:val="00485157"/>
    <w:rsid w:val="0048576C"/>
    <w:rsid w:val="00485860"/>
    <w:rsid w:val="0048627D"/>
    <w:rsid w:val="004867EC"/>
    <w:rsid w:val="0048683A"/>
    <w:rsid w:val="00487731"/>
    <w:rsid w:val="00490504"/>
    <w:rsid w:val="0049125C"/>
    <w:rsid w:val="00491297"/>
    <w:rsid w:val="00491455"/>
    <w:rsid w:val="004917CC"/>
    <w:rsid w:val="00493395"/>
    <w:rsid w:val="004944A1"/>
    <w:rsid w:val="00495133"/>
    <w:rsid w:val="00495825"/>
    <w:rsid w:val="004958FC"/>
    <w:rsid w:val="00495E56"/>
    <w:rsid w:val="00496177"/>
    <w:rsid w:val="004965E8"/>
    <w:rsid w:val="00497011"/>
    <w:rsid w:val="004970B7"/>
    <w:rsid w:val="004972EF"/>
    <w:rsid w:val="00497842"/>
    <w:rsid w:val="00497941"/>
    <w:rsid w:val="00497B7E"/>
    <w:rsid w:val="004A058D"/>
    <w:rsid w:val="004A0B33"/>
    <w:rsid w:val="004A18FE"/>
    <w:rsid w:val="004A19B2"/>
    <w:rsid w:val="004A1D11"/>
    <w:rsid w:val="004A2642"/>
    <w:rsid w:val="004A3779"/>
    <w:rsid w:val="004A445D"/>
    <w:rsid w:val="004A4763"/>
    <w:rsid w:val="004A4D39"/>
    <w:rsid w:val="004A55D7"/>
    <w:rsid w:val="004A59DC"/>
    <w:rsid w:val="004A5C51"/>
    <w:rsid w:val="004A5E00"/>
    <w:rsid w:val="004A60DF"/>
    <w:rsid w:val="004A6247"/>
    <w:rsid w:val="004B019F"/>
    <w:rsid w:val="004B08A2"/>
    <w:rsid w:val="004B0B58"/>
    <w:rsid w:val="004B0E16"/>
    <w:rsid w:val="004B0FB2"/>
    <w:rsid w:val="004B1209"/>
    <w:rsid w:val="004B1903"/>
    <w:rsid w:val="004B25DE"/>
    <w:rsid w:val="004B2B4D"/>
    <w:rsid w:val="004B2E12"/>
    <w:rsid w:val="004B32AC"/>
    <w:rsid w:val="004B34CF"/>
    <w:rsid w:val="004B351B"/>
    <w:rsid w:val="004B3B7F"/>
    <w:rsid w:val="004B3E85"/>
    <w:rsid w:val="004B43E8"/>
    <w:rsid w:val="004B4760"/>
    <w:rsid w:val="004B4B2B"/>
    <w:rsid w:val="004B5026"/>
    <w:rsid w:val="004B51AB"/>
    <w:rsid w:val="004B542D"/>
    <w:rsid w:val="004B56E1"/>
    <w:rsid w:val="004B5C14"/>
    <w:rsid w:val="004B5C34"/>
    <w:rsid w:val="004B611D"/>
    <w:rsid w:val="004B64CE"/>
    <w:rsid w:val="004B67B5"/>
    <w:rsid w:val="004B6827"/>
    <w:rsid w:val="004B6DE8"/>
    <w:rsid w:val="004C05D6"/>
    <w:rsid w:val="004C0BE3"/>
    <w:rsid w:val="004C14CB"/>
    <w:rsid w:val="004C2698"/>
    <w:rsid w:val="004C3299"/>
    <w:rsid w:val="004C3B2B"/>
    <w:rsid w:val="004C3F71"/>
    <w:rsid w:val="004C4957"/>
    <w:rsid w:val="004C49FD"/>
    <w:rsid w:val="004C5101"/>
    <w:rsid w:val="004C5507"/>
    <w:rsid w:val="004C5569"/>
    <w:rsid w:val="004C577A"/>
    <w:rsid w:val="004C57E4"/>
    <w:rsid w:val="004C5A30"/>
    <w:rsid w:val="004C5EC6"/>
    <w:rsid w:val="004C5FE1"/>
    <w:rsid w:val="004C6CD0"/>
    <w:rsid w:val="004C706D"/>
    <w:rsid w:val="004C70B9"/>
    <w:rsid w:val="004C71E1"/>
    <w:rsid w:val="004C7988"/>
    <w:rsid w:val="004C7A67"/>
    <w:rsid w:val="004C7B07"/>
    <w:rsid w:val="004D0034"/>
    <w:rsid w:val="004D0B98"/>
    <w:rsid w:val="004D12E0"/>
    <w:rsid w:val="004D2507"/>
    <w:rsid w:val="004D27A8"/>
    <w:rsid w:val="004D29BD"/>
    <w:rsid w:val="004D2C1E"/>
    <w:rsid w:val="004D2C60"/>
    <w:rsid w:val="004D2E1B"/>
    <w:rsid w:val="004D33C1"/>
    <w:rsid w:val="004D3CE1"/>
    <w:rsid w:val="004D4654"/>
    <w:rsid w:val="004D4659"/>
    <w:rsid w:val="004D4996"/>
    <w:rsid w:val="004D4B62"/>
    <w:rsid w:val="004D5D99"/>
    <w:rsid w:val="004D6151"/>
    <w:rsid w:val="004D64F1"/>
    <w:rsid w:val="004D6984"/>
    <w:rsid w:val="004D6F9E"/>
    <w:rsid w:val="004D71FB"/>
    <w:rsid w:val="004D751B"/>
    <w:rsid w:val="004D7542"/>
    <w:rsid w:val="004D7D29"/>
    <w:rsid w:val="004D7D37"/>
    <w:rsid w:val="004E047F"/>
    <w:rsid w:val="004E06F5"/>
    <w:rsid w:val="004E0820"/>
    <w:rsid w:val="004E10CA"/>
    <w:rsid w:val="004E1333"/>
    <w:rsid w:val="004E17EA"/>
    <w:rsid w:val="004E2642"/>
    <w:rsid w:val="004E2850"/>
    <w:rsid w:val="004E3413"/>
    <w:rsid w:val="004E3565"/>
    <w:rsid w:val="004E3968"/>
    <w:rsid w:val="004E3E47"/>
    <w:rsid w:val="004E3FA1"/>
    <w:rsid w:val="004E4003"/>
    <w:rsid w:val="004E4125"/>
    <w:rsid w:val="004E4241"/>
    <w:rsid w:val="004E42FE"/>
    <w:rsid w:val="004E4C26"/>
    <w:rsid w:val="004E4F02"/>
    <w:rsid w:val="004E51DF"/>
    <w:rsid w:val="004E5B72"/>
    <w:rsid w:val="004E63CC"/>
    <w:rsid w:val="004E6781"/>
    <w:rsid w:val="004E7429"/>
    <w:rsid w:val="004E772F"/>
    <w:rsid w:val="004E7A2C"/>
    <w:rsid w:val="004F039B"/>
    <w:rsid w:val="004F0416"/>
    <w:rsid w:val="004F06D2"/>
    <w:rsid w:val="004F0AF1"/>
    <w:rsid w:val="004F15BD"/>
    <w:rsid w:val="004F2C60"/>
    <w:rsid w:val="004F318E"/>
    <w:rsid w:val="004F396F"/>
    <w:rsid w:val="004F3BB9"/>
    <w:rsid w:val="004F4E53"/>
    <w:rsid w:val="004F4E8C"/>
    <w:rsid w:val="004F504F"/>
    <w:rsid w:val="004F5D0F"/>
    <w:rsid w:val="004F63F7"/>
    <w:rsid w:val="004F6611"/>
    <w:rsid w:val="004F6825"/>
    <w:rsid w:val="004F6D01"/>
    <w:rsid w:val="004F753D"/>
    <w:rsid w:val="004F7763"/>
    <w:rsid w:val="004F7D20"/>
    <w:rsid w:val="0050052D"/>
    <w:rsid w:val="00500D4E"/>
    <w:rsid w:val="005011B4"/>
    <w:rsid w:val="005015CB"/>
    <w:rsid w:val="00501F70"/>
    <w:rsid w:val="00502C9B"/>
    <w:rsid w:val="0050328C"/>
    <w:rsid w:val="00503B0C"/>
    <w:rsid w:val="00503E9C"/>
    <w:rsid w:val="0050411E"/>
    <w:rsid w:val="0050418D"/>
    <w:rsid w:val="005044DF"/>
    <w:rsid w:val="00504D0A"/>
    <w:rsid w:val="0050528F"/>
    <w:rsid w:val="00505364"/>
    <w:rsid w:val="00505D39"/>
    <w:rsid w:val="00505E5C"/>
    <w:rsid w:val="00506230"/>
    <w:rsid w:val="0050654D"/>
    <w:rsid w:val="005067C4"/>
    <w:rsid w:val="00506DA4"/>
    <w:rsid w:val="0051003C"/>
    <w:rsid w:val="00510548"/>
    <w:rsid w:val="0051059E"/>
    <w:rsid w:val="0051069B"/>
    <w:rsid w:val="005107DA"/>
    <w:rsid w:val="00510A33"/>
    <w:rsid w:val="0051157C"/>
    <w:rsid w:val="00511B46"/>
    <w:rsid w:val="00511F4E"/>
    <w:rsid w:val="00512340"/>
    <w:rsid w:val="0051269B"/>
    <w:rsid w:val="00512FC1"/>
    <w:rsid w:val="00513205"/>
    <w:rsid w:val="005133B9"/>
    <w:rsid w:val="0051343C"/>
    <w:rsid w:val="005149E2"/>
    <w:rsid w:val="00514B5F"/>
    <w:rsid w:val="00514B95"/>
    <w:rsid w:val="00514CCB"/>
    <w:rsid w:val="00515018"/>
    <w:rsid w:val="00515351"/>
    <w:rsid w:val="00515582"/>
    <w:rsid w:val="005158BF"/>
    <w:rsid w:val="00516141"/>
    <w:rsid w:val="00517991"/>
    <w:rsid w:val="00517C19"/>
    <w:rsid w:val="00520398"/>
    <w:rsid w:val="005204F2"/>
    <w:rsid w:val="00520801"/>
    <w:rsid w:val="00520ADA"/>
    <w:rsid w:val="00520E90"/>
    <w:rsid w:val="00520F61"/>
    <w:rsid w:val="005223D8"/>
    <w:rsid w:val="0052306C"/>
    <w:rsid w:val="00523759"/>
    <w:rsid w:val="0052390F"/>
    <w:rsid w:val="00523D4A"/>
    <w:rsid w:val="005254B1"/>
    <w:rsid w:val="00525C5B"/>
    <w:rsid w:val="00525FB2"/>
    <w:rsid w:val="00526074"/>
    <w:rsid w:val="0052730D"/>
    <w:rsid w:val="0053036B"/>
    <w:rsid w:val="00530548"/>
    <w:rsid w:val="0053093A"/>
    <w:rsid w:val="00530CC9"/>
    <w:rsid w:val="00531945"/>
    <w:rsid w:val="00531D7B"/>
    <w:rsid w:val="00531E99"/>
    <w:rsid w:val="00531F07"/>
    <w:rsid w:val="00531F4F"/>
    <w:rsid w:val="00533571"/>
    <w:rsid w:val="0053357D"/>
    <w:rsid w:val="00534826"/>
    <w:rsid w:val="00534BBA"/>
    <w:rsid w:val="00535160"/>
    <w:rsid w:val="005357E8"/>
    <w:rsid w:val="00535C1E"/>
    <w:rsid w:val="005363BF"/>
    <w:rsid w:val="00536570"/>
    <w:rsid w:val="005369E0"/>
    <w:rsid w:val="00536C9A"/>
    <w:rsid w:val="00537E5F"/>
    <w:rsid w:val="00540462"/>
    <w:rsid w:val="00540978"/>
    <w:rsid w:val="00540F0A"/>
    <w:rsid w:val="00540F58"/>
    <w:rsid w:val="00541973"/>
    <w:rsid w:val="00541F3D"/>
    <w:rsid w:val="00542509"/>
    <w:rsid w:val="00542FC6"/>
    <w:rsid w:val="00543078"/>
    <w:rsid w:val="00545477"/>
    <w:rsid w:val="00545A42"/>
    <w:rsid w:val="00545B9A"/>
    <w:rsid w:val="00546164"/>
    <w:rsid w:val="00546B2A"/>
    <w:rsid w:val="00547060"/>
    <w:rsid w:val="00547375"/>
    <w:rsid w:val="005477AD"/>
    <w:rsid w:val="00547EA7"/>
    <w:rsid w:val="00550026"/>
    <w:rsid w:val="005505BA"/>
    <w:rsid w:val="005506A5"/>
    <w:rsid w:val="00550C69"/>
    <w:rsid w:val="00550E17"/>
    <w:rsid w:val="00550F63"/>
    <w:rsid w:val="00550FF3"/>
    <w:rsid w:val="00551D27"/>
    <w:rsid w:val="005523EC"/>
    <w:rsid w:val="00552699"/>
    <w:rsid w:val="00552843"/>
    <w:rsid w:val="00552A26"/>
    <w:rsid w:val="00552B40"/>
    <w:rsid w:val="00552E31"/>
    <w:rsid w:val="00553066"/>
    <w:rsid w:val="0055327B"/>
    <w:rsid w:val="0055331C"/>
    <w:rsid w:val="00553916"/>
    <w:rsid w:val="00553AEF"/>
    <w:rsid w:val="00554473"/>
    <w:rsid w:val="005546A5"/>
    <w:rsid w:val="00555AD3"/>
    <w:rsid w:val="00555CBA"/>
    <w:rsid w:val="005564AC"/>
    <w:rsid w:val="0055696D"/>
    <w:rsid w:val="00556A01"/>
    <w:rsid w:val="00556B50"/>
    <w:rsid w:val="00556DC9"/>
    <w:rsid w:val="00556F04"/>
    <w:rsid w:val="005578E7"/>
    <w:rsid w:val="005609C7"/>
    <w:rsid w:val="00560D45"/>
    <w:rsid w:val="00560DAA"/>
    <w:rsid w:val="0056104C"/>
    <w:rsid w:val="005618B6"/>
    <w:rsid w:val="00561D5C"/>
    <w:rsid w:val="00561D64"/>
    <w:rsid w:val="00562700"/>
    <w:rsid w:val="00562CC4"/>
    <w:rsid w:val="005638B0"/>
    <w:rsid w:val="005640CD"/>
    <w:rsid w:val="0056462A"/>
    <w:rsid w:val="00565089"/>
    <w:rsid w:val="005651E2"/>
    <w:rsid w:val="005652BA"/>
    <w:rsid w:val="005659C3"/>
    <w:rsid w:val="00565E49"/>
    <w:rsid w:val="0056607F"/>
    <w:rsid w:val="00567742"/>
    <w:rsid w:val="00567F4B"/>
    <w:rsid w:val="005702D6"/>
    <w:rsid w:val="00571630"/>
    <w:rsid w:val="005718ED"/>
    <w:rsid w:val="00571B80"/>
    <w:rsid w:val="00571DBE"/>
    <w:rsid w:val="00571DED"/>
    <w:rsid w:val="005723CA"/>
    <w:rsid w:val="005733FE"/>
    <w:rsid w:val="0057377F"/>
    <w:rsid w:val="00573DE3"/>
    <w:rsid w:val="00574185"/>
    <w:rsid w:val="005741A9"/>
    <w:rsid w:val="00574244"/>
    <w:rsid w:val="00574540"/>
    <w:rsid w:val="005746EC"/>
    <w:rsid w:val="00575038"/>
    <w:rsid w:val="0057531C"/>
    <w:rsid w:val="00575664"/>
    <w:rsid w:val="0057599E"/>
    <w:rsid w:val="00575B99"/>
    <w:rsid w:val="00575D2F"/>
    <w:rsid w:val="005764C0"/>
    <w:rsid w:val="00577555"/>
    <w:rsid w:val="00577811"/>
    <w:rsid w:val="005804C1"/>
    <w:rsid w:val="005807B3"/>
    <w:rsid w:val="005811B4"/>
    <w:rsid w:val="00581AB9"/>
    <w:rsid w:val="00581DCB"/>
    <w:rsid w:val="00581DD7"/>
    <w:rsid w:val="00581E1D"/>
    <w:rsid w:val="0058271C"/>
    <w:rsid w:val="00582D7D"/>
    <w:rsid w:val="00582DA2"/>
    <w:rsid w:val="0058362D"/>
    <w:rsid w:val="0058368D"/>
    <w:rsid w:val="00583A45"/>
    <w:rsid w:val="00583AD6"/>
    <w:rsid w:val="00583D31"/>
    <w:rsid w:val="00583DC9"/>
    <w:rsid w:val="0058439B"/>
    <w:rsid w:val="005849D8"/>
    <w:rsid w:val="00584CA3"/>
    <w:rsid w:val="00584F56"/>
    <w:rsid w:val="0058548D"/>
    <w:rsid w:val="00585661"/>
    <w:rsid w:val="00586777"/>
    <w:rsid w:val="00587B0E"/>
    <w:rsid w:val="00587DE1"/>
    <w:rsid w:val="005906B4"/>
    <w:rsid w:val="00590AE8"/>
    <w:rsid w:val="00590CAE"/>
    <w:rsid w:val="00590F3C"/>
    <w:rsid w:val="0059118F"/>
    <w:rsid w:val="00591F26"/>
    <w:rsid w:val="00593714"/>
    <w:rsid w:val="0059383D"/>
    <w:rsid w:val="00594037"/>
    <w:rsid w:val="00594244"/>
    <w:rsid w:val="00594BE2"/>
    <w:rsid w:val="00594F36"/>
    <w:rsid w:val="0059557D"/>
    <w:rsid w:val="00595CDB"/>
    <w:rsid w:val="00595E9C"/>
    <w:rsid w:val="00595F80"/>
    <w:rsid w:val="0059681C"/>
    <w:rsid w:val="00596E3C"/>
    <w:rsid w:val="00596E98"/>
    <w:rsid w:val="005A0181"/>
    <w:rsid w:val="005A0352"/>
    <w:rsid w:val="005A0792"/>
    <w:rsid w:val="005A0AFA"/>
    <w:rsid w:val="005A0B3A"/>
    <w:rsid w:val="005A1376"/>
    <w:rsid w:val="005A14E8"/>
    <w:rsid w:val="005A1CC7"/>
    <w:rsid w:val="005A2289"/>
    <w:rsid w:val="005A22D9"/>
    <w:rsid w:val="005A276E"/>
    <w:rsid w:val="005A2CEF"/>
    <w:rsid w:val="005A3037"/>
    <w:rsid w:val="005A354D"/>
    <w:rsid w:val="005A3741"/>
    <w:rsid w:val="005A3A0C"/>
    <w:rsid w:val="005A3F89"/>
    <w:rsid w:val="005A463E"/>
    <w:rsid w:val="005A473D"/>
    <w:rsid w:val="005A4884"/>
    <w:rsid w:val="005A55AB"/>
    <w:rsid w:val="005A5922"/>
    <w:rsid w:val="005A5948"/>
    <w:rsid w:val="005A668D"/>
    <w:rsid w:val="005A680F"/>
    <w:rsid w:val="005A717A"/>
    <w:rsid w:val="005A750A"/>
    <w:rsid w:val="005A79D2"/>
    <w:rsid w:val="005B0189"/>
    <w:rsid w:val="005B02F7"/>
    <w:rsid w:val="005B0C90"/>
    <w:rsid w:val="005B1373"/>
    <w:rsid w:val="005B1C64"/>
    <w:rsid w:val="005B2354"/>
    <w:rsid w:val="005B29C7"/>
    <w:rsid w:val="005B2B48"/>
    <w:rsid w:val="005B3290"/>
    <w:rsid w:val="005B34D5"/>
    <w:rsid w:val="005B410F"/>
    <w:rsid w:val="005B4CBC"/>
    <w:rsid w:val="005B5095"/>
    <w:rsid w:val="005B5573"/>
    <w:rsid w:val="005B64A7"/>
    <w:rsid w:val="005B67EA"/>
    <w:rsid w:val="005B6853"/>
    <w:rsid w:val="005B743D"/>
    <w:rsid w:val="005B77E9"/>
    <w:rsid w:val="005B7A84"/>
    <w:rsid w:val="005C03FE"/>
    <w:rsid w:val="005C0496"/>
    <w:rsid w:val="005C04A9"/>
    <w:rsid w:val="005C0A87"/>
    <w:rsid w:val="005C0FAF"/>
    <w:rsid w:val="005C1E9B"/>
    <w:rsid w:val="005C265C"/>
    <w:rsid w:val="005C3270"/>
    <w:rsid w:val="005C3349"/>
    <w:rsid w:val="005C3733"/>
    <w:rsid w:val="005C37AC"/>
    <w:rsid w:val="005C397D"/>
    <w:rsid w:val="005C3D5F"/>
    <w:rsid w:val="005C4212"/>
    <w:rsid w:val="005C4AD4"/>
    <w:rsid w:val="005C4FF8"/>
    <w:rsid w:val="005C554E"/>
    <w:rsid w:val="005C562C"/>
    <w:rsid w:val="005C6286"/>
    <w:rsid w:val="005C6806"/>
    <w:rsid w:val="005C6BF8"/>
    <w:rsid w:val="005C6DF8"/>
    <w:rsid w:val="005C75DD"/>
    <w:rsid w:val="005C7667"/>
    <w:rsid w:val="005C7D96"/>
    <w:rsid w:val="005C7E8C"/>
    <w:rsid w:val="005D00C7"/>
    <w:rsid w:val="005D0192"/>
    <w:rsid w:val="005D0842"/>
    <w:rsid w:val="005D0FED"/>
    <w:rsid w:val="005D1B3F"/>
    <w:rsid w:val="005D1D9B"/>
    <w:rsid w:val="005D22C6"/>
    <w:rsid w:val="005D2721"/>
    <w:rsid w:val="005D34CC"/>
    <w:rsid w:val="005D393F"/>
    <w:rsid w:val="005D39D2"/>
    <w:rsid w:val="005D4458"/>
    <w:rsid w:val="005D4685"/>
    <w:rsid w:val="005D536F"/>
    <w:rsid w:val="005D5630"/>
    <w:rsid w:val="005D5D88"/>
    <w:rsid w:val="005D70E4"/>
    <w:rsid w:val="005D730C"/>
    <w:rsid w:val="005D76EB"/>
    <w:rsid w:val="005D770C"/>
    <w:rsid w:val="005D77E5"/>
    <w:rsid w:val="005D7C88"/>
    <w:rsid w:val="005E05B7"/>
    <w:rsid w:val="005E074E"/>
    <w:rsid w:val="005E0A4F"/>
    <w:rsid w:val="005E0B78"/>
    <w:rsid w:val="005E21F9"/>
    <w:rsid w:val="005E2278"/>
    <w:rsid w:val="005E3009"/>
    <w:rsid w:val="005E31ED"/>
    <w:rsid w:val="005E3263"/>
    <w:rsid w:val="005E340D"/>
    <w:rsid w:val="005E40CB"/>
    <w:rsid w:val="005E4214"/>
    <w:rsid w:val="005E4539"/>
    <w:rsid w:val="005E58A9"/>
    <w:rsid w:val="005E5B62"/>
    <w:rsid w:val="005E5CD5"/>
    <w:rsid w:val="005E5D2C"/>
    <w:rsid w:val="005E5FD9"/>
    <w:rsid w:val="005E62D5"/>
    <w:rsid w:val="005E6663"/>
    <w:rsid w:val="005E66A9"/>
    <w:rsid w:val="005E6905"/>
    <w:rsid w:val="005F08ED"/>
    <w:rsid w:val="005F22C5"/>
    <w:rsid w:val="005F2553"/>
    <w:rsid w:val="005F2AC4"/>
    <w:rsid w:val="005F2F5A"/>
    <w:rsid w:val="005F2F8A"/>
    <w:rsid w:val="005F3237"/>
    <w:rsid w:val="005F3319"/>
    <w:rsid w:val="005F3B54"/>
    <w:rsid w:val="005F4720"/>
    <w:rsid w:val="005F5098"/>
    <w:rsid w:val="005F510A"/>
    <w:rsid w:val="005F5737"/>
    <w:rsid w:val="005F5C0B"/>
    <w:rsid w:val="005F6F08"/>
    <w:rsid w:val="005F791F"/>
    <w:rsid w:val="00600A56"/>
    <w:rsid w:val="00600C09"/>
    <w:rsid w:val="00601039"/>
    <w:rsid w:val="00601690"/>
    <w:rsid w:val="00601E13"/>
    <w:rsid w:val="006021D5"/>
    <w:rsid w:val="00603F24"/>
    <w:rsid w:val="0060402F"/>
    <w:rsid w:val="00604EC9"/>
    <w:rsid w:val="00605C79"/>
    <w:rsid w:val="00606617"/>
    <w:rsid w:val="006066BD"/>
    <w:rsid w:val="006069B8"/>
    <w:rsid w:val="00606CE0"/>
    <w:rsid w:val="00606DF2"/>
    <w:rsid w:val="00606E25"/>
    <w:rsid w:val="006070F1"/>
    <w:rsid w:val="00607414"/>
    <w:rsid w:val="0060741E"/>
    <w:rsid w:val="006077B6"/>
    <w:rsid w:val="00607D58"/>
    <w:rsid w:val="00607F56"/>
    <w:rsid w:val="00610602"/>
    <w:rsid w:val="006107D2"/>
    <w:rsid w:val="00610B94"/>
    <w:rsid w:val="0061107A"/>
    <w:rsid w:val="0061182F"/>
    <w:rsid w:val="00611B00"/>
    <w:rsid w:val="00612450"/>
    <w:rsid w:val="00612C14"/>
    <w:rsid w:val="00612F62"/>
    <w:rsid w:val="006135D7"/>
    <w:rsid w:val="006136AB"/>
    <w:rsid w:val="00614685"/>
    <w:rsid w:val="00614A36"/>
    <w:rsid w:val="00614DC2"/>
    <w:rsid w:val="00614F44"/>
    <w:rsid w:val="0061537D"/>
    <w:rsid w:val="006160BA"/>
    <w:rsid w:val="006162EA"/>
    <w:rsid w:val="00616730"/>
    <w:rsid w:val="00616B6D"/>
    <w:rsid w:val="00620029"/>
    <w:rsid w:val="006202C0"/>
    <w:rsid w:val="00620A9A"/>
    <w:rsid w:val="0062188C"/>
    <w:rsid w:val="00621A90"/>
    <w:rsid w:val="00621B49"/>
    <w:rsid w:val="00621EFC"/>
    <w:rsid w:val="00623B2B"/>
    <w:rsid w:val="00624A70"/>
    <w:rsid w:val="006250CF"/>
    <w:rsid w:val="0062594A"/>
    <w:rsid w:val="00625BF0"/>
    <w:rsid w:val="0062652C"/>
    <w:rsid w:val="0062657D"/>
    <w:rsid w:val="00626B4D"/>
    <w:rsid w:val="00626BFA"/>
    <w:rsid w:val="0062714F"/>
    <w:rsid w:val="0062718A"/>
    <w:rsid w:val="0062724E"/>
    <w:rsid w:val="00627CAE"/>
    <w:rsid w:val="0063039C"/>
    <w:rsid w:val="006305EF"/>
    <w:rsid w:val="00630845"/>
    <w:rsid w:val="00630B18"/>
    <w:rsid w:val="00630C85"/>
    <w:rsid w:val="0063124B"/>
    <w:rsid w:val="00631ADA"/>
    <w:rsid w:val="00631E6F"/>
    <w:rsid w:val="006320E9"/>
    <w:rsid w:val="0063216B"/>
    <w:rsid w:val="006321B3"/>
    <w:rsid w:val="00632E0F"/>
    <w:rsid w:val="00632E8F"/>
    <w:rsid w:val="006333F4"/>
    <w:rsid w:val="00633474"/>
    <w:rsid w:val="00633D59"/>
    <w:rsid w:val="0063549F"/>
    <w:rsid w:val="00635B17"/>
    <w:rsid w:val="00635C31"/>
    <w:rsid w:val="00635F38"/>
    <w:rsid w:val="00635F70"/>
    <w:rsid w:val="00636094"/>
    <w:rsid w:val="006366D2"/>
    <w:rsid w:val="0063681B"/>
    <w:rsid w:val="006368E2"/>
    <w:rsid w:val="00636A0F"/>
    <w:rsid w:val="00636C49"/>
    <w:rsid w:val="00636DAB"/>
    <w:rsid w:val="00637D85"/>
    <w:rsid w:val="006404EA"/>
    <w:rsid w:val="00640F16"/>
    <w:rsid w:val="0064103A"/>
    <w:rsid w:val="00641389"/>
    <w:rsid w:val="006414A5"/>
    <w:rsid w:val="00641A0B"/>
    <w:rsid w:val="0064220F"/>
    <w:rsid w:val="00642378"/>
    <w:rsid w:val="00642473"/>
    <w:rsid w:val="00642691"/>
    <w:rsid w:val="00642AC2"/>
    <w:rsid w:val="00642F58"/>
    <w:rsid w:val="006430E8"/>
    <w:rsid w:val="006444CE"/>
    <w:rsid w:val="00644DEF"/>
    <w:rsid w:val="0064551F"/>
    <w:rsid w:val="006455E5"/>
    <w:rsid w:val="006457DF"/>
    <w:rsid w:val="006466D9"/>
    <w:rsid w:val="006466F1"/>
    <w:rsid w:val="00646CD8"/>
    <w:rsid w:val="006472AB"/>
    <w:rsid w:val="00650013"/>
    <w:rsid w:val="0065085E"/>
    <w:rsid w:val="00650B83"/>
    <w:rsid w:val="00650B8E"/>
    <w:rsid w:val="0065104A"/>
    <w:rsid w:val="0065155C"/>
    <w:rsid w:val="00651739"/>
    <w:rsid w:val="00651750"/>
    <w:rsid w:val="00651921"/>
    <w:rsid w:val="00651E27"/>
    <w:rsid w:val="00652054"/>
    <w:rsid w:val="00652731"/>
    <w:rsid w:val="00652A54"/>
    <w:rsid w:val="00653130"/>
    <w:rsid w:val="00653A03"/>
    <w:rsid w:val="00653E52"/>
    <w:rsid w:val="00654C74"/>
    <w:rsid w:val="00654CBC"/>
    <w:rsid w:val="00654FDD"/>
    <w:rsid w:val="00655878"/>
    <w:rsid w:val="00655BA3"/>
    <w:rsid w:val="00655D05"/>
    <w:rsid w:val="00656131"/>
    <w:rsid w:val="0065627E"/>
    <w:rsid w:val="006565BF"/>
    <w:rsid w:val="006566CE"/>
    <w:rsid w:val="006568E3"/>
    <w:rsid w:val="0065771C"/>
    <w:rsid w:val="00657C97"/>
    <w:rsid w:val="006602ED"/>
    <w:rsid w:val="00661C56"/>
    <w:rsid w:val="00661E19"/>
    <w:rsid w:val="00661EF8"/>
    <w:rsid w:val="00662244"/>
    <w:rsid w:val="006625FA"/>
    <w:rsid w:val="006629F1"/>
    <w:rsid w:val="00662C2C"/>
    <w:rsid w:val="006636E3"/>
    <w:rsid w:val="0066388D"/>
    <w:rsid w:val="00663F6B"/>
    <w:rsid w:val="006646C4"/>
    <w:rsid w:val="00664CE8"/>
    <w:rsid w:val="00665307"/>
    <w:rsid w:val="0066536D"/>
    <w:rsid w:val="006659E7"/>
    <w:rsid w:val="00665A3F"/>
    <w:rsid w:val="00665BF2"/>
    <w:rsid w:val="00665CC4"/>
    <w:rsid w:val="00665F0B"/>
    <w:rsid w:val="00665FD2"/>
    <w:rsid w:val="00665FE2"/>
    <w:rsid w:val="006664C0"/>
    <w:rsid w:val="006666C1"/>
    <w:rsid w:val="00666949"/>
    <w:rsid w:val="00666A33"/>
    <w:rsid w:val="00666F5A"/>
    <w:rsid w:val="00666FE1"/>
    <w:rsid w:val="006673E5"/>
    <w:rsid w:val="00667493"/>
    <w:rsid w:val="006675FD"/>
    <w:rsid w:val="00667FE6"/>
    <w:rsid w:val="00667FF4"/>
    <w:rsid w:val="0067001D"/>
    <w:rsid w:val="006701D1"/>
    <w:rsid w:val="006705BA"/>
    <w:rsid w:val="006705D5"/>
    <w:rsid w:val="00671B73"/>
    <w:rsid w:val="00671CC8"/>
    <w:rsid w:val="00672675"/>
    <w:rsid w:val="00672C49"/>
    <w:rsid w:val="00673919"/>
    <w:rsid w:val="00673CFA"/>
    <w:rsid w:val="006743B3"/>
    <w:rsid w:val="0067443B"/>
    <w:rsid w:val="006744EC"/>
    <w:rsid w:val="006754C4"/>
    <w:rsid w:val="0067578F"/>
    <w:rsid w:val="00675B02"/>
    <w:rsid w:val="00675D88"/>
    <w:rsid w:val="00676B2F"/>
    <w:rsid w:val="00676B5C"/>
    <w:rsid w:val="00676D94"/>
    <w:rsid w:val="00676FD9"/>
    <w:rsid w:val="00676FDE"/>
    <w:rsid w:val="0067719D"/>
    <w:rsid w:val="00677566"/>
    <w:rsid w:val="006778F0"/>
    <w:rsid w:val="006801DE"/>
    <w:rsid w:val="006803EF"/>
    <w:rsid w:val="006804F3"/>
    <w:rsid w:val="006809FC"/>
    <w:rsid w:val="00680ED1"/>
    <w:rsid w:val="00681080"/>
    <w:rsid w:val="006811B8"/>
    <w:rsid w:val="006813A2"/>
    <w:rsid w:val="0068150C"/>
    <w:rsid w:val="00682BBB"/>
    <w:rsid w:val="00682C2D"/>
    <w:rsid w:val="00683421"/>
    <w:rsid w:val="006837EF"/>
    <w:rsid w:val="00683928"/>
    <w:rsid w:val="00683979"/>
    <w:rsid w:val="00684127"/>
    <w:rsid w:val="00684442"/>
    <w:rsid w:val="00684BD6"/>
    <w:rsid w:val="00684D8D"/>
    <w:rsid w:val="00684FD8"/>
    <w:rsid w:val="00685323"/>
    <w:rsid w:val="00685566"/>
    <w:rsid w:val="00685578"/>
    <w:rsid w:val="006860E2"/>
    <w:rsid w:val="006862B6"/>
    <w:rsid w:val="00686909"/>
    <w:rsid w:val="00686975"/>
    <w:rsid w:val="006869C2"/>
    <w:rsid w:val="006872C2"/>
    <w:rsid w:val="00687892"/>
    <w:rsid w:val="006879CE"/>
    <w:rsid w:val="00687B29"/>
    <w:rsid w:val="00691442"/>
    <w:rsid w:val="006915BA"/>
    <w:rsid w:val="00691867"/>
    <w:rsid w:val="00692366"/>
    <w:rsid w:val="006927E7"/>
    <w:rsid w:val="0069297A"/>
    <w:rsid w:val="00692BAA"/>
    <w:rsid w:val="00692D64"/>
    <w:rsid w:val="00692F51"/>
    <w:rsid w:val="00693372"/>
    <w:rsid w:val="00693CB9"/>
    <w:rsid w:val="00693D44"/>
    <w:rsid w:val="0069433B"/>
    <w:rsid w:val="00694F1C"/>
    <w:rsid w:val="006957CB"/>
    <w:rsid w:val="00695909"/>
    <w:rsid w:val="00695F34"/>
    <w:rsid w:val="006962F0"/>
    <w:rsid w:val="00696933"/>
    <w:rsid w:val="0069711A"/>
    <w:rsid w:val="00697FCD"/>
    <w:rsid w:val="006A09E9"/>
    <w:rsid w:val="006A0C57"/>
    <w:rsid w:val="006A0F75"/>
    <w:rsid w:val="006A1012"/>
    <w:rsid w:val="006A150F"/>
    <w:rsid w:val="006A1554"/>
    <w:rsid w:val="006A157D"/>
    <w:rsid w:val="006A2403"/>
    <w:rsid w:val="006A247A"/>
    <w:rsid w:val="006A34C0"/>
    <w:rsid w:val="006A35DA"/>
    <w:rsid w:val="006A365C"/>
    <w:rsid w:val="006A3758"/>
    <w:rsid w:val="006A38C0"/>
    <w:rsid w:val="006A3C5D"/>
    <w:rsid w:val="006A3D7A"/>
    <w:rsid w:val="006A41A8"/>
    <w:rsid w:val="006A428C"/>
    <w:rsid w:val="006A4CD0"/>
    <w:rsid w:val="006A4F19"/>
    <w:rsid w:val="006A5546"/>
    <w:rsid w:val="006A643A"/>
    <w:rsid w:val="006A695D"/>
    <w:rsid w:val="006A6A01"/>
    <w:rsid w:val="006A7037"/>
    <w:rsid w:val="006A73AA"/>
    <w:rsid w:val="006A769C"/>
    <w:rsid w:val="006A7B0A"/>
    <w:rsid w:val="006B07C1"/>
    <w:rsid w:val="006B0BB9"/>
    <w:rsid w:val="006B0C8D"/>
    <w:rsid w:val="006B0F39"/>
    <w:rsid w:val="006B1DD7"/>
    <w:rsid w:val="006B25AA"/>
    <w:rsid w:val="006B2EB1"/>
    <w:rsid w:val="006B4963"/>
    <w:rsid w:val="006B4C64"/>
    <w:rsid w:val="006B5DA3"/>
    <w:rsid w:val="006B5E6E"/>
    <w:rsid w:val="006B6645"/>
    <w:rsid w:val="006B6CF3"/>
    <w:rsid w:val="006B70C9"/>
    <w:rsid w:val="006B75FE"/>
    <w:rsid w:val="006B7C1B"/>
    <w:rsid w:val="006C056F"/>
    <w:rsid w:val="006C0911"/>
    <w:rsid w:val="006C0D41"/>
    <w:rsid w:val="006C0D89"/>
    <w:rsid w:val="006C2C81"/>
    <w:rsid w:val="006C3503"/>
    <w:rsid w:val="006C36BE"/>
    <w:rsid w:val="006C3A29"/>
    <w:rsid w:val="006C3BAB"/>
    <w:rsid w:val="006C3EA8"/>
    <w:rsid w:val="006C45F1"/>
    <w:rsid w:val="006C4B3C"/>
    <w:rsid w:val="006C4C7A"/>
    <w:rsid w:val="006C5183"/>
    <w:rsid w:val="006C5698"/>
    <w:rsid w:val="006C5A0D"/>
    <w:rsid w:val="006C5D39"/>
    <w:rsid w:val="006C5FB1"/>
    <w:rsid w:val="006C631A"/>
    <w:rsid w:val="006C719D"/>
    <w:rsid w:val="006C74C6"/>
    <w:rsid w:val="006C7743"/>
    <w:rsid w:val="006C7921"/>
    <w:rsid w:val="006D035D"/>
    <w:rsid w:val="006D04ED"/>
    <w:rsid w:val="006D0AC6"/>
    <w:rsid w:val="006D111A"/>
    <w:rsid w:val="006D1125"/>
    <w:rsid w:val="006D19CB"/>
    <w:rsid w:val="006D3884"/>
    <w:rsid w:val="006D38DB"/>
    <w:rsid w:val="006D46FA"/>
    <w:rsid w:val="006D4DB0"/>
    <w:rsid w:val="006D5B93"/>
    <w:rsid w:val="006D65F7"/>
    <w:rsid w:val="006D6BB0"/>
    <w:rsid w:val="006D6D9E"/>
    <w:rsid w:val="006D6F33"/>
    <w:rsid w:val="006D79D2"/>
    <w:rsid w:val="006D7A5F"/>
    <w:rsid w:val="006D7C99"/>
    <w:rsid w:val="006D7E8E"/>
    <w:rsid w:val="006D7F47"/>
    <w:rsid w:val="006E0309"/>
    <w:rsid w:val="006E09EB"/>
    <w:rsid w:val="006E0CD8"/>
    <w:rsid w:val="006E1335"/>
    <w:rsid w:val="006E1AEB"/>
    <w:rsid w:val="006E1D33"/>
    <w:rsid w:val="006E2527"/>
    <w:rsid w:val="006E294F"/>
    <w:rsid w:val="006E2ADB"/>
    <w:rsid w:val="006E2ADF"/>
    <w:rsid w:val="006E2D85"/>
    <w:rsid w:val="006E320B"/>
    <w:rsid w:val="006E3313"/>
    <w:rsid w:val="006E35B4"/>
    <w:rsid w:val="006E36CA"/>
    <w:rsid w:val="006E3707"/>
    <w:rsid w:val="006E40AF"/>
    <w:rsid w:val="006E4251"/>
    <w:rsid w:val="006E4E9D"/>
    <w:rsid w:val="006E5607"/>
    <w:rsid w:val="006E5F85"/>
    <w:rsid w:val="006E661F"/>
    <w:rsid w:val="006E677A"/>
    <w:rsid w:val="006E6C98"/>
    <w:rsid w:val="006E6F6D"/>
    <w:rsid w:val="006E724C"/>
    <w:rsid w:val="006E7524"/>
    <w:rsid w:val="006E75A1"/>
    <w:rsid w:val="006E7DD1"/>
    <w:rsid w:val="006F00C5"/>
    <w:rsid w:val="006F0207"/>
    <w:rsid w:val="006F0704"/>
    <w:rsid w:val="006F070E"/>
    <w:rsid w:val="006F096E"/>
    <w:rsid w:val="006F0D69"/>
    <w:rsid w:val="006F1299"/>
    <w:rsid w:val="006F1541"/>
    <w:rsid w:val="006F1B81"/>
    <w:rsid w:val="006F2328"/>
    <w:rsid w:val="006F2EA6"/>
    <w:rsid w:val="006F31D6"/>
    <w:rsid w:val="006F3403"/>
    <w:rsid w:val="006F3415"/>
    <w:rsid w:val="006F3B53"/>
    <w:rsid w:val="006F3E4B"/>
    <w:rsid w:val="006F3F94"/>
    <w:rsid w:val="006F4150"/>
    <w:rsid w:val="006F48C7"/>
    <w:rsid w:val="006F546F"/>
    <w:rsid w:val="006F558F"/>
    <w:rsid w:val="006F579C"/>
    <w:rsid w:val="006F5AA9"/>
    <w:rsid w:val="006F5BF9"/>
    <w:rsid w:val="006F5D70"/>
    <w:rsid w:val="006F5F9F"/>
    <w:rsid w:val="006F6C1A"/>
    <w:rsid w:val="006F6DFF"/>
    <w:rsid w:val="006F7512"/>
    <w:rsid w:val="006F789D"/>
    <w:rsid w:val="006F79CE"/>
    <w:rsid w:val="007007A3"/>
    <w:rsid w:val="0070086D"/>
    <w:rsid w:val="00700D5E"/>
    <w:rsid w:val="00700DE8"/>
    <w:rsid w:val="00700E71"/>
    <w:rsid w:val="00701420"/>
    <w:rsid w:val="00701805"/>
    <w:rsid w:val="00702DC8"/>
    <w:rsid w:val="00702E22"/>
    <w:rsid w:val="0070331B"/>
    <w:rsid w:val="00703D3B"/>
    <w:rsid w:val="00703EFC"/>
    <w:rsid w:val="007041C8"/>
    <w:rsid w:val="007048C2"/>
    <w:rsid w:val="007049EB"/>
    <w:rsid w:val="00704B31"/>
    <w:rsid w:val="00704BA0"/>
    <w:rsid w:val="007051CD"/>
    <w:rsid w:val="00705851"/>
    <w:rsid w:val="00706239"/>
    <w:rsid w:val="00706E22"/>
    <w:rsid w:val="00707087"/>
    <w:rsid w:val="007076B5"/>
    <w:rsid w:val="007078B0"/>
    <w:rsid w:val="00707D9D"/>
    <w:rsid w:val="00707EDA"/>
    <w:rsid w:val="00707FDB"/>
    <w:rsid w:val="0071059C"/>
    <w:rsid w:val="0071090A"/>
    <w:rsid w:val="0071090C"/>
    <w:rsid w:val="0071095A"/>
    <w:rsid w:val="00711302"/>
    <w:rsid w:val="00711577"/>
    <w:rsid w:val="00711900"/>
    <w:rsid w:val="00711E9F"/>
    <w:rsid w:val="00712106"/>
    <w:rsid w:val="0071259C"/>
    <w:rsid w:val="00712C18"/>
    <w:rsid w:val="00712CB7"/>
    <w:rsid w:val="007144E0"/>
    <w:rsid w:val="007148A7"/>
    <w:rsid w:val="00714ADF"/>
    <w:rsid w:val="00714C04"/>
    <w:rsid w:val="00714D20"/>
    <w:rsid w:val="007158A2"/>
    <w:rsid w:val="00716093"/>
    <w:rsid w:val="007166C3"/>
    <w:rsid w:val="00716B55"/>
    <w:rsid w:val="00717409"/>
    <w:rsid w:val="00717E0A"/>
    <w:rsid w:val="0072002D"/>
    <w:rsid w:val="00720B1C"/>
    <w:rsid w:val="00720E5E"/>
    <w:rsid w:val="00720E89"/>
    <w:rsid w:val="007212D6"/>
    <w:rsid w:val="00721BCB"/>
    <w:rsid w:val="00722525"/>
    <w:rsid w:val="0072395A"/>
    <w:rsid w:val="00724885"/>
    <w:rsid w:val="00724F61"/>
    <w:rsid w:val="0072563E"/>
    <w:rsid w:val="00725967"/>
    <w:rsid w:val="0072636B"/>
    <w:rsid w:val="00727007"/>
    <w:rsid w:val="00727276"/>
    <w:rsid w:val="00727588"/>
    <w:rsid w:val="00727823"/>
    <w:rsid w:val="00727D92"/>
    <w:rsid w:val="00727FDE"/>
    <w:rsid w:val="00730206"/>
    <w:rsid w:val="00730304"/>
    <w:rsid w:val="00730807"/>
    <w:rsid w:val="0073099F"/>
    <w:rsid w:val="00730CCD"/>
    <w:rsid w:val="007310A0"/>
    <w:rsid w:val="007312C9"/>
    <w:rsid w:val="00731482"/>
    <w:rsid w:val="00731920"/>
    <w:rsid w:val="00731E00"/>
    <w:rsid w:val="00731E2C"/>
    <w:rsid w:val="00732448"/>
    <w:rsid w:val="00733114"/>
    <w:rsid w:val="007331CE"/>
    <w:rsid w:val="00733592"/>
    <w:rsid w:val="007347D1"/>
    <w:rsid w:val="00734937"/>
    <w:rsid w:val="00734BDF"/>
    <w:rsid w:val="0073613A"/>
    <w:rsid w:val="00736673"/>
    <w:rsid w:val="0073716F"/>
    <w:rsid w:val="007401D0"/>
    <w:rsid w:val="00741526"/>
    <w:rsid w:val="00741684"/>
    <w:rsid w:val="00741743"/>
    <w:rsid w:val="00742611"/>
    <w:rsid w:val="007429AC"/>
    <w:rsid w:val="00742C33"/>
    <w:rsid w:val="007433B2"/>
    <w:rsid w:val="00743B78"/>
    <w:rsid w:val="00743D05"/>
    <w:rsid w:val="0074412D"/>
    <w:rsid w:val="0074449B"/>
    <w:rsid w:val="00744500"/>
    <w:rsid w:val="00744A8D"/>
    <w:rsid w:val="00744BD2"/>
    <w:rsid w:val="00744DEC"/>
    <w:rsid w:val="00745682"/>
    <w:rsid w:val="00745749"/>
    <w:rsid w:val="00746D88"/>
    <w:rsid w:val="007472D1"/>
    <w:rsid w:val="00747389"/>
    <w:rsid w:val="007474AE"/>
    <w:rsid w:val="0074760E"/>
    <w:rsid w:val="0075056E"/>
    <w:rsid w:val="00750A94"/>
    <w:rsid w:val="0075186E"/>
    <w:rsid w:val="00751EE3"/>
    <w:rsid w:val="00752278"/>
    <w:rsid w:val="007522EC"/>
    <w:rsid w:val="0075272D"/>
    <w:rsid w:val="007531AA"/>
    <w:rsid w:val="007534BE"/>
    <w:rsid w:val="00753663"/>
    <w:rsid w:val="00753691"/>
    <w:rsid w:val="00753786"/>
    <w:rsid w:val="007543C9"/>
    <w:rsid w:val="00754401"/>
    <w:rsid w:val="00754676"/>
    <w:rsid w:val="00754757"/>
    <w:rsid w:val="00754C0A"/>
    <w:rsid w:val="007553A2"/>
    <w:rsid w:val="007558CE"/>
    <w:rsid w:val="00757635"/>
    <w:rsid w:val="00760B63"/>
    <w:rsid w:val="00761070"/>
    <w:rsid w:val="00761104"/>
    <w:rsid w:val="00761927"/>
    <w:rsid w:val="00761C4F"/>
    <w:rsid w:val="00761D67"/>
    <w:rsid w:val="00762045"/>
    <w:rsid w:val="0076220B"/>
    <w:rsid w:val="00762761"/>
    <w:rsid w:val="007628D4"/>
    <w:rsid w:val="007629F0"/>
    <w:rsid w:val="00762A09"/>
    <w:rsid w:val="00762CB1"/>
    <w:rsid w:val="007639C4"/>
    <w:rsid w:val="00763B2E"/>
    <w:rsid w:val="00763C2E"/>
    <w:rsid w:val="0076454E"/>
    <w:rsid w:val="00764B27"/>
    <w:rsid w:val="00765137"/>
    <w:rsid w:val="007655DA"/>
    <w:rsid w:val="00765868"/>
    <w:rsid w:val="00765A74"/>
    <w:rsid w:val="007672B0"/>
    <w:rsid w:val="00767542"/>
    <w:rsid w:val="007678AE"/>
    <w:rsid w:val="0077051F"/>
    <w:rsid w:val="00770889"/>
    <w:rsid w:val="007708F9"/>
    <w:rsid w:val="00770987"/>
    <w:rsid w:val="00770A30"/>
    <w:rsid w:val="00770A52"/>
    <w:rsid w:val="00771E90"/>
    <w:rsid w:val="00772371"/>
    <w:rsid w:val="007728CC"/>
    <w:rsid w:val="00772946"/>
    <w:rsid w:val="00772AF6"/>
    <w:rsid w:val="00772EE2"/>
    <w:rsid w:val="00772FC4"/>
    <w:rsid w:val="00773138"/>
    <w:rsid w:val="007734B1"/>
    <w:rsid w:val="00773C38"/>
    <w:rsid w:val="00773C41"/>
    <w:rsid w:val="00773CF5"/>
    <w:rsid w:val="007742E2"/>
    <w:rsid w:val="00774FDD"/>
    <w:rsid w:val="00775292"/>
    <w:rsid w:val="00775AA3"/>
    <w:rsid w:val="0077603B"/>
    <w:rsid w:val="007764B4"/>
    <w:rsid w:val="00776D45"/>
    <w:rsid w:val="0077708F"/>
    <w:rsid w:val="007771B3"/>
    <w:rsid w:val="00777779"/>
    <w:rsid w:val="00777962"/>
    <w:rsid w:val="00777E34"/>
    <w:rsid w:val="007802D7"/>
    <w:rsid w:val="0078046D"/>
    <w:rsid w:val="007809F0"/>
    <w:rsid w:val="0078185B"/>
    <w:rsid w:val="00781E8F"/>
    <w:rsid w:val="00782252"/>
    <w:rsid w:val="00782308"/>
    <w:rsid w:val="0078238C"/>
    <w:rsid w:val="00782B0B"/>
    <w:rsid w:val="00783014"/>
    <w:rsid w:val="007832D4"/>
    <w:rsid w:val="0078332B"/>
    <w:rsid w:val="00783726"/>
    <w:rsid w:val="0078389B"/>
    <w:rsid w:val="00783E3D"/>
    <w:rsid w:val="007840B3"/>
    <w:rsid w:val="0078429C"/>
    <w:rsid w:val="0078499D"/>
    <w:rsid w:val="00784B48"/>
    <w:rsid w:val="00784FC9"/>
    <w:rsid w:val="007863F0"/>
    <w:rsid w:val="00786D0D"/>
    <w:rsid w:val="00786DE6"/>
    <w:rsid w:val="00786F68"/>
    <w:rsid w:val="007871A7"/>
    <w:rsid w:val="0078750A"/>
    <w:rsid w:val="0078752E"/>
    <w:rsid w:val="0079053E"/>
    <w:rsid w:val="00790AD7"/>
    <w:rsid w:val="007913FC"/>
    <w:rsid w:val="007916ED"/>
    <w:rsid w:val="00791712"/>
    <w:rsid w:val="00792122"/>
    <w:rsid w:val="0079223F"/>
    <w:rsid w:val="00792D68"/>
    <w:rsid w:val="00792F98"/>
    <w:rsid w:val="00793AAA"/>
    <w:rsid w:val="00793EFF"/>
    <w:rsid w:val="00794083"/>
    <w:rsid w:val="007943B3"/>
    <w:rsid w:val="007947CF"/>
    <w:rsid w:val="00794B02"/>
    <w:rsid w:val="00794B42"/>
    <w:rsid w:val="00794C0B"/>
    <w:rsid w:val="00794EC3"/>
    <w:rsid w:val="007953AC"/>
    <w:rsid w:val="0079575A"/>
    <w:rsid w:val="00795B12"/>
    <w:rsid w:val="00796384"/>
    <w:rsid w:val="00796C1D"/>
    <w:rsid w:val="00796F2C"/>
    <w:rsid w:val="007A0F1B"/>
    <w:rsid w:val="007A12FF"/>
    <w:rsid w:val="007A1567"/>
    <w:rsid w:val="007A1916"/>
    <w:rsid w:val="007A223C"/>
    <w:rsid w:val="007A266F"/>
    <w:rsid w:val="007A2C02"/>
    <w:rsid w:val="007A2DC7"/>
    <w:rsid w:val="007A3593"/>
    <w:rsid w:val="007A3669"/>
    <w:rsid w:val="007A36BB"/>
    <w:rsid w:val="007A473A"/>
    <w:rsid w:val="007A495D"/>
    <w:rsid w:val="007A505E"/>
    <w:rsid w:val="007A56D0"/>
    <w:rsid w:val="007A5AF4"/>
    <w:rsid w:val="007A5B3A"/>
    <w:rsid w:val="007A604D"/>
    <w:rsid w:val="007A6969"/>
    <w:rsid w:val="007A6D43"/>
    <w:rsid w:val="007A73A2"/>
    <w:rsid w:val="007B040E"/>
    <w:rsid w:val="007B08F9"/>
    <w:rsid w:val="007B09A4"/>
    <w:rsid w:val="007B0CE4"/>
    <w:rsid w:val="007B19AA"/>
    <w:rsid w:val="007B1E69"/>
    <w:rsid w:val="007B1F8E"/>
    <w:rsid w:val="007B222A"/>
    <w:rsid w:val="007B255B"/>
    <w:rsid w:val="007B2D46"/>
    <w:rsid w:val="007B2DFC"/>
    <w:rsid w:val="007B2E09"/>
    <w:rsid w:val="007B2F6D"/>
    <w:rsid w:val="007B3BD5"/>
    <w:rsid w:val="007B5283"/>
    <w:rsid w:val="007B5C24"/>
    <w:rsid w:val="007B5F86"/>
    <w:rsid w:val="007B66AB"/>
    <w:rsid w:val="007B6709"/>
    <w:rsid w:val="007B69BF"/>
    <w:rsid w:val="007B7C1D"/>
    <w:rsid w:val="007B7C56"/>
    <w:rsid w:val="007C0046"/>
    <w:rsid w:val="007C0269"/>
    <w:rsid w:val="007C0455"/>
    <w:rsid w:val="007C0A71"/>
    <w:rsid w:val="007C0C74"/>
    <w:rsid w:val="007C126F"/>
    <w:rsid w:val="007C1506"/>
    <w:rsid w:val="007C152B"/>
    <w:rsid w:val="007C1A95"/>
    <w:rsid w:val="007C20A9"/>
    <w:rsid w:val="007C282B"/>
    <w:rsid w:val="007C2A2D"/>
    <w:rsid w:val="007C2D14"/>
    <w:rsid w:val="007C37E6"/>
    <w:rsid w:val="007C3B9D"/>
    <w:rsid w:val="007C3FA3"/>
    <w:rsid w:val="007C44AF"/>
    <w:rsid w:val="007C4526"/>
    <w:rsid w:val="007C562D"/>
    <w:rsid w:val="007C689C"/>
    <w:rsid w:val="007C68CA"/>
    <w:rsid w:val="007C6E07"/>
    <w:rsid w:val="007C756E"/>
    <w:rsid w:val="007C7764"/>
    <w:rsid w:val="007C7CC1"/>
    <w:rsid w:val="007D07C4"/>
    <w:rsid w:val="007D0B47"/>
    <w:rsid w:val="007D0E25"/>
    <w:rsid w:val="007D0F31"/>
    <w:rsid w:val="007D12DF"/>
    <w:rsid w:val="007D13CC"/>
    <w:rsid w:val="007D2E64"/>
    <w:rsid w:val="007D2E84"/>
    <w:rsid w:val="007D30FD"/>
    <w:rsid w:val="007D3347"/>
    <w:rsid w:val="007D3362"/>
    <w:rsid w:val="007D46FC"/>
    <w:rsid w:val="007D4A04"/>
    <w:rsid w:val="007D4CBF"/>
    <w:rsid w:val="007D4CE9"/>
    <w:rsid w:val="007D4F77"/>
    <w:rsid w:val="007D65C2"/>
    <w:rsid w:val="007D6E75"/>
    <w:rsid w:val="007D712C"/>
    <w:rsid w:val="007E0FC5"/>
    <w:rsid w:val="007E1033"/>
    <w:rsid w:val="007E1211"/>
    <w:rsid w:val="007E13EF"/>
    <w:rsid w:val="007E16FE"/>
    <w:rsid w:val="007E1B0C"/>
    <w:rsid w:val="007E228C"/>
    <w:rsid w:val="007E22AB"/>
    <w:rsid w:val="007E2D73"/>
    <w:rsid w:val="007E2E5F"/>
    <w:rsid w:val="007E2EE8"/>
    <w:rsid w:val="007E3441"/>
    <w:rsid w:val="007E359B"/>
    <w:rsid w:val="007E364A"/>
    <w:rsid w:val="007E3934"/>
    <w:rsid w:val="007E39F9"/>
    <w:rsid w:val="007E3F47"/>
    <w:rsid w:val="007E42D0"/>
    <w:rsid w:val="007E4ED3"/>
    <w:rsid w:val="007E4EFE"/>
    <w:rsid w:val="007E54D8"/>
    <w:rsid w:val="007E55DA"/>
    <w:rsid w:val="007E66B7"/>
    <w:rsid w:val="007E6ABE"/>
    <w:rsid w:val="007E6F29"/>
    <w:rsid w:val="007E70DA"/>
    <w:rsid w:val="007E7731"/>
    <w:rsid w:val="007E7C68"/>
    <w:rsid w:val="007E7E97"/>
    <w:rsid w:val="007E7F14"/>
    <w:rsid w:val="007F04DE"/>
    <w:rsid w:val="007F0972"/>
    <w:rsid w:val="007F0EFB"/>
    <w:rsid w:val="007F1E65"/>
    <w:rsid w:val="007F24DB"/>
    <w:rsid w:val="007F2761"/>
    <w:rsid w:val="007F3204"/>
    <w:rsid w:val="007F3B36"/>
    <w:rsid w:val="007F3C5A"/>
    <w:rsid w:val="007F3E5B"/>
    <w:rsid w:val="007F4071"/>
    <w:rsid w:val="007F4254"/>
    <w:rsid w:val="007F4456"/>
    <w:rsid w:val="007F470E"/>
    <w:rsid w:val="007F49FA"/>
    <w:rsid w:val="007F52C5"/>
    <w:rsid w:val="007F54C9"/>
    <w:rsid w:val="007F599C"/>
    <w:rsid w:val="007F64F3"/>
    <w:rsid w:val="007F66D5"/>
    <w:rsid w:val="007F6EF9"/>
    <w:rsid w:val="007F74C7"/>
    <w:rsid w:val="008005AA"/>
    <w:rsid w:val="008005BC"/>
    <w:rsid w:val="008006E3"/>
    <w:rsid w:val="00800916"/>
    <w:rsid w:val="008021D6"/>
    <w:rsid w:val="00802253"/>
    <w:rsid w:val="00802934"/>
    <w:rsid w:val="00802C3D"/>
    <w:rsid w:val="00802C52"/>
    <w:rsid w:val="00802E80"/>
    <w:rsid w:val="0080336E"/>
    <w:rsid w:val="00803752"/>
    <w:rsid w:val="00803A76"/>
    <w:rsid w:val="00803E60"/>
    <w:rsid w:val="0080481B"/>
    <w:rsid w:val="008049EB"/>
    <w:rsid w:val="0080564C"/>
    <w:rsid w:val="008058C2"/>
    <w:rsid w:val="008062FC"/>
    <w:rsid w:val="00806AB2"/>
    <w:rsid w:val="00806C6F"/>
    <w:rsid w:val="0080701F"/>
    <w:rsid w:val="00807255"/>
    <w:rsid w:val="0081002F"/>
    <w:rsid w:val="008102B1"/>
    <w:rsid w:val="00810594"/>
    <w:rsid w:val="00810B6F"/>
    <w:rsid w:val="00810D25"/>
    <w:rsid w:val="00811004"/>
    <w:rsid w:val="008113F4"/>
    <w:rsid w:val="0081209A"/>
    <w:rsid w:val="00812745"/>
    <w:rsid w:val="0081318D"/>
    <w:rsid w:val="0081363A"/>
    <w:rsid w:val="00813B84"/>
    <w:rsid w:val="00813F6F"/>
    <w:rsid w:val="0081437F"/>
    <w:rsid w:val="00814838"/>
    <w:rsid w:val="00814A95"/>
    <w:rsid w:val="00814E90"/>
    <w:rsid w:val="00814EA7"/>
    <w:rsid w:val="008151C3"/>
    <w:rsid w:val="0081540E"/>
    <w:rsid w:val="00815644"/>
    <w:rsid w:val="00815B52"/>
    <w:rsid w:val="0081653C"/>
    <w:rsid w:val="008166E4"/>
    <w:rsid w:val="00816B2C"/>
    <w:rsid w:val="00816BBF"/>
    <w:rsid w:val="00817205"/>
    <w:rsid w:val="00817BBD"/>
    <w:rsid w:val="00820B8D"/>
    <w:rsid w:val="008212B4"/>
    <w:rsid w:val="00821553"/>
    <w:rsid w:val="00822540"/>
    <w:rsid w:val="008228A3"/>
    <w:rsid w:val="00822F68"/>
    <w:rsid w:val="00823697"/>
    <w:rsid w:val="00823CCA"/>
    <w:rsid w:val="00824438"/>
    <w:rsid w:val="00824617"/>
    <w:rsid w:val="008249D1"/>
    <w:rsid w:val="00824B84"/>
    <w:rsid w:val="008251DC"/>
    <w:rsid w:val="0082522A"/>
    <w:rsid w:val="008252FE"/>
    <w:rsid w:val="008253AE"/>
    <w:rsid w:val="00825909"/>
    <w:rsid w:val="00825A19"/>
    <w:rsid w:val="00826083"/>
    <w:rsid w:val="0082617E"/>
    <w:rsid w:val="00826398"/>
    <w:rsid w:val="00826446"/>
    <w:rsid w:val="0082655C"/>
    <w:rsid w:val="0082671E"/>
    <w:rsid w:val="00827990"/>
    <w:rsid w:val="00827D96"/>
    <w:rsid w:val="00830774"/>
    <w:rsid w:val="008310C2"/>
    <w:rsid w:val="008312BC"/>
    <w:rsid w:val="00831560"/>
    <w:rsid w:val="0083186F"/>
    <w:rsid w:val="0083197C"/>
    <w:rsid w:val="00831E82"/>
    <w:rsid w:val="00832307"/>
    <w:rsid w:val="00832661"/>
    <w:rsid w:val="00832808"/>
    <w:rsid w:val="00832DEE"/>
    <w:rsid w:val="00833776"/>
    <w:rsid w:val="00833AB5"/>
    <w:rsid w:val="00833AC3"/>
    <w:rsid w:val="00833D3F"/>
    <w:rsid w:val="00833D68"/>
    <w:rsid w:val="00834061"/>
    <w:rsid w:val="008340BF"/>
    <w:rsid w:val="00834515"/>
    <w:rsid w:val="00834BE0"/>
    <w:rsid w:val="00835578"/>
    <w:rsid w:val="008358FD"/>
    <w:rsid w:val="00836352"/>
    <w:rsid w:val="00836848"/>
    <w:rsid w:val="00836C4E"/>
    <w:rsid w:val="008378C7"/>
    <w:rsid w:val="00840430"/>
    <w:rsid w:val="00840F8F"/>
    <w:rsid w:val="00841125"/>
    <w:rsid w:val="008421FF"/>
    <w:rsid w:val="00842670"/>
    <w:rsid w:val="008429A4"/>
    <w:rsid w:val="00842C54"/>
    <w:rsid w:val="00842F80"/>
    <w:rsid w:val="008437F9"/>
    <w:rsid w:val="00843CB2"/>
    <w:rsid w:val="00843FED"/>
    <w:rsid w:val="008444F7"/>
    <w:rsid w:val="00844533"/>
    <w:rsid w:val="0084467B"/>
    <w:rsid w:val="0084504E"/>
    <w:rsid w:val="0084513B"/>
    <w:rsid w:val="00845445"/>
    <w:rsid w:val="0084546B"/>
    <w:rsid w:val="008457CE"/>
    <w:rsid w:val="0084589E"/>
    <w:rsid w:val="008461EA"/>
    <w:rsid w:val="00846A5C"/>
    <w:rsid w:val="00846D96"/>
    <w:rsid w:val="00847148"/>
    <w:rsid w:val="00847231"/>
    <w:rsid w:val="00847A52"/>
    <w:rsid w:val="00847FFA"/>
    <w:rsid w:val="00851C55"/>
    <w:rsid w:val="0085203A"/>
    <w:rsid w:val="0085268D"/>
    <w:rsid w:val="00852698"/>
    <w:rsid w:val="00852C3C"/>
    <w:rsid w:val="00852D02"/>
    <w:rsid w:val="00853A6A"/>
    <w:rsid w:val="00854F69"/>
    <w:rsid w:val="00855264"/>
    <w:rsid w:val="008552D2"/>
    <w:rsid w:val="0085530B"/>
    <w:rsid w:val="008553BD"/>
    <w:rsid w:val="0085584D"/>
    <w:rsid w:val="00856DF9"/>
    <w:rsid w:val="008571B5"/>
    <w:rsid w:val="008572BD"/>
    <w:rsid w:val="0085764B"/>
    <w:rsid w:val="00860455"/>
    <w:rsid w:val="00860618"/>
    <w:rsid w:val="008608D6"/>
    <w:rsid w:val="00860CA1"/>
    <w:rsid w:val="00860DBB"/>
    <w:rsid w:val="0086220A"/>
    <w:rsid w:val="008624D7"/>
    <w:rsid w:val="00863215"/>
    <w:rsid w:val="00863242"/>
    <w:rsid w:val="008633D1"/>
    <w:rsid w:val="008634DF"/>
    <w:rsid w:val="00863522"/>
    <w:rsid w:val="00864627"/>
    <w:rsid w:val="008648EC"/>
    <w:rsid w:val="00864BA5"/>
    <w:rsid w:val="00865187"/>
    <w:rsid w:val="0086540E"/>
    <w:rsid w:val="0086552B"/>
    <w:rsid w:val="00865578"/>
    <w:rsid w:val="008655C1"/>
    <w:rsid w:val="0086654B"/>
    <w:rsid w:val="00866735"/>
    <w:rsid w:val="00866805"/>
    <w:rsid w:val="00866889"/>
    <w:rsid w:val="00866BE0"/>
    <w:rsid w:val="00867313"/>
    <w:rsid w:val="00867792"/>
    <w:rsid w:val="008679A9"/>
    <w:rsid w:val="00867DC1"/>
    <w:rsid w:val="00867E59"/>
    <w:rsid w:val="0087066B"/>
    <w:rsid w:val="00871E48"/>
    <w:rsid w:val="00871FAE"/>
    <w:rsid w:val="00872180"/>
    <w:rsid w:val="008724DD"/>
    <w:rsid w:val="008727AA"/>
    <w:rsid w:val="00872BA9"/>
    <w:rsid w:val="00872BBE"/>
    <w:rsid w:val="00873FE7"/>
    <w:rsid w:val="008744F6"/>
    <w:rsid w:val="00874C81"/>
    <w:rsid w:val="00875128"/>
    <w:rsid w:val="00875832"/>
    <w:rsid w:val="00875B15"/>
    <w:rsid w:val="00876299"/>
    <w:rsid w:val="008769EE"/>
    <w:rsid w:val="0087780A"/>
    <w:rsid w:val="00877986"/>
    <w:rsid w:val="00877AD4"/>
    <w:rsid w:val="008808FA"/>
    <w:rsid w:val="00880B45"/>
    <w:rsid w:val="00880C04"/>
    <w:rsid w:val="00880C32"/>
    <w:rsid w:val="00880C4A"/>
    <w:rsid w:val="00880E24"/>
    <w:rsid w:val="0088115F"/>
    <w:rsid w:val="00881563"/>
    <w:rsid w:val="008819E7"/>
    <w:rsid w:val="00881DB8"/>
    <w:rsid w:val="00881FAD"/>
    <w:rsid w:val="0088372F"/>
    <w:rsid w:val="0088399E"/>
    <w:rsid w:val="00883E3A"/>
    <w:rsid w:val="00884281"/>
    <w:rsid w:val="008846D3"/>
    <w:rsid w:val="0088500D"/>
    <w:rsid w:val="008854CA"/>
    <w:rsid w:val="0088570F"/>
    <w:rsid w:val="008858E6"/>
    <w:rsid w:val="00886AE8"/>
    <w:rsid w:val="00886FF7"/>
    <w:rsid w:val="0088723D"/>
    <w:rsid w:val="00887284"/>
    <w:rsid w:val="008873C9"/>
    <w:rsid w:val="008879C4"/>
    <w:rsid w:val="008879F5"/>
    <w:rsid w:val="00887ADF"/>
    <w:rsid w:val="00887C94"/>
    <w:rsid w:val="0089000F"/>
    <w:rsid w:val="00890034"/>
    <w:rsid w:val="00890231"/>
    <w:rsid w:val="00890488"/>
    <w:rsid w:val="0089058B"/>
    <w:rsid w:val="008917ED"/>
    <w:rsid w:val="00891911"/>
    <w:rsid w:val="00891B42"/>
    <w:rsid w:val="00891F23"/>
    <w:rsid w:val="008934B2"/>
    <w:rsid w:val="00893681"/>
    <w:rsid w:val="00894A47"/>
    <w:rsid w:val="00894ADC"/>
    <w:rsid w:val="00894CAA"/>
    <w:rsid w:val="00894F2E"/>
    <w:rsid w:val="0089511B"/>
    <w:rsid w:val="00895B78"/>
    <w:rsid w:val="00895EF2"/>
    <w:rsid w:val="00896780"/>
    <w:rsid w:val="0089689E"/>
    <w:rsid w:val="008968FC"/>
    <w:rsid w:val="008970F2"/>
    <w:rsid w:val="0089726B"/>
    <w:rsid w:val="0089797C"/>
    <w:rsid w:val="00897BB2"/>
    <w:rsid w:val="00897F28"/>
    <w:rsid w:val="008A0176"/>
    <w:rsid w:val="008A02CE"/>
    <w:rsid w:val="008A07C6"/>
    <w:rsid w:val="008A0B39"/>
    <w:rsid w:val="008A1067"/>
    <w:rsid w:val="008A1373"/>
    <w:rsid w:val="008A1C11"/>
    <w:rsid w:val="008A209A"/>
    <w:rsid w:val="008A2186"/>
    <w:rsid w:val="008A252E"/>
    <w:rsid w:val="008A3288"/>
    <w:rsid w:val="008A32FA"/>
    <w:rsid w:val="008A355C"/>
    <w:rsid w:val="008A3595"/>
    <w:rsid w:val="008A3941"/>
    <w:rsid w:val="008A39E0"/>
    <w:rsid w:val="008A3B4D"/>
    <w:rsid w:val="008A41C3"/>
    <w:rsid w:val="008A46B6"/>
    <w:rsid w:val="008A4AC2"/>
    <w:rsid w:val="008A4D39"/>
    <w:rsid w:val="008A4EE9"/>
    <w:rsid w:val="008A5D9D"/>
    <w:rsid w:val="008A665B"/>
    <w:rsid w:val="008A682B"/>
    <w:rsid w:val="008A6835"/>
    <w:rsid w:val="008A6A4A"/>
    <w:rsid w:val="008A6C22"/>
    <w:rsid w:val="008A7032"/>
    <w:rsid w:val="008B0234"/>
    <w:rsid w:val="008B02EF"/>
    <w:rsid w:val="008B0421"/>
    <w:rsid w:val="008B052A"/>
    <w:rsid w:val="008B1451"/>
    <w:rsid w:val="008B16EF"/>
    <w:rsid w:val="008B253F"/>
    <w:rsid w:val="008B3616"/>
    <w:rsid w:val="008B45F9"/>
    <w:rsid w:val="008B4ED0"/>
    <w:rsid w:val="008B57F4"/>
    <w:rsid w:val="008B5BCA"/>
    <w:rsid w:val="008B5DDF"/>
    <w:rsid w:val="008B6102"/>
    <w:rsid w:val="008B614A"/>
    <w:rsid w:val="008B6373"/>
    <w:rsid w:val="008B63AA"/>
    <w:rsid w:val="008B66FF"/>
    <w:rsid w:val="008B670F"/>
    <w:rsid w:val="008B67F4"/>
    <w:rsid w:val="008B6ABE"/>
    <w:rsid w:val="008B6DF1"/>
    <w:rsid w:val="008B7DF7"/>
    <w:rsid w:val="008C0826"/>
    <w:rsid w:val="008C0BA0"/>
    <w:rsid w:val="008C0EC1"/>
    <w:rsid w:val="008C154C"/>
    <w:rsid w:val="008C18C5"/>
    <w:rsid w:val="008C1B82"/>
    <w:rsid w:val="008C1C43"/>
    <w:rsid w:val="008C210D"/>
    <w:rsid w:val="008C21C6"/>
    <w:rsid w:val="008C27AC"/>
    <w:rsid w:val="008C2D5D"/>
    <w:rsid w:val="008C300A"/>
    <w:rsid w:val="008C34AC"/>
    <w:rsid w:val="008C3A0D"/>
    <w:rsid w:val="008C43EA"/>
    <w:rsid w:val="008C5118"/>
    <w:rsid w:val="008C5489"/>
    <w:rsid w:val="008C55E6"/>
    <w:rsid w:val="008C5CBE"/>
    <w:rsid w:val="008C5DD8"/>
    <w:rsid w:val="008C6012"/>
    <w:rsid w:val="008C6125"/>
    <w:rsid w:val="008C633A"/>
    <w:rsid w:val="008C636D"/>
    <w:rsid w:val="008C6551"/>
    <w:rsid w:val="008C6CAB"/>
    <w:rsid w:val="008C6DCD"/>
    <w:rsid w:val="008C6F7F"/>
    <w:rsid w:val="008C71E5"/>
    <w:rsid w:val="008C7FA3"/>
    <w:rsid w:val="008D0B66"/>
    <w:rsid w:val="008D0F97"/>
    <w:rsid w:val="008D1233"/>
    <w:rsid w:val="008D1F53"/>
    <w:rsid w:val="008D1F80"/>
    <w:rsid w:val="008D20D6"/>
    <w:rsid w:val="008D24B7"/>
    <w:rsid w:val="008D2A7B"/>
    <w:rsid w:val="008D2C18"/>
    <w:rsid w:val="008D2CD3"/>
    <w:rsid w:val="008D2E88"/>
    <w:rsid w:val="008D3302"/>
    <w:rsid w:val="008D3818"/>
    <w:rsid w:val="008D40BD"/>
    <w:rsid w:val="008D45B5"/>
    <w:rsid w:val="008D59E6"/>
    <w:rsid w:val="008D6112"/>
    <w:rsid w:val="008D61C8"/>
    <w:rsid w:val="008D6937"/>
    <w:rsid w:val="008D7B88"/>
    <w:rsid w:val="008D7D55"/>
    <w:rsid w:val="008D7E24"/>
    <w:rsid w:val="008E0924"/>
    <w:rsid w:val="008E0C16"/>
    <w:rsid w:val="008E0C60"/>
    <w:rsid w:val="008E0C99"/>
    <w:rsid w:val="008E11F8"/>
    <w:rsid w:val="008E1338"/>
    <w:rsid w:val="008E15D9"/>
    <w:rsid w:val="008E18CD"/>
    <w:rsid w:val="008E2398"/>
    <w:rsid w:val="008E25E4"/>
    <w:rsid w:val="008E3212"/>
    <w:rsid w:val="008E32C5"/>
    <w:rsid w:val="008E36E7"/>
    <w:rsid w:val="008E39FB"/>
    <w:rsid w:val="008E43C7"/>
    <w:rsid w:val="008E4434"/>
    <w:rsid w:val="008E46D9"/>
    <w:rsid w:val="008E4799"/>
    <w:rsid w:val="008E5158"/>
    <w:rsid w:val="008E5199"/>
    <w:rsid w:val="008E58F3"/>
    <w:rsid w:val="008E59FE"/>
    <w:rsid w:val="008E5CF6"/>
    <w:rsid w:val="008E6A5B"/>
    <w:rsid w:val="008E6CBA"/>
    <w:rsid w:val="008E7027"/>
    <w:rsid w:val="008E707C"/>
    <w:rsid w:val="008E7506"/>
    <w:rsid w:val="008E7B7E"/>
    <w:rsid w:val="008F09A8"/>
    <w:rsid w:val="008F1355"/>
    <w:rsid w:val="008F191C"/>
    <w:rsid w:val="008F1AFB"/>
    <w:rsid w:val="008F1F81"/>
    <w:rsid w:val="008F213A"/>
    <w:rsid w:val="008F23AA"/>
    <w:rsid w:val="008F2907"/>
    <w:rsid w:val="008F2B01"/>
    <w:rsid w:val="008F322C"/>
    <w:rsid w:val="008F3230"/>
    <w:rsid w:val="008F388B"/>
    <w:rsid w:val="008F3C95"/>
    <w:rsid w:val="008F3E80"/>
    <w:rsid w:val="008F48F7"/>
    <w:rsid w:val="008F5116"/>
    <w:rsid w:val="008F5DC2"/>
    <w:rsid w:val="008F5EA7"/>
    <w:rsid w:val="008F6925"/>
    <w:rsid w:val="008F6C9D"/>
    <w:rsid w:val="008F7165"/>
    <w:rsid w:val="008F7431"/>
    <w:rsid w:val="008F7C9B"/>
    <w:rsid w:val="008F7F1E"/>
    <w:rsid w:val="00900FA4"/>
    <w:rsid w:val="009011A1"/>
    <w:rsid w:val="0090175F"/>
    <w:rsid w:val="00902D77"/>
    <w:rsid w:val="00902F0F"/>
    <w:rsid w:val="009031C9"/>
    <w:rsid w:val="009035E1"/>
    <w:rsid w:val="00903B52"/>
    <w:rsid w:val="0090442F"/>
    <w:rsid w:val="00904545"/>
    <w:rsid w:val="00904A07"/>
    <w:rsid w:val="00904DDA"/>
    <w:rsid w:val="00904FC0"/>
    <w:rsid w:val="00905C53"/>
    <w:rsid w:val="00905DDB"/>
    <w:rsid w:val="00906331"/>
    <w:rsid w:val="00906652"/>
    <w:rsid w:val="0090731D"/>
    <w:rsid w:val="00907649"/>
    <w:rsid w:val="00907DE0"/>
    <w:rsid w:val="00907E14"/>
    <w:rsid w:val="00907EB2"/>
    <w:rsid w:val="0091076C"/>
    <w:rsid w:val="0091090F"/>
    <w:rsid w:val="0091197E"/>
    <w:rsid w:val="009127F7"/>
    <w:rsid w:val="00912F6B"/>
    <w:rsid w:val="00913495"/>
    <w:rsid w:val="0091447F"/>
    <w:rsid w:val="0091465A"/>
    <w:rsid w:val="009147CB"/>
    <w:rsid w:val="00914BB5"/>
    <w:rsid w:val="00914CE0"/>
    <w:rsid w:val="00915417"/>
    <w:rsid w:val="0091548C"/>
    <w:rsid w:val="009159B0"/>
    <w:rsid w:val="00915FB0"/>
    <w:rsid w:val="00916A9F"/>
    <w:rsid w:val="009176E2"/>
    <w:rsid w:val="00917D30"/>
    <w:rsid w:val="00917EE7"/>
    <w:rsid w:val="00920CD3"/>
    <w:rsid w:val="009212FF"/>
    <w:rsid w:val="009216C6"/>
    <w:rsid w:val="0092200F"/>
    <w:rsid w:val="00922406"/>
    <w:rsid w:val="0092246A"/>
    <w:rsid w:val="0092326B"/>
    <w:rsid w:val="00923287"/>
    <w:rsid w:val="00924FE4"/>
    <w:rsid w:val="00925268"/>
    <w:rsid w:val="009254CB"/>
    <w:rsid w:val="009257ED"/>
    <w:rsid w:val="00925DC9"/>
    <w:rsid w:val="00925F40"/>
    <w:rsid w:val="009262AD"/>
    <w:rsid w:val="0092647F"/>
    <w:rsid w:val="009302AC"/>
    <w:rsid w:val="0093046F"/>
    <w:rsid w:val="00930753"/>
    <w:rsid w:val="00930BE4"/>
    <w:rsid w:val="009310AF"/>
    <w:rsid w:val="009314F7"/>
    <w:rsid w:val="0093164C"/>
    <w:rsid w:val="009317F5"/>
    <w:rsid w:val="00931A29"/>
    <w:rsid w:val="00931ECE"/>
    <w:rsid w:val="009324FA"/>
    <w:rsid w:val="009327FB"/>
    <w:rsid w:val="00933167"/>
    <w:rsid w:val="00933261"/>
    <w:rsid w:val="00933753"/>
    <w:rsid w:val="009338EF"/>
    <w:rsid w:val="009338F9"/>
    <w:rsid w:val="00933F43"/>
    <w:rsid w:val="0093491A"/>
    <w:rsid w:val="0093495B"/>
    <w:rsid w:val="0093498D"/>
    <w:rsid w:val="00934F99"/>
    <w:rsid w:val="0093550C"/>
    <w:rsid w:val="00935FDA"/>
    <w:rsid w:val="00936137"/>
    <w:rsid w:val="00936167"/>
    <w:rsid w:val="009362B8"/>
    <w:rsid w:val="0093653F"/>
    <w:rsid w:val="00936548"/>
    <w:rsid w:val="0093676A"/>
    <w:rsid w:val="0093676D"/>
    <w:rsid w:val="009367BF"/>
    <w:rsid w:val="00936B04"/>
    <w:rsid w:val="00937247"/>
    <w:rsid w:val="0094076C"/>
    <w:rsid w:val="00940AF1"/>
    <w:rsid w:val="00940B0E"/>
    <w:rsid w:val="00940FC4"/>
    <w:rsid w:val="0094146D"/>
    <w:rsid w:val="00941B80"/>
    <w:rsid w:val="00941DDC"/>
    <w:rsid w:val="00941FB2"/>
    <w:rsid w:val="009424B6"/>
    <w:rsid w:val="00942A58"/>
    <w:rsid w:val="00942B41"/>
    <w:rsid w:val="009433ED"/>
    <w:rsid w:val="00943517"/>
    <w:rsid w:val="0094354A"/>
    <w:rsid w:val="009436B4"/>
    <w:rsid w:val="00943A1D"/>
    <w:rsid w:val="00943C0D"/>
    <w:rsid w:val="00944062"/>
    <w:rsid w:val="0094450B"/>
    <w:rsid w:val="0094466D"/>
    <w:rsid w:val="0094474D"/>
    <w:rsid w:val="00944DDB"/>
    <w:rsid w:val="00945102"/>
    <w:rsid w:val="00946323"/>
    <w:rsid w:val="00946E48"/>
    <w:rsid w:val="00946F3C"/>
    <w:rsid w:val="00947897"/>
    <w:rsid w:val="00947BD5"/>
    <w:rsid w:val="009503D1"/>
    <w:rsid w:val="009509ED"/>
    <w:rsid w:val="009512EF"/>
    <w:rsid w:val="00951ACA"/>
    <w:rsid w:val="00951F90"/>
    <w:rsid w:val="00952EC4"/>
    <w:rsid w:val="00952EE5"/>
    <w:rsid w:val="00952F32"/>
    <w:rsid w:val="009535F4"/>
    <w:rsid w:val="00953A9A"/>
    <w:rsid w:val="00953FFF"/>
    <w:rsid w:val="00954FB8"/>
    <w:rsid w:val="0095524E"/>
    <w:rsid w:val="0095573F"/>
    <w:rsid w:val="00955B30"/>
    <w:rsid w:val="00955D90"/>
    <w:rsid w:val="00955E0C"/>
    <w:rsid w:val="0095699D"/>
    <w:rsid w:val="00956C7C"/>
    <w:rsid w:val="009574FB"/>
    <w:rsid w:val="0095791D"/>
    <w:rsid w:val="0096015D"/>
    <w:rsid w:val="00960DBC"/>
    <w:rsid w:val="009611FE"/>
    <w:rsid w:val="009616FD"/>
    <w:rsid w:val="00961808"/>
    <w:rsid w:val="00961C6C"/>
    <w:rsid w:val="00961D5F"/>
    <w:rsid w:val="00961E7A"/>
    <w:rsid w:val="009624AD"/>
    <w:rsid w:val="009625AD"/>
    <w:rsid w:val="00962C19"/>
    <w:rsid w:val="00962D1A"/>
    <w:rsid w:val="009630B9"/>
    <w:rsid w:val="009630D2"/>
    <w:rsid w:val="00963441"/>
    <w:rsid w:val="009638AF"/>
    <w:rsid w:val="00963A9A"/>
    <w:rsid w:val="00963D8D"/>
    <w:rsid w:val="009645CB"/>
    <w:rsid w:val="00965287"/>
    <w:rsid w:val="00965BF8"/>
    <w:rsid w:val="009660C7"/>
    <w:rsid w:val="00966DF5"/>
    <w:rsid w:val="009676CF"/>
    <w:rsid w:val="009702B7"/>
    <w:rsid w:val="00970444"/>
    <w:rsid w:val="00970939"/>
    <w:rsid w:val="00970F05"/>
    <w:rsid w:val="0097186E"/>
    <w:rsid w:val="00971926"/>
    <w:rsid w:val="00972062"/>
    <w:rsid w:val="00972632"/>
    <w:rsid w:val="009727CA"/>
    <w:rsid w:val="00972A53"/>
    <w:rsid w:val="0097333F"/>
    <w:rsid w:val="0097346E"/>
    <w:rsid w:val="00973DEA"/>
    <w:rsid w:val="00974166"/>
    <w:rsid w:val="00974914"/>
    <w:rsid w:val="00974B92"/>
    <w:rsid w:val="00974BDB"/>
    <w:rsid w:val="00974C9E"/>
    <w:rsid w:val="00975857"/>
    <w:rsid w:val="00975F7D"/>
    <w:rsid w:val="00976436"/>
    <w:rsid w:val="009768A7"/>
    <w:rsid w:val="009769FC"/>
    <w:rsid w:val="00976AB1"/>
    <w:rsid w:val="00976C3C"/>
    <w:rsid w:val="00976FBF"/>
    <w:rsid w:val="00977207"/>
    <w:rsid w:val="0097779C"/>
    <w:rsid w:val="009779EC"/>
    <w:rsid w:val="00980092"/>
    <w:rsid w:val="00980226"/>
    <w:rsid w:val="00980B14"/>
    <w:rsid w:val="00980BB5"/>
    <w:rsid w:val="00981A87"/>
    <w:rsid w:val="00981C7D"/>
    <w:rsid w:val="00981D21"/>
    <w:rsid w:val="0098250D"/>
    <w:rsid w:val="00982544"/>
    <w:rsid w:val="00982CD3"/>
    <w:rsid w:val="009838F8"/>
    <w:rsid w:val="00985339"/>
    <w:rsid w:val="00986179"/>
    <w:rsid w:val="009864E4"/>
    <w:rsid w:val="00987072"/>
    <w:rsid w:val="009875CD"/>
    <w:rsid w:val="00987D51"/>
    <w:rsid w:val="00987EE9"/>
    <w:rsid w:val="00990060"/>
    <w:rsid w:val="0099045B"/>
    <w:rsid w:val="00990659"/>
    <w:rsid w:val="00990CD0"/>
    <w:rsid w:val="00991A87"/>
    <w:rsid w:val="00991C2E"/>
    <w:rsid w:val="00992159"/>
    <w:rsid w:val="0099280F"/>
    <w:rsid w:val="009934EC"/>
    <w:rsid w:val="00993663"/>
    <w:rsid w:val="009937DD"/>
    <w:rsid w:val="00994009"/>
    <w:rsid w:val="009945C1"/>
    <w:rsid w:val="00994D93"/>
    <w:rsid w:val="00995707"/>
    <w:rsid w:val="009966FB"/>
    <w:rsid w:val="009967A8"/>
    <w:rsid w:val="00996AA7"/>
    <w:rsid w:val="00996D98"/>
    <w:rsid w:val="00997081"/>
    <w:rsid w:val="0099726E"/>
    <w:rsid w:val="00997CD3"/>
    <w:rsid w:val="009A06D2"/>
    <w:rsid w:val="009A0751"/>
    <w:rsid w:val="009A0838"/>
    <w:rsid w:val="009A0986"/>
    <w:rsid w:val="009A0A68"/>
    <w:rsid w:val="009A0D38"/>
    <w:rsid w:val="009A184F"/>
    <w:rsid w:val="009A1B58"/>
    <w:rsid w:val="009A2324"/>
    <w:rsid w:val="009A3354"/>
    <w:rsid w:val="009A3837"/>
    <w:rsid w:val="009A38F6"/>
    <w:rsid w:val="009A3A04"/>
    <w:rsid w:val="009A3FE9"/>
    <w:rsid w:val="009A47D7"/>
    <w:rsid w:val="009A4C76"/>
    <w:rsid w:val="009A552B"/>
    <w:rsid w:val="009A5CBC"/>
    <w:rsid w:val="009A5D94"/>
    <w:rsid w:val="009A6B65"/>
    <w:rsid w:val="009A6D54"/>
    <w:rsid w:val="009A6E62"/>
    <w:rsid w:val="009A6F22"/>
    <w:rsid w:val="009A70F2"/>
    <w:rsid w:val="009A724C"/>
    <w:rsid w:val="009A726D"/>
    <w:rsid w:val="009A7528"/>
    <w:rsid w:val="009A7892"/>
    <w:rsid w:val="009A7FB0"/>
    <w:rsid w:val="009B0766"/>
    <w:rsid w:val="009B1034"/>
    <w:rsid w:val="009B1515"/>
    <w:rsid w:val="009B20EE"/>
    <w:rsid w:val="009B252A"/>
    <w:rsid w:val="009B2ADB"/>
    <w:rsid w:val="009B2C63"/>
    <w:rsid w:val="009B2D02"/>
    <w:rsid w:val="009B3FDB"/>
    <w:rsid w:val="009B46C9"/>
    <w:rsid w:val="009B50BF"/>
    <w:rsid w:val="009B5886"/>
    <w:rsid w:val="009B6010"/>
    <w:rsid w:val="009B61B5"/>
    <w:rsid w:val="009B64EE"/>
    <w:rsid w:val="009B656E"/>
    <w:rsid w:val="009B6A13"/>
    <w:rsid w:val="009B7490"/>
    <w:rsid w:val="009B7643"/>
    <w:rsid w:val="009B7797"/>
    <w:rsid w:val="009C02DC"/>
    <w:rsid w:val="009C0A4A"/>
    <w:rsid w:val="009C0C1A"/>
    <w:rsid w:val="009C132B"/>
    <w:rsid w:val="009C1A26"/>
    <w:rsid w:val="009C20CA"/>
    <w:rsid w:val="009C26B1"/>
    <w:rsid w:val="009C2F0B"/>
    <w:rsid w:val="009C35A9"/>
    <w:rsid w:val="009C4A3F"/>
    <w:rsid w:val="009C4A93"/>
    <w:rsid w:val="009C5525"/>
    <w:rsid w:val="009C55FE"/>
    <w:rsid w:val="009C587A"/>
    <w:rsid w:val="009C5A19"/>
    <w:rsid w:val="009C5DC0"/>
    <w:rsid w:val="009C62E3"/>
    <w:rsid w:val="009C75B3"/>
    <w:rsid w:val="009C7FB9"/>
    <w:rsid w:val="009D01FB"/>
    <w:rsid w:val="009D051E"/>
    <w:rsid w:val="009D0D07"/>
    <w:rsid w:val="009D1108"/>
    <w:rsid w:val="009D171E"/>
    <w:rsid w:val="009D17FE"/>
    <w:rsid w:val="009D195C"/>
    <w:rsid w:val="009D1CA9"/>
    <w:rsid w:val="009D1F15"/>
    <w:rsid w:val="009D1F72"/>
    <w:rsid w:val="009D23D1"/>
    <w:rsid w:val="009D252B"/>
    <w:rsid w:val="009D257A"/>
    <w:rsid w:val="009D26AE"/>
    <w:rsid w:val="009D2749"/>
    <w:rsid w:val="009D2E0F"/>
    <w:rsid w:val="009D3753"/>
    <w:rsid w:val="009D3C99"/>
    <w:rsid w:val="009D4AC2"/>
    <w:rsid w:val="009D51FE"/>
    <w:rsid w:val="009D5425"/>
    <w:rsid w:val="009D55ED"/>
    <w:rsid w:val="009D5D0A"/>
    <w:rsid w:val="009D7785"/>
    <w:rsid w:val="009D782A"/>
    <w:rsid w:val="009D7CFE"/>
    <w:rsid w:val="009D7D75"/>
    <w:rsid w:val="009E0267"/>
    <w:rsid w:val="009E0984"/>
    <w:rsid w:val="009E099A"/>
    <w:rsid w:val="009E0DA8"/>
    <w:rsid w:val="009E1346"/>
    <w:rsid w:val="009E19C3"/>
    <w:rsid w:val="009E1AE5"/>
    <w:rsid w:val="009E228F"/>
    <w:rsid w:val="009E2A59"/>
    <w:rsid w:val="009E2E35"/>
    <w:rsid w:val="009E310C"/>
    <w:rsid w:val="009E3597"/>
    <w:rsid w:val="009E3706"/>
    <w:rsid w:val="009E3C52"/>
    <w:rsid w:val="009E3E53"/>
    <w:rsid w:val="009E41C7"/>
    <w:rsid w:val="009E4537"/>
    <w:rsid w:val="009E46FE"/>
    <w:rsid w:val="009E476F"/>
    <w:rsid w:val="009E4895"/>
    <w:rsid w:val="009E4A78"/>
    <w:rsid w:val="009E4B26"/>
    <w:rsid w:val="009E4F21"/>
    <w:rsid w:val="009E4FBE"/>
    <w:rsid w:val="009E57C1"/>
    <w:rsid w:val="009E61DC"/>
    <w:rsid w:val="009E63BB"/>
    <w:rsid w:val="009E6B84"/>
    <w:rsid w:val="009F00C8"/>
    <w:rsid w:val="009F0921"/>
    <w:rsid w:val="009F11B8"/>
    <w:rsid w:val="009F1632"/>
    <w:rsid w:val="009F1738"/>
    <w:rsid w:val="009F1854"/>
    <w:rsid w:val="009F1B3E"/>
    <w:rsid w:val="009F273F"/>
    <w:rsid w:val="009F2D3D"/>
    <w:rsid w:val="009F2E07"/>
    <w:rsid w:val="009F2F47"/>
    <w:rsid w:val="009F355F"/>
    <w:rsid w:val="009F371B"/>
    <w:rsid w:val="009F3A34"/>
    <w:rsid w:val="009F3AD4"/>
    <w:rsid w:val="009F3D17"/>
    <w:rsid w:val="009F3F0D"/>
    <w:rsid w:val="009F3FCC"/>
    <w:rsid w:val="009F49CF"/>
    <w:rsid w:val="009F4FD8"/>
    <w:rsid w:val="009F5764"/>
    <w:rsid w:val="009F5DA8"/>
    <w:rsid w:val="009F6057"/>
    <w:rsid w:val="009F622D"/>
    <w:rsid w:val="009F67AC"/>
    <w:rsid w:val="009F6BF3"/>
    <w:rsid w:val="009F6CCD"/>
    <w:rsid w:val="009F6F17"/>
    <w:rsid w:val="009F70BF"/>
    <w:rsid w:val="009F7167"/>
    <w:rsid w:val="009F79E6"/>
    <w:rsid w:val="009F7EA3"/>
    <w:rsid w:val="00A00C24"/>
    <w:rsid w:val="00A00DFB"/>
    <w:rsid w:val="00A00EFD"/>
    <w:rsid w:val="00A021AA"/>
    <w:rsid w:val="00A0289D"/>
    <w:rsid w:val="00A02C07"/>
    <w:rsid w:val="00A02EDC"/>
    <w:rsid w:val="00A03239"/>
    <w:rsid w:val="00A033EC"/>
    <w:rsid w:val="00A0345C"/>
    <w:rsid w:val="00A034D5"/>
    <w:rsid w:val="00A0387C"/>
    <w:rsid w:val="00A03F2F"/>
    <w:rsid w:val="00A043C2"/>
    <w:rsid w:val="00A047F9"/>
    <w:rsid w:val="00A04A41"/>
    <w:rsid w:val="00A05253"/>
    <w:rsid w:val="00A052E9"/>
    <w:rsid w:val="00A05A4B"/>
    <w:rsid w:val="00A05B52"/>
    <w:rsid w:val="00A06A43"/>
    <w:rsid w:val="00A06E3A"/>
    <w:rsid w:val="00A07A25"/>
    <w:rsid w:val="00A10115"/>
    <w:rsid w:val="00A102B5"/>
    <w:rsid w:val="00A102F4"/>
    <w:rsid w:val="00A103E2"/>
    <w:rsid w:val="00A105B6"/>
    <w:rsid w:val="00A106E5"/>
    <w:rsid w:val="00A109B7"/>
    <w:rsid w:val="00A10F36"/>
    <w:rsid w:val="00A116D3"/>
    <w:rsid w:val="00A11C00"/>
    <w:rsid w:val="00A11E44"/>
    <w:rsid w:val="00A121B1"/>
    <w:rsid w:val="00A12676"/>
    <w:rsid w:val="00A129D3"/>
    <w:rsid w:val="00A12BEB"/>
    <w:rsid w:val="00A13B98"/>
    <w:rsid w:val="00A14687"/>
    <w:rsid w:val="00A149F6"/>
    <w:rsid w:val="00A14AF2"/>
    <w:rsid w:val="00A15464"/>
    <w:rsid w:val="00A1550B"/>
    <w:rsid w:val="00A15BBF"/>
    <w:rsid w:val="00A166CF"/>
    <w:rsid w:val="00A16786"/>
    <w:rsid w:val="00A16FD7"/>
    <w:rsid w:val="00A17289"/>
    <w:rsid w:val="00A17598"/>
    <w:rsid w:val="00A200E4"/>
    <w:rsid w:val="00A20330"/>
    <w:rsid w:val="00A209E6"/>
    <w:rsid w:val="00A20DAD"/>
    <w:rsid w:val="00A20FBE"/>
    <w:rsid w:val="00A21123"/>
    <w:rsid w:val="00A21264"/>
    <w:rsid w:val="00A21396"/>
    <w:rsid w:val="00A21DC5"/>
    <w:rsid w:val="00A22352"/>
    <w:rsid w:val="00A2258C"/>
    <w:rsid w:val="00A228F7"/>
    <w:rsid w:val="00A22E07"/>
    <w:rsid w:val="00A22F0A"/>
    <w:rsid w:val="00A23EB0"/>
    <w:rsid w:val="00A24542"/>
    <w:rsid w:val="00A246C0"/>
    <w:rsid w:val="00A247F3"/>
    <w:rsid w:val="00A24C12"/>
    <w:rsid w:val="00A24CE0"/>
    <w:rsid w:val="00A2527E"/>
    <w:rsid w:val="00A25563"/>
    <w:rsid w:val="00A258E8"/>
    <w:rsid w:val="00A26143"/>
    <w:rsid w:val="00A263CF"/>
    <w:rsid w:val="00A26730"/>
    <w:rsid w:val="00A2691A"/>
    <w:rsid w:val="00A26BCE"/>
    <w:rsid w:val="00A27861"/>
    <w:rsid w:val="00A27AC2"/>
    <w:rsid w:val="00A27C20"/>
    <w:rsid w:val="00A30533"/>
    <w:rsid w:val="00A3062F"/>
    <w:rsid w:val="00A30E68"/>
    <w:rsid w:val="00A31E7E"/>
    <w:rsid w:val="00A31F0B"/>
    <w:rsid w:val="00A3232C"/>
    <w:rsid w:val="00A32743"/>
    <w:rsid w:val="00A32785"/>
    <w:rsid w:val="00A32E9C"/>
    <w:rsid w:val="00A3385E"/>
    <w:rsid w:val="00A339BA"/>
    <w:rsid w:val="00A3420B"/>
    <w:rsid w:val="00A34213"/>
    <w:rsid w:val="00A34255"/>
    <w:rsid w:val="00A345A2"/>
    <w:rsid w:val="00A347ED"/>
    <w:rsid w:val="00A34C4E"/>
    <w:rsid w:val="00A350CD"/>
    <w:rsid w:val="00A35627"/>
    <w:rsid w:val="00A35B77"/>
    <w:rsid w:val="00A35E76"/>
    <w:rsid w:val="00A36460"/>
    <w:rsid w:val="00A36E3F"/>
    <w:rsid w:val="00A37E9F"/>
    <w:rsid w:val="00A4031D"/>
    <w:rsid w:val="00A40740"/>
    <w:rsid w:val="00A408B6"/>
    <w:rsid w:val="00A41445"/>
    <w:rsid w:val="00A414E7"/>
    <w:rsid w:val="00A41865"/>
    <w:rsid w:val="00A418AC"/>
    <w:rsid w:val="00A41DF3"/>
    <w:rsid w:val="00A41E1E"/>
    <w:rsid w:val="00A420EA"/>
    <w:rsid w:val="00A427EF"/>
    <w:rsid w:val="00A42E8E"/>
    <w:rsid w:val="00A432CC"/>
    <w:rsid w:val="00A43885"/>
    <w:rsid w:val="00A43BA6"/>
    <w:rsid w:val="00A44324"/>
    <w:rsid w:val="00A4499B"/>
    <w:rsid w:val="00A44F71"/>
    <w:rsid w:val="00A4535E"/>
    <w:rsid w:val="00A45A06"/>
    <w:rsid w:val="00A45A43"/>
    <w:rsid w:val="00A45BBF"/>
    <w:rsid w:val="00A45ECA"/>
    <w:rsid w:val="00A46064"/>
    <w:rsid w:val="00A4653D"/>
    <w:rsid w:val="00A46868"/>
    <w:rsid w:val="00A47044"/>
    <w:rsid w:val="00A473DB"/>
    <w:rsid w:val="00A47696"/>
    <w:rsid w:val="00A50295"/>
    <w:rsid w:val="00A51D99"/>
    <w:rsid w:val="00A526B2"/>
    <w:rsid w:val="00A52742"/>
    <w:rsid w:val="00A52993"/>
    <w:rsid w:val="00A52A7A"/>
    <w:rsid w:val="00A53968"/>
    <w:rsid w:val="00A53A8F"/>
    <w:rsid w:val="00A53CB2"/>
    <w:rsid w:val="00A53E99"/>
    <w:rsid w:val="00A53EC8"/>
    <w:rsid w:val="00A53F01"/>
    <w:rsid w:val="00A5406A"/>
    <w:rsid w:val="00A545BE"/>
    <w:rsid w:val="00A550E8"/>
    <w:rsid w:val="00A556C1"/>
    <w:rsid w:val="00A55E33"/>
    <w:rsid w:val="00A564A5"/>
    <w:rsid w:val="00A56811"/>
    <w:rsid w:val="00A56843"/>
    <w:rsid w:val="00A56B47"/>
    <w:rsid w:val="00A56DFC"/>
    <w:rsid w:val="00A57364"/>
    <w:rsid w:val="00A57564"/>
    <w:rsid w:val="00A576A2"/>
    <w:rsid w:val="00A578BE"/>
    <w:rsid w:val="00A578E4"/>
    <w:rsid w:val="00A606BB"/>
    <w:rsid w:val="00A6097C"/>
    <w:rsid w:val="00A60C70"/>
    <w:rsid w:val="00A60DDA"/>
    <w:rsid w:val="00A60E6B"/>
    <w:rsid w:val="00A6192A"/>
    <w:rsid w:val="00A619DA"/>
    <w:rsid w:val="00A61B67"/>
    <w:rsid w:val="00A61DF6"/>
    <w:rsid w:val="00A620FB"/>
    <w:rsid w:val="00A625DE"/>
    <w:rsid w:val="00A62752"/>
    <w:rsid w:val="00A62B41"/>
    <w:rsid w:val="00A62B60"/>
    <w:rsid w:val="00A62DEB"/>
    <w:rsid w:val="00A63F95"/>
    <w:rsid w:val="00A64079"/>
    <w:rsid w:val="00A6478B"/>
    <w:rsid w:val="00A64F39"/>
    <w:rsid w:val="00A653DD"/>
    <w:rsid w:val="00A662F8"/>
    <w:rsid w:val="00A662FB"/>
    <w:rsid w:val="00A6640E"/>
    <w:rsid w:val="00A66B77"/>
    <w:rsid w:val="00A7051D"/>
    <w:rsid w:val="00A7062E"/>
    <w:rsid w:val="00A70BCE"/>
    <w:rsid w:val="00A713BC"/>
    <w:rsid w:val="00A721E2"/>
    <w:rsid w:val="00A722C1"/>
    <w:rsid w:val="00A7260E"/>
    <w:rsid w:val="00A7278D"/>
    <w:rsid w:val="00A727EB"/>
    <w:rsid w:val="00A72854"/>
    <w:rsid w:val="00A72BE2"/>
    <w:rsid w:val="00A73739"/>
    <w:rsid w:val="00A73809"/>
    <w:rsid w:val="00A7388A"/>
    <w:rsid w:val="00A73B8A"/>
    <w:rsid w:val="00A742D5"/>
    <w:rsid w:val="00A74B9D"/>
    <w:rsid w:val="00A74E1C"/>
    <w:rsid w:val="00A74E9F"/>
    <w:rsid w:val="00A757D9"/>
    <w:rsid w:val="00A75B28"/>
    <w:rsid w:val="00A75B8E"/>
    <w:rsid w:val="00A75F8A"/>
    <w:rsid w:val="00A76547"/>
    <w:rsid w:val="00A765E7"/>
    <w:rsid w:val="00A76B02"/>
    <w:rsid w:val="00A76B41"/>
    <w:rsid w:val="00A771D5"/>
    <w:rsid w:val="00A77245"/>
    <w:rsid w:val="00A77F3B"/>
    <w:rsid w:val="00A80E29"/>
    <w:rsid w:val="00A8125E"/>
    <w:rsid w:val="00A81F4F"/>
    <w:rsid w:val="00A8239E"/>
    <w:rsid w:val="00A825F1"/>
    <w:rsid w:val="00A8308B"/>
    <w:rsid w:val="00A830AF"/>
    <w:rsid w:val="00A83352"/>
    <w:rsid w:val="00A833F3"/>
    <w:rsid w:val="00A84498"/>
    <w:rsid w:val="00A84A84"/>
    <w:rsid w:val="00A84DE5"/>
    <w:rsid w:val="00A84F34"/>
    <w:rsid w:val="00A84F6D"/>
    <w:rsid w:val="00A85080"/>
    <w:rsid w:val="00A859DB"/>
    <w:rsid w:val="00A85BD8"/>
    <w:rsid w:val="00A85FA8"/>
    <w:rsid w:val="00A864E9"/>
    <w:rsid w:val="00A86884"/>
    <w:rsid w:val="00A86D57"/>
    <w:rsid w:val="00A86F3C"/>
    <w:rsid w:val="00A87AAB"/>
    <w:rsid w:val="00A87E48"/>
    <w:rsid w:val="00A87F36"/>
    <w:rsid w:val="00A9018F"/>
    <w:rsid w:val="00A905BD"/>
    <w:rsid w:val="00A9063D"/>
    <w:rsid w:val="00A90FA2"/>
    <w:rsid w:val="00A9107D"/>
    <w:rsid w:val="00A91B36"/>
    <w:rsid w:val="00A91E5A"/>
    <w:rsid w:val="00A92592"/>
    <w:rsid w:val="00A925DE"/>
    <w:rsid w:val="00A92755"/>
    <w:rsid w:val="00A937A3"/>
    <w:rsid w:val="00A937B2"/>
    <w:rsid w:val="00A93975"/>
    <w:rsid w:val="00A93A3D"/>
    <w:rsid w:val="00A93D0A"/>
    <w:rsid w:val="00A94176"/>
    <w:rsid w:val="00A943F9"/>
    <w:rsid w:val="00A94B77"/>
    <w:rsid w:val="00A95210"/>
    <w:rsid w:val="00A9535A"/>
    <w:rsid w:val="00A96198"/>
    <w:rsid w:val="00A97534"/>
    <w:rsid w:val="00A9760C"/>
    <w:rsid w:val="00A97D9D"/>
    <w:rsid w:val="00AA1510"/>
    <w:rsid w:val="00AA1B38"/>
    <w:rsid w:val="00AA1EEF"/>
    <w:rsid w:val="00AA2692"/>
    <w:rsid w:val="00AA303D"/>
    <w:rsid w:val="00AA427F"/>
    <w:rsid w:val="00AA437C"/>
    <w:rsid w:val="00AA4E04"/>
    <w:rsid w:val="00AA4E23"/>
    <w:rsid w:val="00AA4ECC"/>
    <w:rsid w:val="00AA4F3B"/>
    <w:rsid w:val="00AA4F44"/>
    <w:rsid w:val="00AA4F72"/>
    <w:rsid w:val="00AA5858"/>
    <w:rsid w:val="00AA65AD"/>
    <w:rsid w:val="00AA6713"/>
    <w:rsid w:val="00AA6925"/>
    <w:rsid w:val="00AA693B"/>
    <w:rsid w:val="00AA6D3B"/>
    <w:rsid w:val="00AA7095"/>
    <w:rsid w:val="00AA70E5"/>
    <w:rsid w:val="00AA7383"/>
    <w:rsid w:val="00AB0430"/>
    <w:rsid w:val="00AB0736"/>
    <w:rsid w:val="00AB07AD"/>
    <w:rsid w:val="00AB14C7"/>
    <w:rsid w:val="00AB1C76"/>
    <w:rsid w:val="00AB2160"/>
    <w:rsid w:val="00AB32A1"/>
    <w:rsid w:val="00AB3B65"/>
    <w:rsid w:val="00AB4922"/>
    <w:rsid w:val="00AB5447"/>
    <w:rsid w:val="00AB600D"/>
    <w:rsid w:val="00AB6015"/>
    <w:rsid w:val="00AB6205"/>
    <w:rsid w:val="00AB644F"/>
    <w:rsid w:val="00AB679F"/>
    <w:rsid w:val="00AB6B6F"/>
    <w:rsid w:val="00AB6E6C"/>
    <w:rsid w:val="00AB713B"/>
    <w:rsid w:val="00AB71F9"/>
    <w:rsid w:val="00AB7DCB"/>
    <w:rsid w:val="00AC03C6"/>
    <w:rsid w:val="00AC04CB"/>
    <w:rsid w:val="00AC0DBC"/>
    <w:rsid w:val="00AC0FB7"/>
    <w:rsid w:val="00AC12F7"/>
    <w:rsid w:val="00AC2472"/>
    <w:rsid w:val="00AC25DB"/>
    <w:rsid w:val="00AC26C2"/>
    <w:rsid w:val="00AC26FB"/>
    <w:rsid w:val="00AC44B3"/>
    <w:rsid w:val="00AC4581"/>
    <w:rsid w:val="00AC4FA4"/>
    <w:rsid w:val="00AC5479"/>
    <w:rsid w:val="00AC56E4"/>
    <w:rsid w:val="00AC5A50"/>
    <w:rsid w:val="00AC5F14"/>
    <w:rsid w:val="00AC6C77"/>
    <w:rsid w:val="00AC6DD1"/>
    <w:rsid w:val="00AC7D44"/>
    <w:rsid w:val="00AC7FAF"/>
    <w:rsid w:val="00AC7FF6"/>
    <w:rsid w:val="00AD0477"/>
    <w:rsid w:val="00AD048D"/>
    <w:rsid w:val="00AD12FC"/>
    <w:rsid w:val="00AD13F5"/>
    <w:rsid w:val="00AD16B5"/>
    <w:rsid w:val="00AD17D6"/>
    <w:rsid w:val="00AD2523"/>
    <w:rsid w:val="00AD34C8"/>
    <w:rsid w:val="00AD383E"/>
    <w:rsid w:val="00AD405B"/>
    <w:rsid w:val="00AD52CE"/>
    <w:rsid w:val="00AD599B"/>
    <w:rsid w:val="00AD5C3E"/>
    <w:rsid w:val="00AD6116"/>
    <w:rsid w:val="00AD68DA"/>
    <w:rsid w:val="00AD6C13"/>
    <w:rsid w:val="00AD6CFE"/>
    <w:rsid w:val="00AE0124"/>
    <w:rsid w:val="00AE0A45"/>
    <w:rsid w:val="00AE12CB"/>
    <w:rsid w:val="00AE2CF8"/>
    <w:rsid w:val="00AE2D8B"/>
    <w:rsid w:val="00AE3162"/>
    <w:rsid w:val="00AE3985"/>
    <w:rsid w:val="00AE3D44"/>
    <w:rsid w:val="00AE3FF6"/>
    <w:rsid w:val="00AE4074"/>
    <w:rsid w:val="00AE427A"/>
    <w:rsid w:val="00AE443E"/>
    <w:rsid w:val="00AE4540"/>
    <w:rsid w:val="00AE4BDD"/>
    <w:rsid w:val="00AE4FF9"/>
    <w:rsid w:val="00AE59D1"/>
    <w:rsid w:val="00AE5E00"/>
    <w:rsid w:val="00AE5FCF"/>
    <w:rsid w:val="00AE6234"/>
    <w:rsid w:val="00AE6319"/>
    <w:rsid w:val="00AE6991"/>
    <w:rsid w:val="00AE6ECD"/>
    <w:rsid w:val="00AE762E"/>
    <w:rsid w:val="00AE7860"/>
    <w:rsid w:val="00AF0BA8"/>
    <w:rsid w:val="00AF0DF9"/>
    <w:rsid w:val="00AF1AEC"/>
    <w:rsid w:val="00AF20F8"/>
    <w:rsid w:val="00AF2369"/>
    <w:rsid w:val="00AF277B"/>
    <w:rsid w:val="00AF2985"/>
    <w:rsid w:val="00AF2C58"/>
    <w:rsid w:val="00AF2CA4"/>
    <w:rsid w:val="00AF2F76"/>
    <w:rsid w:val="00AF31A1"/>
    <w:rsid w:val="00AF3669"/>
    <w:rsid w:val="00AF4767"/>
    <w:rsid w:val="00AF4A40"/>
    <w:rsid w:val="00AF4CF3"/>
    <w:rsid w:val="00AF4DD9"/>
    <w:rsid w:val="00AF4FBC"/>
    <w:rsid w:val="00AF57ED"/>
    <w:rsid w:val="00AF5BD8"/>
    <w:rsid w:val="00AF5E44"/>
    <w:rsid w:val="00AF602E"/>
    <w:rsid w:val="00AF6359"/>
    <w:rsid w:val="00AF6435"/>
    <w:rsid w:val="00AF6B8D"/>
    <w:rsid w:val="00AF7399"/>
    <w:rsid w:val="00AF741A"/>
    <w:rsid w:val="00AF7650"/>
    <w:rsid w:val="00AF781E"/>
    <w:rsid w:val="00AF7BC7"/>
    <w:rsid w:val="00AF7F37"/>
    <w:rsid w:val="00AF7F9C"/>
    <w:rsid w:val="00B00472"/>
    <w:rsid w:val="00B00541"/>
    <w:rsid w:val="00B0078D"/>
    <w:rsid w:val="00B00DCB"/>
    <w:rsid w:val="00B00F47"/>
    <w:rsid w:val="00B01224"/>
    <w:rsid w:val="00B013CC"/>
    <w:rsid w:val="00B0207E"/>
    <w:rsid w:val="00B023D7"/>
    <w:rsid w:val="00B02A78"/>
    <w:rsid w:val="00B02AC1"/>
    <w:rsid w:val="00B03006"/>
    <w:rsid w:val="00B03259"/>
    <w:rsid w:val="00B038B8"/>
    <w:rsid w:val="00B03E5D"/>
    <w:rsid w:val="00B044CA"/>
    <w:rsid w:val="00B052E1"/>
    <w:rsid w:val="00B053EA"/>
    <w:rsid w:val="00B0597A"/>
    <w:rsid w:val="00B06014"/>
    <w:rsid w:val="00B062A8"/>
    <w:rsid w:val="00B0657B"/>
    <w:rsid w:val="00B06649"/>
    <w:rsid w:val="00B0685D"/>
    <w:rsid w:val="00B06B1A"/>
    <w:rsid w:val="00B073C9"/>
    <w:rsid w:val="00B07507"/>
    <w:rsid w:val="00B07FA2"/>
    <w:rsid w:val="00B07FE0"/>
    <w:rsid w:val="00B10715"/>
    <w:rsid w:val="00B10AA3"/>
    <w:rsid w:val="00B10B53"/>
    <w:rsid w:val="00B110CB"/>
    <w:rsid w:val="00B1120B"/>
    <w:rsid w:val="00B1171E"/>
    <w:rsid w:val="00B11AFC"/>
    <w:rsid w:val="00B129F6"/>
    <w:rsid w:val="00B12A16"/>
    <w:rsid w:val="00B13C1C"/>
    <w:rsid w:val="00B13C82"/>
    <w:rsid w:val="00B13E31"/>
    <w:rsid w:val="00B13F4D"/>
    <w:rsid w:val="00B14299"/>
    <w:rsid w:val="00B1443D"/>
    <w:rsid w:val="00B14BD8"/>
    <w:rsid w:val="00B1540C"/>
    <w:rsid w:val="00B15AD7"/>
    <w:rsid w:val="00B16419"/>
    <w:rsid w:val="00B174D0"/>
    <w:rsid w:val="00B1777E"/>
    <w:rsid w:val="00B202FC"/>
    <w:rsid w:val="00B205BD"/>
    <w:rsid w:val="00B2084A"/>
    <w:rsid w:val="00B20879"/>
    <w:rsid w:val="00B20FFE"/>
    <w:rsid w:val="00B21215"/>
    <w:rsid w:val="00B21409"/>
    <w:rsid w:val="00B21D4D"/>
    <w:rsid w:val="00B21DE2"/>
    <w:rsid w:val="00B21F11"/>
    <w:rsid w:val="00B22A28"/>
    <w:rsid w:val="00B23B1C"/>
    <w:rsid w:val="00B23E73"/>
    <w:rsid w:val="00B23F9D"/>
    <w:rsid w:val="00B248F8"/>
    <w:rsid w:val="00B25443"/>
    <w:rsid w:val="00B25732"/>
    <w:rsid w:val="00B25819"/>
    <w:rsid w:val="00B25AA7"/>
    <w:rsid w:val="00B25BAC"/>
    <w:rsid w:val="00B265CB"/>
    <w:rsid w:val="00B26B7C"/>
    <w:rsid w:val="00B27010"/>
    <w:rsid w:val="00B27034"/>
    <w:rsid w:val="00B274CB"/>
    <w:rsid w:val="00B2758A"/>
    <w:rsid w:val="00B27635"/>
    <w:rsid w:val="00B27BC9"/>
    <w:rsid w:val="00B30146"/>
    <w:rsid w:val="00B3018B"/>
    <w:rsid w:val="00B30256"/>
    <w:rsid w:val="00B3028B"/>
    <w:rsid w:val="00B30657"/>
    <w:rsid w:val="00B306D0"/>
    <w:rsid w:val="00B312DB"/>
    <w:rsid w:val="00B3194E"/>
    <w:rsid w:val="00B31FE5"/>
    <w:rsid w:val="00B3290E"/>
    <w:rsid w:val="00B32C0B"/>
    <w:rsid w:val="00B32FCE"/>
    <w:rsid w:val="00B330B6"/>
    <w:rsid w:val="00B3352C"/>
    <w:rsid w:val="00B33ADB"/>
    <w:rsid w:val="00B33C77"/>
    <w:rsid w:val="00B342D8"/>
    <w:rsid w:val="00B34577"/>
    <w:rsid w:val="00B34734"/>
    <w:rsid w:val="00B34964"/>
    <w:rsid w:val="00B34B02"/>
    <w:rsid w:val="00B3513D"/>
    <w:rsid w:val="00B358ED"/>
    <w:rsid w:val="00B3598D"/>
    <w:rsid w:val="00B35A6D"/>
    <w:rsid w:val="00B35AEA"/>
    <w:rsid w:val="00B36ADD"/>
    <w:rsid w:val="00B36B17"/>
    <w:rsid w:val="00B36B3A"/>
    <w:rsid w:val="00B36BBE"/>
    <w:rsid w:val="00B36F7E"/>
    <w:rsid w:val="00B37B79"/>
    <w:rsid w:val="00B37D76"/>
    <w:rsid w:val="00B37FF0"/>
    <w:rsid w:val="00B403DD"/>
    <w:rsid w:val="00B40409"/>
    <w:rsid w:val="00B40BAF"/>
    <w:rsid w:val="00B411B8"/>
    <w:rsid w:val="00B412FA"/>
    <w:rsid w:val="00B416D0"/>
    <w:rsid w:val="00B41864"/>
    <w:rsid w:val="00B41A6A"/>
    <w:rsid w:val="00B42DF4"/>
    <w:rsid w:val="00B43F96"/>
    <w:rsid w:val="00B44072"/>
    <w:rsid w:val="00B4416D"/>
    <w:rsid w:val="00B44556"/>
    <w:rsid w:val="00B447F6"/>
    <w:rsid w:val="00B44CF4"/>
    <w:rsid w:val="00B44F5E"/>
    <w:rsid w:val="00B4506D"/>
    <w:rsid w:val="00B45267"/>
    <w:rsid w:val="00B45F04"/>
    <w:rsid w:val="00B4617A"/>
    <w:rsid w:val="00B46B99"/>
    <w:rsid w:val="00B46E02"/>
    <w:rsid w:val="00B47AC8"/>
    <w:rsid w:val="00B505FA"/>
    <w:rsid w:val="00B50758"/>
    <w:rsid w:val="00B51259"/>
    <w:rsid w:val="00B51410"/>
    <w:rsid w:val="00B514E7"/>
    <w:rsid w:val="00B517C9"/>
    <w:rsid w:val="00B51FAF"/>
    <w:rsid w:val="00B52064"/>
    <w:rsid w:val="00B521FE"/>
    <w:rsid w:val="00B5257B"/>
    <w:rsid w:val="00B52668"/>
    <w:rsid w:val="00B52AE3"/>
    <w:rsid w:val="00B53108"/>
    <w:rsid w:val="00B540F9"/>
    <w:rsid w:val="00B541FA"/>
    <w:rsid w:val="00B546FF"/>
    <w:rsid w:val="00B54EE2"/>
    <w:rsid w:val="00B55458"/>
    <w:rsid w:val="00B554A7"/>
    <w:rsid w:val="00B56029"/>
    <w:rsid w:val="00B5623C"/>
    <w:rsid w:val="00B563A8"/>
    <w:rsid w:val="00B56B4B"/>
    <w:rsid w:val="00B56D52"/>
    <w:rsid w:val="00B57427"/>
    <w:rsid w:val="00B574AC"/>
    <w:rsid w:val="00B579F5"/>
    <w:rsid w:val="00B57E50"/>
    <w:rsid w:val="00B60661"/>
    <w:rsid w:val="00B60A2D"/>
    <w:rsid w:val="00B61016"/>
    <w:rsid w:val="00B61767"/>
    <w:rsid w:val="00B6191D"/>
    <w:rsid w:val="00B61A1B"/>
    <w:rsid w:val="00B62298"/>
    <w:rsid w:val="00B622D8"/>
    <w:rsid w:val="00B6241C"/>
    <w:rsid w:val="00B6281E"/>
    <w:rsid w:val="00B63373"/>
    <w:rsid w:val="00B63BAB"/>
    <w:rsid w:val="00B63EEF"/>
    <w:rsid w:val="00B6419A"/>
    <w:rsid w:val="00B64636"/>
    <w:rsid w:val="00B64979"/>
    <w:rsid w:val="00B649E9"/>
    <w:rsid w:val="00B65077"/>
    <w:rsid w:val="00B65662"/>
    <w:rsid w:val="00B65901"/>
    <w:rsid w:val="00B660BE"/>
    <w:rsid w:val="00B66421"/>
    <w:rsid w:val="00B66AC6"/>
    <w:rsid w:val="00B67583"/>
    <w:rsid w:val="00B70268"/>
    <w:rsid w:val="00B70589"/>
    <w:rsid w:val="00B70E94"/>
    <w:rsid w:val="00B70FCC"/>
    <w:rsid w:val="00B71F32"/>
    <w:rsid w:val="00B72310"/>
    <w:rsid w:val="00B72943"/>
    <w:rsid w:val="00B72A14"/>
    <w:rsid w:val="00B737D5"/>
    <w:rsid w:val="00B73CB7"/>
    <w:rsid w:val="00B73CEA"/>
    <w:rsid w:val="00B73D68"/>
    <w:rsid w:val="00B74004"/>
    <w:rsid w:val="00B744D3"/>
    <w:rsid w:val="00B751DC"/>
    <w:rsid w:val="00B753BA"/>
    <w:rsid w:val="00B75411"/>
    <w:rsid w:val="00B75579"/>
    <w:rsid w:val="00B75BC6"/>
    <w:rsid w:val="00B75DEA"/>
    <w:rsid w:val="00B76174"/>
    <w:rsid w:val="00B76DB0"/>
    <w:rsid w:val="00B777FA"/>
    <w:rsid w:val="00B800E3"/>
    <w:rsid w:val="00B80F64"/>
    <w:rsid w:val="00B8102F"/>
    <w:rsid w:val="00B810F1"/>
    <w:rsid w:val="00B812A6"/>
    <w:rsid w:val="00B81331"/>
    <w:rsid w:val="00B82B69"/>
    <w:rsid w:val="00B82E98"/>
    <w:rsid w:val="00B83268"/>
    <w:rsid w:val="00B83519"/>
    <w:rsid w:val="00B83806"/>
    <w:rsid w:val="00B83EC8"/>
    <w:rsid w:val="00B84182"/>
    <w:rsid w:val="00B84208"/>
    <w:rsid w:val="00B84775"/>
    <w:rsid w:val="00B8485E"/>
    <w:rsid w:val="00B84893"/>
    <w:rsid w:val="00B8489E"/>
    <w:rsid w:val="00B8568A"/>
    <w:rsid w:val="00B857E3"/>
    <w:rsid w:val="00B86658"/>
    <w:rsid w:val="00B8677D"/>
    <w:rsid w:val="00B868A8"/>
    <w:rsid w:val="00B870D3"/>
    <w:rsid w:val="00B878CF"/>
    <w:rsid w:val="00B900AC"/>
    <w:rsid w:val="00B9045E"/>
    <w:rsid w:val="00B90AA1"/>
    <w:rsid w:val="00B90C4C"/>
    <w:rsid w:val="00B90FBC"/>
    <w:rsid w:val="00B919F3"/>
    <w:rsid w:val="00B91AC2"/>
    <w:rsid w:val="00B925AA"/>
    <w:rsid w:val="00B92895"/>
    <w:rsid w:val="00B94007"/>
    <w:rsid w:val="00B940B6"/>
    <w:rsid w:val="00B9485D"/>
    <w:rsid w:val="00B95194"/>
    <w:rsid w:val="00B951CC"/>
    <w:rsid w:val="00B95AB8"/>
    <w:rsid w:val="00B960E3"/>
    <w:rsid w:val="00B96C19"/>
    <w:rsid w:val="00B971FB"/>
    <w:rsid w:val="00B97269"/>
    <w:rsid w:val="00B97525"/>
    <w:rsid w:val="00BA0360"/>
    <w:rsid w:val="00BA0440"/>
    <w:rsid w:val="00BA06CB"/>
    <w:rsid w:val="00BA0925"/>
    <w:rsid w:val="00BA09CE"/>
    <w:rsid w:val="00BA0E3E"/>
    <w:rsid w:val="00BA144F"/>
    <w:rsid w:val="00BA207A"/>
    <w:rsid w:val="00BA2138"/>
    <w:rsid w:val="00BA23F6"/>
    <w:rsid w:val="00BA2AFF"/>
    <w:rsid w:val="00BA2D74"/>
    <w:rsid w:val="00BA3100"/>
    <w:rsid w:val="00BA34B0"/>
    <w:rsid w:val="00BA3B3F"/>
    <w:rsid w:val="00BA41D5"/>
    <w:rsid w:val="00BA45A2"/>
    <w:rsid w:val="00BA48FF"/>
    <w:rsid w:val="00BA4D72"/>
    <w:rsid w:val="00BA4E39"/>
    <w:rsid w:val="00BA5133"/>
    <w:rsid w:val="00BA517E"/>
    <w:rsid w:val="00BA5243"/>
    <w:rsid w:val="00BA54BD"/>
    <w:rsid w:val="00BA5599"/>
    <w:rsid w:val="00BA5B5E"/>
    <w:rsid w:val="00BA6188"/>
    <w:rsid w:val="00BA63B1"/>
    <w:rsid w:val="00BA68F4"/>
    <w:rsid w:val="00BA7182"/>
    <w:rsid w:val="00BA757B"/>
    <w:rsid w:val="00BA78CF"/>
    <w:rsid w:val="00BA7A78"/>
    <w:rsid w:val="00BA7BD7"/>
    <w:rsid w:val="00BB0074"/>
    <w:rsid w:val="00BB011F"/>
    <w:rsid w:val="00BB02D0"/>
    <w:rsid w:val="00BB0315"/>
    <w:rsid w:val="00BB0465"/>
    <w:rsid w:val="00BB0B15"/>
    <w:rsid w:val="00BB163C"/>
    <w:rsid w:val="00BB1C1B"/>
    <w:rsid w:val="00BB25FA"/>
    <w:rsid w:val="00BB26D4"/>
    <w:rsid w:val="00BB2E88"/>
    <w:rsid w:val="00BB2F46"/>
    <w:rsid w:val="00BB2FBB"/>
    <w:rsid w:val="00BB331B"/>
    <w:rsid w:val="00BB3A8A"/>
    <w:rsid w:val="00BB3BF9"/>
    <w:rsid w:val="00BB4158"/>
    <w:rsid w:val="00BB429C"/>
    <w:rsid w:val="00BB42DA"/>
    <w:rsid w:val="00BB43E6"/>
    <w:rsid w:val="00BB501F"/>
    <w:rsid w:val="00BB560B"/>
    <w:rsid w:val="00BB5E44"/>
    <w:rsid w:val="00BB6566"/>
    <w:rsid w:val="00BB66B9"/>
    <w:rsid w:val="00BB6872"/>
    <w:rsid w:val="00BB6A64"/>
    <w:rsid w:val="00BB6C01"/>
    <w:rsid w:val="00BB7284"/>
    <w:rsid w:val="00BB746C"/>
    <w:rsid w:val="00BB7C04"/>
    <w:rsid w:val="00BC03B4"/>
    <w:rsid w:val="00BC0787"/>
    <w:rsid w:val="00BC0826"/>
    <w:rsid w:val="00BC1025"/>
    <w:rsid w:val="00BC1D1C"/>
    <w:rsid w:val="00BC1E3F"/>
    <w:rsid w:val="00BC1F9C"/>
    <w:rsid w:val="00BC21A6"/>
    <w:rsid w:val="00BC34BC"/>
    <w:rsid w:val="00BC3AE6"/>
    <w:rsid w:val="00BC4202"/>
    <w:rsid w:val="00BC452D"/>
    <w:rsid w:val="00BC5015"/>
    <w:rsid w:val="00BC50DD"/>
    <w:rsid w:val="00BC5465"/>
    <w:rsid w:val="00BC79D5"/>
    <w:rsid w:val="00BC7B46"/>
    <w:rsid w:val="00BD06FC"/>
    <w:rsid w:val="00BD075B"/>
    <w:rsid w:val="00BD0CE4"/>
    <w:rsid w:val="00BD1092"/>
    <w:rsid w:val="00BD1BA2"/>
    <w:rsid w:val="00BD2203"/>
    <w:rsid w:val="00BD25FA"/>
    <w:rsid w:val="00BD2831"/>
    <w:rsid w:val="00BD287F"/>
    <w:rsid w:val="00BD29FF"/>
    <w:rsid w:val="00BD3020"/>
    <w:rsid w:val="00BD32D1"/>
    <w:rsid w:val="00BD3343"/>
    <w:rsid w:val="00BD3DDD"/>
    <w:rsid w:val="00BD4044"/>
    <w:rsid w:val="00BD4256"/>
    <w:rsid w:val="00BD474A"/>
    <w:rsid w:val="00BD4BB5"/>
    <w:rsid w:val="00BD568D"/>
    <w:rsid w:val="00BD5783"/>
    <w:rsid w:val="00BD59D1"/>
    <w:rsid w:val="00BD5C2B"/>
    <w:rsid w:val="00BD6C5D"/>
    <w:rsid w:val="00BD7262"/>
    <w:rsid w:val="00BD76A6"/>
    <w:rsid w:val="00BD7AFE"/>
    <w:rsid w:val="00BE161E"/>
    <w:rsid w:val="00BE16A1"/>
    <w:rsid w:val="00BE18F6"/>
    <w:rsid w:val="00BE1F7C"/>
    <w:rsid w:val="00BE23E1"/>
    <w:rsid w:val="00BE24A4"/>
    <w:rsid w:val="00BE264A"/>
    <w:rsid w:val="00BE268A"/>
    <w:rsid w:val="00BE2C58"/>
    <w:rsid w:val="00BE3616"/>
    <w:rsid w:val="00BE3E29"/>
    <w:rsid w:val="00BE4EF2"/>
    <w:rsid w:val="00BE516D"/>
    <w:rsid w:val="00BE6394"/>
    <w:rsid w:val="00BE6753"/>
    <w:rsid w:val="00BE680D"/>
    <w:rsid w:val="00BE72AA"/>
    <w:rsid w:val="00BE7746"/>
    <w:rsid w:val="00BE7913"/>
    <w:rsid w:val="00BE796F"/>
    <w:rsid w:val="00BE7A50"/>
    <w:rsid w:val="00BF048B"/>
    <w:rsid w:val="00BF0567"/>
    <w:rsid w:val="00BF0CF0"/>
    <w:rsid w:val="00BF0D84"/>
    <w:rsid w:val="00BF0E1D"/>
    <w:rsid w:val="00BF23B2"/>
    <w:rsid w:val="00BF39BA"/>
    <w:rsid w:val="00BF3F07"/>
    <w:rsid w:val="00BF4710"/>
    <w:rsid w:val="00BF472F"/>
    <w:rsid w:val="00BF5F0D"/>
    <w:rsid w:val="00BF6115"/>
    <w:rsid w:val="00BF61D2"/>
    <w:rsid w:val="00BF7069"/>
    <w:rsid w:val="00BF7175"/>
    <w:rsid w:val="00BF71AF"/>
    <w:rsid w:val="00BF73DB"/>
    <w:rsid w:val="00BF7413"/>
    <w:rsid w:val="00BF7AEA"/>
    <w:rsid w:val="00BF7E75"/>
    <w:rsid w:val="00C000BD"/>
    <w:rsid w:val="00C00752"/>
    <w:rsid w:val="00C00A56"/>
    <w:rsid w:val="00C00C85"/>
    <w:rsid w:val="00C0115A"/>
    <w:rsid w:val="00C01DAD"/>
    <w:rsid w:val="00C0201F"/>
    <w:rsid w:val="00C02054"/>
    <w:rsid w:val="00C022A4"/>
    <w:rsid w:val="00C02305"/>
    <w:rsid w:val="00C025D5"/>
    <w:rsid w:val="00C02FDD"/>
    <w:rsid w:val="00C03E65"/>
    <w:rsid w:val="00C04FF6"/>
    <w:rsid w:val="00C0518B"/>
    <w:rsid w:val="00C051D6"/>
    <w:rsid w:val="00C057FB"/>
    <w:rsid w:val="00C059FC"/>
    <w:rsid w:val="00C0618D"/>
    <w:rsid w:val="00C06C1C"/>
    <w:rsid w:val="00C06CE0"/>
    <w:rsid w:val="00C06D44"/>
    <w:rsid w:val="00C06F34"/>
    <w:rsid w:val="00C06FB1"/>
    <w:rsid w:val="00C06FBC"/>
    <w:rsid w:val="00C0704A"/>
    <w:rsid w:val="00C075AC"/>
    <w:rsid w:val="00C0791E"/>
    <w:rsid w:val="00C07968"/>
    <w:rsid w:val="00C10172"/>
    <w:rsid w:val="00C10393"/>
    <w:rsid w:val="00C10532"/>
    <w:rsid w:val="00C1072E"/>
    <w:rsid w:val="00C10AC8"/>
    <w:rsid w:val="00C10DB2"/>
    <w:rsid w:val="00C11042"/>
    <w:rsid w:val="00C112BB"/>
    <w:rsid w:val="00C11817"/>
    <w:rsid w:val="00C11831"/>
    <w:rsid w:val="00C12F92"/>
    <w:rsid w:val="00C13356"/>
    <w:rsid w:val="00C13AB5"/>
    <w:rsid w:val="00C13D88"/>
    <w:rsid w:val="00C14D61"/>
    <w:rsid w:val="00C14F33"/>
    <w:rsid w:val="00C151B7"/>
    <w:rsid w:val="00C154FA"/>
    <w:rsid w:val="00C15A92"/>
    <w:rsid w:val="00C164D2"/>
    <w:rsid w:val="00C164D4"/>
    <w:rsid w:val="00C16504"/>
    <w:rsid w:val="00C166D3"/>
    <w:rsid w:val="00C17401"/>
    <w:rsid w:val="00C204F9"/>
    <w:rsid w:val="00C20814"/>
    <w:rsid w:val="00C20DC0"/>
    <w:rsid w:val="00C21027"/>
    <w:rsid w:val="00C2104F"/>
    <w:rsid w:val="00C211D4"/>
    <w:rsid w:val="00C212D8"/>
    <w:rsid w:val="00C21536"/>
    <w:rsid w:val="00C216F9"/>
    <w:rsid w:val="00C226E9"/>
    <w:rsid w:val="00C227FD"/>
    <w:rsid w:val="00C22DEC"/>
    <w:rsid w:val="00C22F39"/>
    <w:rsid w:val="00C23135"/>
    <w:rsid w:val="00C234A7"/>
    <w:rsid w:val="00C235CD"/>
    <w:rsid w:val="00C23974"/>
    <w:rsid w:val="00C239F8"/>
    <w:rsid w:val="00C23A66"/>
    <w:rsid w:val="00C23F62"/>
    <w:rsid w:val="00C241A9"/>
    <w:rsid w:val="00C24876"/>
    <w:rsid w:val="00C24E9E"/>
    <w:rsid w:val="00C24FAD"/>
    <w:rsid w:val="00C25403"/>
    <w:rsid w:val="00C254A0"/>
    <w:rsid w:val="00C256DC"/>
    <w:rsid w:val="00C25CA6"/>
    <w:rsid w:val="00C25E07"/>
    <w:rsid w:val="00C25EE4"/>
    <w:rsid w:val="00C2679E"/>
    <w:rsid w:val="00C26CBD"/>
    <w:rsid w:val="00C27A93"/>
    <w:rsid w:val="00C27E84"/>
    <w:rsid w:val="00C30195"/>
    <w:rsid w:val="00C30B9C"/>
    <w:rsid w:val="00C30D60"/>
    <w:rsid w:val="00C31679"/>
    <w:rsid w:val="00C3188B"/>
    <w:rsid w:val="00C31A04"/>
    <w:rsid w:val="00C322AC"/>
    <w:rsid w:val="00C32461"/>
    <w:rsid w:val="00C324AF"/>
    <w:rsid w:val="00C329B5"/>
    <w:rsid w:val="00C333AC"/>
    <w:rsid w:val="00C3361C"/>
    <w:rsid w:val="00C33CEF"/>
    <w:rsid w:val="00C340BD"/>
    <w:rsid w:val="00C34F6F"/>
    <w:rsid w:val="00C35132"/>
    <w:rsid w:val="00C362AC"/>
    <w:rsid w:val="00C36982"/>
    <w:rsid w:val="00C401ED"/>
    <w:rsid w:val="00C40239"/>
    <w:rsid w:val="00C409B6"/>
    <w:rsid w:val="00C4216F"/>
    <w:rsid w:val="00C429C8"/>
    <w:rsid w:val="00C42B0D"/>
    <w:rsid w:val="00C432FF"/>
    <w:rsid w:val="00C43B65"/>
    <w:rsid w:val="00C443D1"/>
    <w:rsid w:val="00C4498D"/>
    <w:rsid w:val="00C44C96"/>
    <w:rsid w:val="00C453BB"/>
    <w:rsid w:val="00C4570C"/>
    <w:rsid w:val="00C458B0"/>
    <w:rsid w:val="00C45C6B"/>
    <w:rsid w:val="00C46BD6"/>
    <w:rsid w:val="00C47444"/>
    <w:rsid w:val="00C47544"/>
    <w:rsid w:val="00C47BA9"/>
    <w:rsid w:val="00C50062"/>
    <w:rsid w:val="00C50B32"/>
    <w:rsid w:val="00C50B7A"/>
    <w:rsid w:val="00C51CC6"/>
    <w:rsid w:val="00C51E66"/>
    <w:rsid w:val="00C53148"/>
    <w:rsid w:val="00C5335F"/>
    <w:rsid w:val="00C53772"/>
    <w:rsid w:val="00C53AE6"/>
    <w:rsid w:val="00C53C0C"/>
    <w:rsid w:val="00C54452"/>
    <w:rsid w:val="00C547E1"/>
    <w:rsid w:val="00C54F44"/>
    <w:rsid w:val="00C5536D"/>
    <w:rsid w:val="00C55455"/>
    <w:rsid w:val="00C561D0"/>
    <w:rsid w:val="00C5760A"/>
    <w:rsid w:val="00C57895"/>
    <w:rsid w:val="00C600F2"/>
    <w:rsid w:val="00C60677"/>
    <w:rsid w:val="00C60FD9"/>
    <w:rsid w:val="00C61056"/>
    <w:rsid w:val="00C61362"/>
    <w:rsid w:val="00C61510"/>
    <w:rsid w:val="00C617DE"/>
    <w:rsid w:val="00C62239"/>
    <w:rsid w:val="00C62277"/>
    <w:rsid w:val="00C624CC"/>
    <w:rsid w:val="00C62E49"/>
    <w:rsid w:val="00C633A2"/>
    <w:rsid w:val="00C635BC"/>
    <w:rsid w:val="00C6392C"/>
    <w:rsid w:val="00C63D5C"/>
    <w:rsid w:val="00C64121"/>
    <w:rsid w:val="00C64B3F"/>
    <w:rsid w:val="00C6523F"/>
    <w:rsid w:val="00C65466"/>
    <w:rsid w:val="00C66602"/>
    <w:rsid w:val="00C6694D"/>
    <w:rsid w:val="00C66B6B"/>
    <w:rsid w:val="00C67992"/>
    <w:rsid w:val="00C67CCA"/>
    <w:rsid w:val="00C67D6C"/>
    <w:rsid w:val="00C7003E"/>
    <w:rsid w:val="00C706AD"/>
    <w:rsid w:val="00C71510"/>
    <w:rsid w:val="00C71A5B"/>
    <w:rsid w:val="00C71B4F"/>
    <w:rsid w:val="00C71F8E"/>
    <w:rsid w:val="00C72181"/>
    <w:rsid w:val="00C7228F"/>
    <w:rsid w:val="00C72AB3"/>
    <w:rsid w:val="00C72BE1"/>
    <w:rsid w:val="00C72C2F"/>
    <w:rsid w:val="00C731A9"/>
    <w:rsid w:val="00C735FA"/>
    <w:rsid w:val="00C73617"/>
    <w:rsid w:val="00C7387D"/>
    <w:rsid w:val="00C73B6C"/>
    <w:rsid w:val="00C73B71"/>
    <w:rsid w:val="00C73CB0"/>
    <w:rsid w:val="00C73F36"/>
    <w:rsid w:val="00C7456D"/>
    <w:rsid w:val="00C74AC4"/>
    <w:rsid w:val="00C74BD1"/>
    <w:rsid w:val="00C74DB2"/>
    <w:rsid w:val="00C74EBF"/>
    <w:rsid w:val="00C750A4"/>
    <w:rsid w:val="00C75206"/>
    <w:rsid w:val="00C75AB8"/>
    <w:rsid w:val="00C75FCB"/>
    <w:rsid w:val="00C76227"/>
    <w:rsid w:val="00C762D1"/>
    <w:rsid w:val="00C7631A"/>
    <w:rsid w:val="00C76C04"/>
    <w:rsid w:val="00C7700D"/>
    <w:rsid w:val="00C7778C"/>
    <w:rsid w:val="00C77D8A"/>
    <w:rsid w:val="00C77EC4"/>
    <w:rsid w:val="00C800B3"/>
    <w:rsid w:val="00C803F4"/>
    <w:rsid w:val="00C80960"/>
    <w:rsid w:val="00C81764"/>
    <w:rsid w:val="00C8275B"/>
    <w:rsid w:val="00C82778"/>
    <w:rsid w:val="00C82D4D"/>
    <w:rsid w:val="00C82D83"/>
    <w:rsid w:val="00C83A0E"/>
    <w:rsid w:val="00C83B76"/>
    <w:rsid w:val="00C83F19"/>
    <w:rsid w:val="00C84398"/>
    <w:rsid w:val="00C85650"/>
    <w:rsid w:val="00C85ABC"/>
    <w:rsid w:val="00C85BB2"/>
    <w:rsid w:val="00C85D4A"/>
    <w:rsid w:val="00C865CE"/>
    <w:rsid w:val="00C871DC"/>
    <w:rsid w:val="00C87522"/>
    <w:rsid w:val="00C8795B"/>
    <w:rsid w:val="00C87CA1"/>
    <w:rsid w:val="00C87D86"/>
    <w:rsid w:val="00C90036"/>
    <w:rsid w:val="00C90144"/>
    <w:rsid w:val="00C905B2"/>
    <w:rsid w:val="00C90B9D"/>
    <w:rsid w:val="00C90DAE"/>
    <w:rsid w:val="00C91771"/>
    <w:rsid w:val="00C91A41"/>
    <w:rsid w:val="00C91A89"/>
    <w:rsid w:val="00C92115"/>
    <w:rsid w:val="00C92124"/>
    <w:rsid w:val="00C9258A"/>
    <w:rsid w:val="00C9289C"/>
    <w:rsid w:val="00C93608"/>
    <w:rsid w:val="00C937A8"/>
    <w:rsid w:val="00C93C49"/>
    <w:rsid w:val="00C940A1"/>
    <w:rsid w:val="00C9439F"/>
    <w:rsid w:val="00C956D4"/>
    <w:rsid w:val="00C95F1D"/>
    <w:rsid w:val="00C96003"/>
    <w:rsid w:val="00C96FAA"/>
    <w:rsid w:val="00CA01CE"/>
    <w:rsid w:val="00CA07B4"/>
    <w:rsid w:val="00CA0DD6"/>
    <w:rsid w:val="00CA1035"/>
    <w:rsid w:val="00CA17E3"/>
    <w:rsid w:val="00CA1BDB"/>
    <w:rsid w:val="00CA1BDD"/>
    <w:rsid w:val="00CA2B02"/>
    <w:rsid w:val="00CA3155"/>
    <w:rsid w:val="00CA33FE"/>
    <w:rsid w:val="00CA36D9"/>
    <w:rsid w:val="00CA3805"/>
    <w:rsid w:val="00CA3AF7"/>
    <w:rsid w:val="00CA3D59"/>
    <w:rsid w:val="00CA3E0B"/>
    <w:rsid w:val="00CA3EC5"/>
    <w:rsid w:val="00CA430E"/>
    <w:rsid w:val="00CA549D"/>
    <w:rsid w:val="00CA5B7A"/>
    <w:rsid w:val="00CA5B90"/>
    <w:rsid w:val="00CA620E"/>
    <w:rsid w:val="00CA6AE6"/>
    <w:rsid w:val="00CA73B2"/>
    <w:rsid w:val="00CA75CD"/>
    <w:rsid w:val="00CA7825"/>
    <w:rsid w:val="00CB0265"/>
    <w:rsid w:val="00CB0760"/>
    <w:rsid w:val="00CB0CE3"/>
    <w:rsid w:val="00CB0D21"/>
    <w:rsid w:val="00CB1455"/>
    <w:rsid w:val="00CB1FD6"/>
    <w:rsid w:val="00CB278B"/>
    <w:rsid w:val="00CB28A7"/>
    <w:rsid w:val="00CB298B"/>
    <w:rsid w:val="00CB2A27"/>
    <w:rsid w:val="00CB2E56"/>
    <w:rsid w:val="00CB380C"/>
    <w:rsid w:val="00CB4267"/>
    <w:rsid w:val="00CB464F"/>
    <w:rsid w:val="00CB4793"/>
    <w:rsid w:val="00CB4E37"/>
    <w:rsid w:val="00CB5732"/>
    <w:rsid w:val="00CB6179"/>
    <w:rsid w:val="00CB644C"/>
    <w:rsid w:val="00CB767A"/>
    <w:rsid w:val="00CB778F"/>
    <w:rsid w:val="00CB7947"/>
    <w:rsid w:val="00CB7A28"/>
    <w:rsid w:val="00CC0026"/>
    <w:rsid w:val="00CC0E6D"/>
    <w:rsid w:val="00CC1367"/>
    <w:rsid w:val="00CC19D9"/>
    <w:rsid w:val="00CC1FBC"/>
    <w:rsid w:val="00CC21C1"/>
    <w:rsid w:val="00CC23FC"/>
    <w:rsid w:val="00CC265E"/>
    <w:rsid w:val="00CC26CD"/>
    <w:rsid w:val="00CC2B30"/>
    <w:rsid w:val="00CC2E41"/>
    <w:rsid w:val="00CC2F90"/>
    <w:rsid w:val="00CC35DB"/>
    <w:rsid w:val="00CC372E"/>
    <w:rsid w:val="00CC3B1E"/>
    <w:rsid w:val="00CC3F9A"/>
    <w:rsid w:val="00CC4214"/>
    <w:rsid w:val="00CC4641"/>
    <w:rsid w:val="00CC4D7C"/>
    <w:rsid w:val="00CC55D5"/>
    <w:rsid w:val="00CC5AE7"/>
    <w:rsid w:val="00CC6AC7"/>
    <w:rsid w:val="00CC79CC"/>
    <w:rsid w:val="00CC7DAE"/>
    <w:rsid w:val="00CD0073"/>
    <w:rsid w:val="00CD0782"/>
    <w:rsid w:val="00CD1258"/>
    <w:rsid w:val="00CD297C"/>
    <w:rsid w:val="00CD30FC"/>
    <w:rsid w:val="00CD3125"/>
    <w:rsid w:val="00CD326A"/>
    <w:rsid w:val="00CD32F3"/>
    <w:rsid w:val="00CD347C"/>
    <w:rsid w:val="00CD4CA5"/>
    <w:rsid w:val="00CD5340"/>
    <w:rsid w:val="00CD5541"/>
    <w:rsid w:val="00CD5572"/>
    <w:rsid w:val="00CD5FEE"/>
    <w:rsid w:val="00CD6444"/>
    <w:rsid w:val="00CD6969"/>
    <w:rsid w:val="00CD6C5B"/>
    <w:rsid w:val="00CD7161"/>
    <w:rsid w:val="00CE0148"/>
    <w:rsid w:val="00CE01BE"/>
    <w:rsid w:val="00CE05A7"/>
    <w:rsid w:val="00CE0902"/>
    <w:rsid w:val="00CE09B7"/>
    <w:rsid w:val="00CE1024"/>
    <w:rsid w:val="00CE110E"/>
    <w:rsid w:val="00CE1805"/>
    <w:rsid w:val="00CE1932"/>
    <w:rsid w:val="00CE2233"/>
    <w:rsid w:val="00CE22B5"/>
    <w:rsid w:val="00CE2FF7"/>
    <w:rsid w:val="00CE35C2"/>
    <w:rsid w:val="00CE46D6"/>
    <w:rsid w:val="00CE53C3"/>
    <w:rsid w:val="00CE561F"/>
    <w:rsid w:val="00CE5A00"/>
    <w:rsid w:val="00CE6002"/>
    <w:rsid w:val="00CE60A7"/>
    <w:rsid w:val="00CE635C"/>
    <w:rsid w:val="00CE67FC"/>
    <w:rsid w:val="00CE6AD9"/>
    <w:rsid w:val="00CE6BE6"/>
    <w:rsid w:val="00CE75F3"/>
    <w:rsid w:val="00CE7B7D"/>
    <w:rsid w:val="00CE7DCE"/>
    <w:rsid w:val="00CF0932"/>
    <w:rsid w:val="00CF09CF"/>
    <w:rsid w:val="00CF16E9"/>
    <w:rsid w:val="00CF1822"/>
    <w:rsid w:val="00CF1B08"/>
    <w:rsid w:val="00CF1F01"/>
    <w:rsid w:val="00CF1F7D"/>
    <w:rsid w:val="00CF221B"/>
    <w:rsid w:val="00CF2791"/>
    <w:rsid w:val="00CF34E0"/>
    <w:rsid w:val="00CF34FD"/>
    <w:rsid w:val="00CF3FA8"/>
    <w:rsid w:val="00CF4353"/>
    <w:rsid w:val="00CF47AA"/>
    <w:rsid w:val="00CF4DFD"/>
    <w:rsid w:val="00CF4E7D"/>
    <w:rsid w:val="00CF5167"/>
    <w:rsid w:val="00CF55AA"/>
    <w:rsid w:val="00CF5A24"/>
    <w:rsid w:val="00CF6BC1"/>
    <w:rsid w:val="00CF6C6F"/>
    <w:rsid w:val="00CF6C88"/>
    <w:rsid w:val="00CF751E"/>
    <w:rsid w:val="00CF76C2"/>
    <w:rsid w:val="00CF7D7D"/>
    <w:rsid w:val="00CF7F7B"/>
    <w:rsid w:val="00CF7F80"/>
    <w:rsid w:val="00D003B4"/>
    <w:rsid w:val="00D0091D"/>
    <w:rsid w:val="00D00EDA"/>
    <w:rsid w:val="00D0127E"/>
    <w:rsid w:val="00D0159B"/>
    <w:rsid w:val="00D015D3"/>
    <w:rsid w:val="00D01A0F"/>
    <w:rsid w:val="00D01C72"/>
    <w:rsid w:val="00D01D36"/>
    <w:rsid w:val="00D0251B"/>
    <w:rsid w:val="00D026F2"/>
    <w:rsid w:val="00D028FE"/>
    <w:rsid w:val="00D02A97"/>
    <w:rsid w:val="00D02B39"/>
    <w:rsid w:val="00D03437"/>
    <w:rsid w:val="00D0384B"/>
    <w:rsid w:val="00D04AC5"/>
    <w:rsid w:val="00D04DC3"/>
    <w:rsid w:val="00D051CD"/>
    <w:rsid w:val="00D0531E"/>
    <w:rsid w:val="00D053E7"/>
    <w:rsid w:val="00D05D33"/>
    <w:rsid w:val="00D05D38"/>
    <w:rsid w:val="00D05DD5"/>
    <w:rsid w:val="00D066EB"/>
    <w:rsid w:val="00D0692D"/>
    <w:rsid w:val="00D06AE0"/>
    <w:rsid w:val="00D07296"/>
    <w:rsid w:val="00D07634"/>
    <w:rsid w:val="00D07748"/>
    <w:rsid w:val="00D104E9"/>
    <w:rsid w:val="00D10A9C"/>
    <w:rsid w:val="00D113F2"/>
    <w:rsid w:val="00D114C6"/>
    <w:rsid w:val="00D1170D"/>
    <w:rsid w:val="00D11B0F"/>
    <w:rsid w:val="00D11CCC"/>
    <w:rsid w:val="00D126A1"/>
    <w:rsid w:val="00D12B1D"/>
    <w:rsid w:val="00D132E7"/>
    <w:rsid w:val="00D13BB9"/>
    <w:rsid w:val="00D14080"/>
    <w:rsid w:val="00D142E6"/>
    <w:rsid w:val="00D148BE"/>
    <w:rsid w:val="00D15542"/>
    <w:rsid w:val="00D15BD0"/>
    <w:rsid w:val="00D15CE6"/>
    <w:rsid w:val="00D1600E"/>
    <w:rsid w:val="00D171B3"/>
    <w:rsid w:val="00D17432"/>
    <w:rsid w:val="00D17CD3"/>
    <w:rsid w:val="00D200A1"/>
    <w:rsid w:val="00D20842"/>
    <w:rsid w:val="00D209EC"/>
    <w:rsid w:val="00D20C70"/>
    <w:rsid w:val="00D2142F"/>
    <w:rsid w:val="00D2173F"/>
    <w:rsid w:val="00D21887"/>
    <w:rsid w:val="00D21FC0"/>
    <w:rsid w:val="00D22888"/>
    <w:rsid w:val="00D22A8B"/>
    <w:rsid w:val="00D22C12"/>
    <w:rsid w:val="00D22E1C"/>
    <w:rsid w:val="00D22E4A"/>
    <w:rsid w:val="00D23561"/>
    <w:rsid w:val="00D237B5"/>
    <w:rsid w:val="00D239A8"/>
    <w:rsid w:val="00D23C79"/>
    <w:rsid w:val="00D23F53"/>
    <w:rsid w:val="00D24144"/>
    <w:rsid w:val="00D2439B"/>
    <w:rsid w:val="00D25D67"/>
    <w:rsid w:val="00D26101"/>
    <w:rsid w:val="00D262E2"/>
    <w:rsid w:val="00D265E9"/>
    <w:rsid w:val="00D26AE3"/>
    <w:rsid w:val="00D273F5"/>
    <w:rsid w:val="00D274CF"/>
    <w:rsid w:val="00D30001"/>
    <w:rsid w:val="00D306FF"/>
    <w:rsid w:val="00D30C44"/>
    <w:rsid w:val="00D32433"/>
    <w:rsid w:val="00D32553"/>
    <w:rsid w:val="00D327A8"/>
    <w:rsid w:val="00D32E69"/>
    <w:rsid w:val="00D330CC"/>
    <w:rsid w:val="00D332ED"/>
    <w:rsid w:val="00D33862"/>
    <w:rsid w:val="00D33EAB"/>
    <w:rsid w:val="00D34C74"/>
    <w:rsid w:val="00D34FB2"/>
    <w:rsid w:val="00D36860"/>
    <w:rsid w:val="00D36CAD"/>
    <w:rsid w:val="00D36FD1"/>
    <w:rsid w:val="00D370B4"/>
    <w:rsid w:val="00D37D64"/>
    <w:rsid w:val="00D37DBD"/>
    <w:rsid w:val="00D4018B"/>
    <w:rsid w:val="00D409C3"/>
    <w:rsid w:val="00D40A31"/>
    <w:rsid w:val="00D40B90"/>
    <w:rsid w:val="00D40F20"/>
    <w:rsid w:val="00D418B1"/>
    <w:rsid w:val="00D41B9D"/>
    <w:rsid w:val="00D41C0F"/>
    <w:rsid w:val="00D41F64"/>
    <w:rsid w:val="00D42682"/>
    <w:rsid w:val="00D42C6F"/>
    <w:rsid w:val="00D42E4B"/>
    <w:rsid w:val="00D43062"/>
    <w:rsid w:val="00D43545"/>
    <w:rsid w:val="00D4371B"/>
    <w:rsid w:val="00D438F8"/>
    <w:rsid w:val="00D43992"/>
    <w:rsid w:val="00D445D3"/>
    <w:rsid w:val="00D44C38"/>
    <w:rsid w:val="00D44C3F"/>
    <w:rsid w:val="00D453CF"/>
    <w:rsid w:val="00D4575A"/>
    <w:rsid w:val="00D464D0"/>
    <w:rsid w:val="00D46ED6"/>
    <w:rsid w:val="00D4764A"/>
    <w:rsid w:val="00D50089"/>
    <w:rsid w:val="00D50892"/>
    <w:rsid w:val="00D51524"/>
    <w:rsid w:val="00D516BE"/>
    <w:rsid w:val="00D51B02"/>
    <w:rsid w:val="00D5261B"/>
    <w:rsid w:val="00D534A0"/>
    <w:rsid w:val="00D541D0"/>
    <w:rsid w:val="00D54EDE"/>
    <w:rsid w:val="00D54FB9"/>
    <w:rsid w:val="00D553D8"/>
    <w:rsid w:val="00D55582"/>
    <w:rsid w:val="00D55BB3"/>
    <w:rsid w:val="00D562E2"/>
    <w:rsid w:val="00D56747"/>
    <w:rsid w:val="00D56A9D"/>
    <w:rsid w:val="00D5706F"/>
    <w:rsid w:val="00D57322"/>
    <w:rsid w:val="00D57566"/>
    <w:rsid w:val="00D5784D"/>
    <w:rsid w:val="00D57E06"/>
    <w:rsid w:val="00D605F0"/>
    <w:rsid w:val="00D607D6"/>
    <w:rsid w:val="00D60996"/>
    <w:rsid w:val="00D60BB2"/>
    <w:rsid w:val="00D61131"/>
    <w:rsid w:val="00D611A5"/>
    <w:rsid w:val="00D615F2"/>
    <w:rsid w:val="00D616DD"/>
    <w:rsid w:val="00D61B3A"/>
    <w:rsid w:val="00D61DA0"/>
    <w:rsid w:val="00D61F13"/>
    <w:rsid w:val="00D61FA7"/>
    <w:rsid w:val="00D620C4"/>
    <w:rsid w:val="00D6344C"/>
    <w:rsid w:val="00D63470"/>
    <w:rsid w:val="00D63545"/>
    <w:rsid w:val="00D63C7F"/>
    <w:rsid w:val="00D642CE"/>
    <w:rsid w:val="00D64709"/>
    <w:rsid w:val="00D64B60"/>
    <w:rsid w:val="00D65D85"/>
    <w:rsid w:val="00D66413"/>
    <w:rsid w:val="00D6688C"/>
    <w:rsid w:val="00D66B6D"/>
    <w:rsid w:val="00D67365"/>
    <w:rsid w:val="00D67C9D"/>
    <w:rsid w:val="00D67D98"/>
    <w:rsid w:val="00D67EA8"/>
    <w:rsid w:val="00D7054F"/>
    <w:rsid w:val="00D70724"/>
    <w:rsid w:val="00D70C6C"/>
    <w:rsid w:val="00D70D44"/>
    <w:rsid w:val="00D71404"/>
    <w:rsid w:val="00D715FC"/>
    <w:rsid w:val="00D71B73"/>
    <w:rsid w:val="00D71E37"/>
    <w:rsid w:val="00D72218"/>
    <w:rsid w:val="00D7259C"/>
    <w:rsid w:val="00D7275F"/>
    <w:rsid w:val="00D72E81"/>
    <w:rsid w:val="00D73097"/>
    <w:rsid w:val="00D7333D"/>
    <w:rsid w:val="00D7335E"/>
    <w:rsid w:val="00D734A4"/>
    <w:rsid w:val="00D73B09"/>
    <w:rsid w:val="00D7403B"/>
    <w:rsid w:val="00D741FF"/>
    <w:rsid w:val="00D74317"/>
    <w:rsid w:val="00D74389"/>
    <w:rsid w:val="00D74C8C"/>
    <w:rsid w:val="00D74E42"/>
    <w:rsid w:val="00D75403"/>
    <w:rsid w:val="00D754CE"/>
    <w:rsid w:val="00D757EF"/>
    <w:rsid w:val="00D75C63"/>
    <w:rsid w:val="00D75E0C"/>
    <w:rsid w:val="00D75EB3"/>
    <w:rsid w:val="00D763C8"/>
    <w:rsid w:val="00D7660D"/>
    <w:rsid w:val="00D768AE"/>
    <w:rsid w:val="00D77BB4"/>
    <w:rsid w:val="00D77DF9"/>
    <w:rsid w:val="00D80580"/>
    <w:rsid w:val="00D81008"/>
    <w:rsid w:val="00D810C7"/>
    <w:rsid w:val="00D8147F"/>
    <w:rsid w:val="00D81AE0"/>
    <w:rsid w:val="00D81C36"/>
    <w:rsid w:val="00D82B2A"/>
    <w:rsid w:val="00D82D83"/>
    <w:rsid w:val="00D8301E"/>
    <w:rsid w:val="00D8391F"/>
    <w:rsid w:val="00D83D20"/>
    <w:rsid w:val="00D8408D"/>
    <w:rsid w:val="00D8420F"/>
    <w:rsid w:val="00D84AE5"/>
    <w:rsid w:val="00D84D3B"/>
    <w:rsid w:val="00D84E26"/>
    <w:rsid w:val="00D85A9B"/>
    <w:rsid w:val="00D85FFB"/>
    <w:rsid w:val="00D8661A"/>
    <w:rsid w:val="00D86CA1"/>
    <w:rsid w:val="00D90334"/>
    <w:rsid w:val="00D90A6B"/>
    <w:rsid w:val="00D90BD0"/>
    <w:rsid w:val="00D91D8D"/>
    <w:rsid w:val="00D91EAD"/>
    <w:rsid w:val="00D924D8"/>
    <w:rsid w:val="00D9261D"/>
    <w:rsid w:val="00D92786"/>
    <w:rsid w:val="00D928C1"/>
    <w:rsid w:val="00D929CF"/>
    <w:rsid w:val="00D93364"/>
    <w:rsid w:val="00D936ED"/>
    <w:rsid w:val="00D93D33"/>
    <w:rsid w:val="00D94048"/>
    <w:rsid w:val="00D947C3"/>
    <w:rsid w:val="00D9494A"/>
    <w:rsid w:val="00D94B4F"/>
    <w:rsid w:val="00D950C0"/>
    <w:rsid w:val="00D958CC"/>
    <w:rsid w:val="00D95928"/>
    <w:rsid w:val="00D9599E"/>
    <w:rsid w:val="00D959C0"/>
    <w:rsid w:val="00D96AD5"/>
    <w:rsid w:val="00D96BA1"/>
    <w:rsid w:val="00D973D8"/>
    <w:rsid w:val="00D9772E"/>
    <w:rsid w:val="00DA0CAD"/>
    <w:rsid w:val="00DA0CF3"/>
    <w:rsid w:val="00DA1302"/>
    <w:rsid w:val="00DA15F6"/>
    <w:rsid w:val="00DA18E6"/>
    <w:rsid w:val="00DA1EB5"/>
    <w:rsid w:val="00DA25E5"/>
    <w:rsid w:val="00DA2F44"/>
    <w:rsid w:val="00DA2F5A"/>
    <w:rsid w:val="00DA347D"/>
    <w:rsid w:val="00DA3629"/>
    <w:rsid w:val="00DA3682"/>
    <w:rsid w:val="00DA3AD0"/>
    <w:rsid w:val="00DA3BB7"/>
    <w:rsid w:val="00DA41D2"/>
    <w:rsid w:val="00DA482C"/>
    <w:rsid w:val="00DA4857"/>
    <w:rsid w:val="00DA4E71"/>
    <w:rsid w:val="00DA4ED6"/>
    <w:rsid w:val="00DA5A28"/>
    <w:rsid w:val="00DA5A6A"/>
    <w:rsid w:val="00DA6032"/>
    <w:rsid w:val="00DA6692"/>
    <w:rsid w:val="00DA6F20"/>
    <w:rsid w:val="00DA7198"/>
    <w:rsid w:val="00DA741E"/>
    <w:rsid w:val="00DA7BB4"/>
    <w:rsid w:val="00DB0B1C"/>
    <w:rsid w:val="00DB1C4C"/>
    <w:rsid w:val="00DB2363"/>
    <w:rsid w:val="00DB281F"/>
    <w:rsid w:val="00DB2CEE"/>
    <w:rsid w:val="00DB2FDD"/>
    <w:rsid w:val="00DB3F26"/>
    <w:rsid w:val="00DB4169"/>
    <w:rsid w:val="00DB4DEF"/>
    <w:rsid w:val="00DB50B3"/>
    <w:rsid w:val="00DB5879"/>
    <w:rsid w:val="00DB5B6E"/>
    <w:rsid w:val="00DB5BFD"/>
    <w:rsid w:val="00DB63FD"/>
    <w:rsid w:val="00DB738C"/>
    <w:rsid w:val="00DB7B76"/>
    <w:rsid w:val="00DB7DA4"/>
    <w:rsid w:val="00DB7EB9"/>
    <w:rsid w:val="00DB7EE8"/>
    <w:rsid w:val="00DC01A3"/>
    <w:rsid w:val="00DC0875"/>
    <w:rsid w:val="00DC0C64"/>
    <w:rsid w:val="00DC0F1E"/>
    <w:rsid w:val="00DC0FF6"/>
    <w:rsid w:val="00DC1068"/>
    <w:rsid w:val="00DC1A1E"/>
    <w:rsid w:val="00DC1AF0"/>
    <w:rsid w:val="00DC258D"/>
    <w:rsid w:val="00DC2F41"/>
    <w:rsid w:val="00DC39C9"/>
    <w:rsid w:val="00DC3FC9"/>
    <w:rsid w:val="00DC421A"/>
    <w:rsid w:val="00DC42B3"/>
    <w:rsid w:val="00DC4659"/>
    <w:rsid w:val="00DC46D7"/>
    <w:rsid w:val="00DC4702"/>
    <w:rsid w:val="00DC4CE4"/>
    <w:rsid w:val="00DC52C7"/>
    <w:rsid w:val="00DC5C21"/>
    <w:rsid w:val="00DC6074"/>
    <w:rsid w:val="00DC6666"/>
    <w:rsid w:val="00DC695B"/>
    <w:rsid w:val="00DC69FA"/>
    <w:rsid w:val="00DC74E9"/>
    <w:rsid w:val="00DC7E9C"/>
    <w:rsid w:val="00DD0003"/>
    <w:rsid w:val="00DD0582"/>
    <w:rsid w:val="00DD0F8E"/>
    <w:rsid w:val="00DD10AA"/>
    <w:rsid w:val="00DD10BE"/>
    <w:rsid w:val="00DD231C"/>
    <w:rsid w:val="00DD2579"/>
    <w:rsid w:val="00DD26C3"/>
    <w:rsid w:val="00DD2A38"/>
    <w:rsid w:val="00DD2B12"/>
    <w:rsid w:val="00DD320D"/>
    <w:rsid w:val="00DD36EB"/>
    <w:rsid w:val="00DD3826"/>
    <w:rsid w:val="00DD3F11"/>
    <w:rsid w:val="00DD42A8"/>
    <w:rsid w:val="00DD515A"/>
    <w:rsid w:val="00DD5377"/>
    <w:rsid w:val="00DD5C1E"/>
    <w:rsid w:val="00DD5DA8"/>
    <w:rsid w:val="00DD5EAC"/>
    <w:rsid w:val="00DD6386"/>
    <w:rsid w:val="00DD6A8F"/>
    <w:rsid w:val="00DD72A1"/>
    <w:rsid w:val="00DD754D"/>
    <w:rsid w:val="00DD756E"/>
    <w:rsid w:val="00DD7756"/>
    <w:rsid w:val="00DD77B4"/>
    <w:rsid w:val="00DD7A87"/>
    <w:rsid w:val="00DD7CD5"/>
    <w:rsid w:val="00DE003E"/>
    <w:rsid w:val="00DE07C0"/>
    <w:rsid w:val="00DE0836"/>
    <w:rsid w:val="00DE1552"/>
    <w:rsid w:val="00DE1C08"/>
    <w:rsid w:val="00DE1C7E"/>
    <w:rsid w:val="00DE1D8A"/>
    <w:rsid w:val="00DE244B"/>
    <w:rsid w:val="00DE2D16"/>
    <w:rsid w:val="00DE3291"/>
    <w:rsid w:val="00DE33FB"/>
    <w:rsid w:val="00DE36DB"/>
    <w:rsid w:val="00DE37F1"/>
    <w:rsid w:val="00DE3AAB"/>
    <w:rsid w:val="00DE3C35"/>
    <w:rsid w:val="00DE462D"/>
    <w:rsid w:val="00DE4990"/>
    <w:rsid w:val="00DE4DC7"/>
    <w:rsid w:val="00DE5529"/>
    <w:rsid w:val="00DE5A99"/>
    <w:rsid w:val="00DE60BE"/>
    <w:rsid w:val="00DE618B"/>
    <w:rsid w:val="00DE6F7D"/>
    <w:rsid w:val="00DE7413"/>
    <w:rsid w:val="00DE75D1"/>
    <w:rsid w:val="00DE783D"/>
    <w:rsid w:val="00DF0A65"/>
    <w:rsid w:val="00DF1073"/>
    <w:rsid w:val="00DF16F2"/>
    <w:rsid w:val="00DF18C5"/>
    <w:rsid w:val="00DF2658"/>
    <w:rsid w:val="00DF317A"/>
    <w:rsid w:val="00DF39C7"/>
    <w:rsid w:val="00DF42E1"/>
    <w:rsid w:val="00DF45BA"/>
    <w:rsid w:val="00DF4B82"/>
    <w:rsid w:val="00DF4CAF"/>
    <w:rsid w:val="00DF55CE"/>
    <w:rsid w:val="00DF5A28"/>
    <w:rsid w:val="00DF5B98"/>
    <w:rsid w:val="00DF6054"/>
    <w:rsid w:val="00DF6D04"/>
    <w:rsid w:val="00DF7486"/>
    <w:rsid w:val="00DF754E"/>
    <w:rsid w:val="00DF7E35"/>
    <w:rsid w:val="00DF7FA4"/>
    <w:rsid w:val="00E005F9"/>
    <w:rsid w:val="00E0068C"/>
    <w:rsid w:val="00E00C67"/>
    <w:rsid w:val="00E00D4F"/>
    <w:rsid w:val="00E0118E"/>
    <w:rsid w:val="00E01563"/>
    <w:rsid w:val="00E021FF"/>
    <w:rsid w:val="00E025E3"/>
    <w:rsid w:val="00E02834"/>
    <w:rsid w:val="00E02845"/>
    <w:rsid w:val="00E02940"/>
    <w:rsid w:val="00E02A01"/>
    <w:rsid w:val="00E02AEC"/>
    <w:rsid w:val="00E035B2"/>
    <w:rsid w:val="00E03B52"/>
    <w:rsid w:val="00E03C81"/>
    <w:rsid w:val="00E03CA0"/>
    <w:rsid w:val="00E04FB4"/>
    <w:rsid w:val="00E05688"/>
    <w:rsid w:val="00E05CE3"/>
    <w:rsid w:val="00E06DBD"/>
    <w:rsid w:val="00E07166"/>
    <w:rsid w:val="00E07800"/>
    <w:rsid w:val="00E100C6"/>
    <w:rsid w:val="00E1075D"/>
    <w:rsid w:val="00E107B8"/>
    <w:rsid w:val="00E10861"/>
    <w:rsid w:val="00E10C40"/>
    <w:rsid w:val="00E10E31"/>
    <w:rsid w:val="00E10EA8"/>
    <w:rsid w:val="00E113E8"/>
    <w:rsid w:val="00E11BD2"/>
    <w:rsid w:val="00E11CCA"/>
    <w:rsid w:val="00E11CF4"/>
    <w:rsid w:val="00E12561"/>
    <w:rsid w:val="00E1266B"/>
    <w:rsid w:val="00E12E78"/>
    <w:rsid w:val="00E12F27"/>
    <w:rsid w:val="00E12FF2"/>
    <w:rsid w:val="00E13031"/>
    <w:rsid w:val="00E1316E"/>
    <w:rsid w:val="00E13C5F"/>
    <w:rsid w:val="00E13E6D"/>
    <w:rsid w:val="00E13FAF"/>
    <w:rsid w:val="00E14606"/>
    <w:rsid w:val="00E1460F"/>
    <w:rsid w:val="00E14A04"/>
    <w:rsid w:val="00E14EE0"/>
    <w:rsid w:val="00E1536F"/>
    <w:rsid w:val="00E15CB0"/>
    <w:rsid w:val="00E15D2D"/>
    <w:rsid w:val="00E1674D"/>
    <w:rsid w:val="00E16BC0"/>
    <w:rsid w:val="00E16BEC"/>
    <w:rsid w:val="00E16E8E"/>
    <w:rsid w:val="00E171FE"/>
    <w:rsid w:val="00E1753E"/>
    <w:rsid w:val="00E20107"/>
    <w:rsid w:val="00E204B0"/>
    <w:rsid w:val="00E20A30"/>
    <w:rsid w:val="00E213C3"/>
    <w:rsid w:val="00E21489"/>
    <w:rsid w:val="00E22371"/>
    <w:rsid w:val="00E224F7"/>
    <w:rsid w:val="00E22E2E"/>
    <w:rsid w:val="00E230C3"/>
    <w:rsid w:val="00E23134"/>
    <w:rsid w:val="00E23A12"/>
    <w:rsid w:val="00E23AB4"/>
    <w:rsid w:val="00E246E5"/>
    <w:rsid w:val="00E2568B"/>
    <w:rsid w:val="00E25DC8"/>
    <w:rsid w:val="00E25E3F"/>
    <w:rsid w:val="00E25F91"/>
    <w:rsid w:val="00E26419"/>
    <w:rsid w:val="00E2692C"/>
    <w:rsid w:val="00E26A77"/>
    <w:rsid w:val="00E26E0A"/>
    <w:rsid w:val="00E272B7"/>
    <w:rsid w:val="00E274E3"/>
    <w:rsid w:val="00E275FF"/>
    <w:rsid w:val="00E277DF"/>
    <w:rsid w:val="00E27D25"/>
    <w:rsid w:val="00E27FA0"/>
    <w:rsid w:val="00E303BE"/>
    <w:rsid w:val="00E30537"/>
    <w:rsid w:val="00E305BA"/>
    <w:rsid w:val="00E30EFA"/>
    <w:rsid w:val="00E314FB"/>
    <w:rsid w:val="00E31991"/>
    <w:rsid w:val="00E32BA1"/>
    <w:rsid w:val="00E32E01"/>
    <w:rsid w:val="00E338DB"/>
    <w:rsid w:val="00E33A02"/>
    <w:rsid w:val="00E3433E"/>
    <w:rsid w:val="00E34B1D"/>
    <w:rsid w:val="00E3529A"/>
    <w:rsid w:val="00E35588"/>
    <w:rsid w:val="00E35BCF"/>
    <w:rsid w:val="00E35E46"/>
    <w:rsid w:val="00E363C0"/>
    <w:rsid w:val="00E36976"/>
    <w:rsid w:val="00E36FDE"/>
    <w:rsid w:val="00E378B4"/>
    <w:rsid w:val="00E40223"/>
    <w:rsid w:val="00E40E63"/>
    <w:rsid w:val="00E410D1"/>
    <w:rsid w:val="00E419A7"/>
    <w:rsid w:val="00E41A9A"/>
    <w:rsid w:val="00E41CDD"/>
    <w:rsid w:val="00E41E02"/>
    <w:rsid w:val="00E42527"/>
    <w:rsid w:val="00E42E63"/>
    <w:rsid w:val="00E43265"/>
    <w:rsid w:val="00E433F4"/>
    <w:rsid w:val="00E437D9"/>
    <w:rsid w:val="00E448E8"/>
    <w:rsid w:val="00E44B6E"/>
    <w:rsid w:val="00E453E8"/>
    <w:rsid w:val="00E45416"/>
    <w:rsid w:val="00E45A6E"/>
    <w:rsid w:val="00E462FD"/>
    <w:rsid w:val="00E46D4D"/>
    <w:rsid w:val="00E47506"/>
    <w:rsid w:val="00E47852"/>
    <w:rsid w:val="00E47CCF"/>
    <w:rsid w:val="00E47F9A"/>
    <w:rsid w:val="00E5046E"/>
    <w:rsid w:val="00E50D7A"/>
    <w:rsid w:val="00E50EDF"/>
    <w:rsid w:val="00E51567"/>
    <w:rsid w:val="00E51876"/>
    <w:rsid w:val="00E52940"/>
    <w:rsid w:val="00E537F6"/>
    <w:rsid w:val="00E53FEC"/>
    <w:rsid w:val="00E54017"/>
    <w:rsid w:val="00E546C8"/>
    <w:rsid w:val="00E54E80"/>
    <w:rsid w:val="00E55161"/>
    <w:rsid w:val="00E55853"/>
    <w:rsid w:val="00E559C0"/>
    <w:rsid w:val="00E56267"/>
    <w:rsid w:val="00E562DE"/>
    <w:rsid w:val="00E56B1D"/>
    <w:rsid w:val="00E56C92"/>
    <w:rsid w:val="00E57209"/>
    <w:rsid w:val="00E57593"/>
    <w:rsid w:val="00E575B3"/>
    <w:rsid w:val="00E57A17"/>
    <w:rsid w:val="00E57AE4"/>
    <w:rsid w:val="00E57CC2"/>
    <w:rsid w:val="00E57CD2"/>
    <w:rsid w:val="00E602C0"/>
    <w:rsid w:val="00E60460"/>
    <w:rsid w:val="00E605D3"/>
    <w:rsid w:val="00E607EA"/>
    <w:rsid w:val="00E60A5C"/>
    <w:rsid w:val="00E60B02"/>
    <w:rsid w:val="00E60CED"/>
    <w:rsid w:val="00E60E40"/>
    <w:rsid w:val="00E60ED3"/>
    <w:rsid w:val="00E61532"/>
    <w:rsid w:val="00E61760"/>
    <w:rsid w:val="00E61E02"/>
    <w:rsid w:val="00E62465"/>
    <w:rsid w:val="00E62922"/>
    <w:rsid w:val="00E62F18"/>
    <w:rsid w:val="00E6302E"/>
    <w:rsid w:val="00E635A4"/>
    <w:rsid w:val="00E63E34"/>
    <w:rsid w:val="00E64B13"/>
    <w:rsid w:val="00E65B55"/>
    <w:rsid w:val="00E65BAE"/>
    <w:rsid w:val="00E65CB3"/>
    <w:rsid w:val="00E66257"/>
    <w:rsid w:val="00E66A31"/>
    <w:rsid w:val="00E66D1D"/>
    <w:rsid w:val="00E67508"/>
    <w:rsid w:val="00E675D5"/>
    <w:rsid w:val="00E67897"/>
    <w:rsid w:val="00E706CD"/>
    <w:rsid w:val="00E70F91"/>
    <w:rsid w:val="00E710C3"/>
    <w:rsid w:val="00E713AC"/>
    <w:rsid w:val="00E715ED"/>
    <w:rsid w:val="00E71A5E"/>
    <w:rsid w:val="00E71F56"/>
    <w:rsid w:val="00E7211C"/>
    <w:rsid w:val="00E72A11"/>
    <w:rsid w:val="00E72C3B"/>
    <w:rsid w:val="00E72E93"/>
    <w:rsid w:val="00E72EED"/>
    <w:rsid w:val="00E72FDE"/>
    <w:rsid w:val="00E73124"/>
    <w:rsid w:val="00E73217"/>
    <w:rsid w:val="00E73D26"/>
    <w:rsid w:val="00E73E47"/>
    <w:rsid w:val="00E74715"/>
    <w:rsid w:val="00E74E46"/>
    <w:rsid w:val="00E75285"/>
    <w:rsid w:val="00E75D00"/>
    <w:rsid w:val="00E76135"/>
    <w:rsid w:val="00E76AA5"/>
    <w:rsid w:val="00E76BCF"/>
    <w:rsid w:val="00E771C0"/>
    <w:rsid w:val="00E77959"/>
    <w:rsid w:val="00E77A6D"/>
    <w:rsid w:val="00E77FEF"/>
    <w:rsid w:val="00E80569"/>
    <w:rsid w:val="00E806D6"/>
    <w:rsid w:val="00E80CE8"/>
    <w:rsid w:val="00E80FAE"/>
    <w:rsid w:val="00E81413"/>
    <w:rsid w:val="00E8174C"/>
    <w:rsid w:val="00E82022"/>
    <w:rsid w:val="00E8209D"/>
    <w:rsid w:val="00E82315"/>
    <w:rsid w:val="00E82482"/>
    <w:rsid w:val="00E826A6"/>
    <w:rsid w:val="00E82942"/>
    <w:rsid w:val="00E82D77"/>
    <w:rsid w:val="00E830A5"/>
    <w:rsid w:val="00E83494"/>
    <w:rsid w:val="00E83496"/>
    <w:rsid w:val="00E835BF"/>
    <w:rsid w:val="00E83BB0"/>
    <w:rsid w:val="00E83DF0"/>
    <w:rsid w:val="00E8431E"/>
    <w:rsid w:val="00E84660"/>
    <w:rsid w:val="00E84B77"/>
    <w:rsid w:val="00E84E19"/>
    <w:rsid w:val="00E84E3C"/>
    <w:rsid w:val="00E852B6"/>
    <w:rsid w:val="00E85791"/>
    <w:rsid w:val="00E85B39"/>
    <w:rsid w:val="00E85B9D"/>
    <w:rsid w:val="00E85DEB"/>
    <w:rsid w:val="00E86238"/>
    <w:rsid w:val="00E8632F"/>
    <w:rsid w:val="00E86858"/>
    <w:rsid w:val="00E8686D"/>
    <w:rsid w:val="00E86896"/>
    <w:rsid w:val="00E86CC8"/>
    <w:rsid w:val="00E87224"/>
    <w:rsid w:val="00E87E34"/>
    <w:rsid w:val="00E90747"/>
    <w:rsid w:val="00E91977"/>
    <w:rsid w:val="00E91B91"/>
    <w:rsid w:val="00E9286E"/>
    <w:rsid w:val="00E92EB4"/>
    <w:rsid w:val="00E9324E"/>
    <w:rsid w:val="00E9325D"/>
    <w:rsid w:val="00E940AB"/>
    <w:rsid w:val="00E9452D"/>
    <w:rsid w:val="00E94A34"/>
    <w:rsid w:val="00E94A5B"/>
    <w:rsid w:val="00E955DD"/>
    <w:rsid w:val="00E9597E"/>
    <w:rsid w:val="00E95FBF"/>
    <w:rsid w:val="00E9655E"/>
    <w:rsid w:val="00E97160"/>
    <w:rsid w:val="00EA018C"/>
    <w:rsid w:val="00EA01E7"/>
    <w:rsid w:val="00EA0B05"/>
    <w:rsid w:val="00EA0E1D"/>
    <w:rsid w:val="00EA17B7"/>
    <w:rsid w:val="00EA1AB7"/>
    <w:rsid w:val="00EA2394"/>
    <w:rsid w:val="00EA25BA"/>
    <w:rsid w:val="00EA2D20"/>
    <w:rsid w:val="00EA2F27"/>
    <w:rsid w:val="00EA3453"/>
    <w:rsid w:val="00EA3A2B"/>
    <w:rsid w:val="00EA4198"/>
    <w:rsid w:val="00EA43E8"/>
    <w:rsid w:val="00EA445C"/>
    <w:rsid w:val="00EA4858"/>
    <w:rsid w:val="00EA51BE"/>
    <w:rsid w:val="00EA5412"/>
    <w:rsid w:val="00EA5862"/>
    <w:rsid w:val="00EA6022"/>
    <w:rsid w:val="00EA60BC"/>
    <w:rsid w:val="00EA6711"/>
    <w:rsid w:val="00EA6A4B"/>
    <w:rsid w:val="00EA6E78"/>
    <w:rsid w:val="00EA750F"/>
    <w:rsid w:val="00EA78D0"/>
    <w:rsid w:val="00EA7960"/>
    <w:rsid w:val="00EB0A03"/>
    <w:rsid w:val="00EB1D50"/>
    <w:rsid w:val="00EB25D1"/>
    <w:rsid w:val="00EB276E"/>
    <w:rsid w:val="00EB29FA"/>
    <w:rsid w:val="00EB2CBE"/>
    <w:rsid w:val="00EB396A"/>
    <w:rsid w:val="00EB3F66"/>
    <w:rsid w:val="00EB4483"/>
    <w:rsid w:val="00EB45BA"/>
    <w:rsid w:val="00EB49AB"/>
    <w:rsid w:val="00EB4B15"/>
    <w:rsid w:val="00EB51B8"/>
    <w:rsid w:val="00EB55DE"/>
    <w:rsid w:val="00EB5605"/>
    <w:rsid w:val="00EB5B7A"/>
    <w:rsid w:val="00EB6384"/>
    <w:rsid w:val="00EB6705"/>
    <w:rsid w:val="00EB68E8"/>
    <w:rsid w:val="00EB6F31"/>
    <w:rsid w:val="00EB703F"/>
    <w:rsid w:val="00EB7147"/>
    <w:rsid w:val="00EB7FD5"/>
    <w:rsid w:val="00EC045C"/>
    <w:rsid w:val="00EC06FB"/>
    <w:rsid w:val="00EC0AD7"/>
    <w:rsid w:val="00EC0F99"/>
    <w:rsid w:val="00EC1440"/>
    <w:rsid w:val="00EC1B1B"/>
    <w:rsid w:val="00EC1F09"/>
    <w:rsid w:val="00EC2A6A"/>
    <w:rsid w:val="00EC2B0D"/>
    <w:rsid w:val="00EC2E02"/>
    <w:rsid w:val="00EC3246"/>
    <w:rsid w:val="00EC4059"/>
    <w:rsid w:val="00EC4CF6"/>
    <w:rsid w:val="00EC4F59"/>
    <w:rsid w:val="00EC5060"/>
    <w:rsid w:val="00EC51BE"/>
    <w:rsid w:val="00EC5BB0"/>
    <w:rsid w:val="00EC5EF3"/>
    <w:rsid w:val="00EC615F"/>
    <w:rsid w:val="00EC697C"/>
    <w:rsid w:val="00EC6B22"/>
    <w:rsid w:val="00EC6EF1"/>
    <w:rsid w:val="00EC707B"/>
    <w:rsid w:val="00EC74B3"/>
    <w:rsid w:val="00EC74BF"/>
    <w:rsid w:val="00ED04C1"/>
    <w:rsid w:val="00ED0825"/>
    <w:rsid w:val="00ED1722"/>
    <w:rsid w:val="00ED1D2C"/>
    <w:rsid w:val="00ED1DE8"/>
    <w:rsid w:val="00ED1E74"/>
    <w:rsid w:val="00ED1EC0"/>
    <w:rsid w:val="00ED252F"/>
    <w:rsid w:val="00ED3B88"/>
    <w:rsid w:val="00ED42FA"/>
    <w:rsid w:val="00ED4566"/>
    <w:rsid w:val="00ED4815"/>
    <w:rsid w:val="00ED50E8"/>
    <w:rsid w:val="00ED5300"/>
    <w:rsid w:val="00ED5C28"/>
    <w:rsid w:val="00ED5DD7"/>
    <w:rsid w:val="00ED62DE"/>
    <w:rsid w:val="00ED6A49"/>
    <w:rsid w:val="00ED6E70"/>
    <w:rsid w:val="00ED75F7"/>
    <w:rsid w:val="00ED761B"/>
    <w:rsid w:val="00ED769C"/>
    <w:rsid w:val="00ED7BEA"/>
    <w:rsid w:val="00EE08FB"/>
    <w:rsid w:val="00EE0C95"/>
    <w:rsid w:val="00EE0F86"/>
    <w:rsid w:val="00EE125D"/>
    <w:rsid w:val="00EE1971"/>
    <w:rsid w:val="00EE1AA3"/>
    <w:rsid w:val="00EE2303"/>
    <w:rsid w:val="00EE2985"/>
    <w:rsid w:val="00EE2B90"/>
    <w:rsid w:val="00EE2C91"/>
    <w:rsid w:val="00EE2FE2"/>
    <w:rsid w:val="00EE484E"/>
    <w:rsid w:val="00EE4F99"/>
    <w:rsid w:val="00EE516E"/>
    <w:rsid w:val="00EE51F6"/>
    <w:rsid w:val="00EE5329"/>
    <w:rsid w:val="00EE548B"/>
    <w:rsid w:val="00EE59FC"/>
    <w:rsid w:val="00EE6192"/>
    <w:rsid w:val="00EE633A"/>
    <w:rsid w:val="00EE67AB"/>
    <w:rsid w:val="00EE70C2"/>
    <w:rsid w:val="00EE71CC"/>
    <w:rsid w:val="00EE7A77"/>
    <w:rsid w:val="00EE7F9C"/>
    <w:rsid w:val="00EF030F"/>
    <w:rsid w:val="00EF0989"/>
    <w:rsid w:val="00EF0C5A"/>
    <w:rsid w:val="00EF0DA9"/>
    <w:rsid w:val="00EF0EA2"/>
    <w:rsid w:val="00EF1054"/>
    <w:rsid w:val="00EF189B"/>
    <w:rsid w:val="00EF1E07"/>
    <w:rsid w:val="00EF2C70"/>
    <w:rsid w:val="00EF2D37"/>
    <w:rsid w:val="00EF3315"/>
    <w:rsid w:val="00EF3544"/>
    <w:rsid w:val="00EF369C"/>
    <w:rsid w:val="00EF3779"/>
    <w:rsid w:val="00EF3992"/>
    <w:rsid w:val="00EF4CDF"/>
    <w:rsid w:val="00EF5C08"/>
    <w:rsid w:val="00EF64B2"/>
    <w:rsid w:val="00EF67F1"/>
    <w:rsid w:val="00EF7A24"/>
    <w:rsid w:val="00F004BC"/>
    <w:rsid w:val="00F00947"/>
    <w:rsid w:val="00F00F25"/>
    <w:rsid w:val="00F0111E"/>
    <w:rsid w:val="00F01468"/>
    <w:rsid w:val="00F0193C"/>
    <w:rsid w:val="00F01FFB"/>
    <w:rsid w:val="00F02017"/>
    <w:rsid w:val="00F02A94"/>
    <w:rsid w:val="00F02BD6"/>
    <w:rsid w:val="00F0309C"/>
    <w:rsid w:val="00F037BF"/>
    <w:rsid w:val="00F03861"/>
    <w:rsid w:val="00F04402"/>
    <w:rsid w:val="00F045F1"/>
    <w:rsid w:val="00F04AF2"/>
    <w:rsid w:val="00F05507"/>
    <w:rsid w:val="00F0556D"/>
    <w:rsid w:val="00F05828"/>
    <w:rsid w:val="00F05EA4"/>
    <w:rsid w:val="00F0614E"/>
    <w:rsid w:val="00F062FF"/>
    <w:rsid w:val="00F07562"/>
    <w:rsid w:val="00F07A62"/>
    <w:rsid w:val="00F07DE5"/>
    <w:rsid w:val="00F1011F"/>
    <w:rsid w:val="00F103A5"/>
    <w:rsid w:val="00F111F5"/>
    <w:rsid w:val="00F11FFF"/>
    <w:rsid w:val="00F12948"/>
    <w:rsid w:val="00F131E4"/>
    <w:rsid w:val="00F1405A"/>
    <w:rsid w:val="00F141E8"/>
    <w:rsid w:val="00F1420B"/>
    <w:rsid w:val="00F14C79"/>
    <w:rsid w:val="00F150A1"/>
    <w:rsid w:val="00F152A7"/>
    <w:rsid w:val="00F158B0"/>
    <w:rsid w:val="00F15925"/>
    <w:rsid w:val="00F15F78"/>
    <w:rsid w:val="00F165AC"/>
    <w:rsid w:val="00F16D9C"/>
    <w:rsid w:val="00F16DDA"/>
    <w:rsid w:val="00F17885"/>
    <w:rsid w:val="00F17BA4"/>
    <w:rsid w:val="00F210FE"/>
    <w:rsid w:val="00F220F6"/>
    <w:rsid w:val="00F2245B"/>
    <w:rsid w:val="00F224CD"/>
    <w:rsid w:val="00F22C07"/>
    <w:rsid w:val="00F22C3B"/>
    <w:rsid w:val="00F22EAC"/>
    <w:rsid w:val="00F23050"/>
    <w:rsid w:val="00F2338E"/>
    <w:rsid w:val="00F23CD9"/>
    <w:rsid w:val="00F243B5"/>
    <w:rsid w:val="00F248B7"/>
    <w:rsid w:val="00F24AA2"/>
    <w:rsid w:val="00F24BD7"/>
    <w:rsid w:val="00F24E17"/>
    <w:rsid w:val="00F2526F"/>
    <w:rsid w:val="00F254B6"/>
    <w:rsid w:val="00F2551A"/>
    <w:rsid w:val="00F25949"/>
    <w:rsid w:val="00F26146"/>
    <w:rsid w:val="00F26423"/>
    <w:rsid w:val="00F26669"/>
    <w:rsid w:val="00F26895"/>
    <w:rsid w:val="00F26BE0"/>
    <w:rsid w:val="00F26ED5"/>
    <w:rsid w:val="00F27048"/>
    <w:rsid w:val="00F274C9"/>
    <w:rsid w:val="00F301F5"/>
    <w:rsid w:val="00F30D03"/>
    <w:rsid w:val="00F31D34"/>
    <w:rsid w:val="00F3239B"/>
    <w:rsid w:val="00F34160"/>
    <w:rsid w:val="00F347D7"/>
    <w:rsid w:val="00F34878"/>
    <w:rsid w:val="00F3521E"/>
    <w:rsid w:val="00F35578"/>
    <w:rsid w:val="00F35770"/>
    <w:rsid w:val="00F35E7D"/>
    <w:rsid w:val="00F35FC7"/>
    <w:rsid w:val="00F35FCB"/>
    <w:rsid w:val="00F36482"/>
    <w:rsid w:val="00F36793"/>
    <w:rsid w:val="00F36909"/>
    <w:rsid w:val="00F37055"/>
    <w:rsid w:val="00F372D0"/>
    <w:rsid w:val="00F403A2"/>
    <w:rsid w:val="00F415CA"/>
    <w:rsid w:val="00F4161E"/>
    <w:rsid w:val="00F4172D"/>
    <w:rsid w:val="00F419FF"/>
    <w:rsid w:val="00F41DDF"/>
    <w:rsid w:val="00F423DB"/>
    <w:rsid w:val="00F42443"/>
    <w:rsid w:val="00F43EC2"/>
    <w:rsid w:val="00F43F13"/>
    <w:rsid w:val="00F43F94"/>
    <w:rsid w:val="00F44011"/>
    <w:rsid w:val="00F448C0"/>
    <w:rsid w:val="00F4550D"/>
    <w:rsid w:val="00F46162"/>
    <w:rsid w:val="00F46199"/>
    <w:rsid w:val="00F46824"/>
    <w:rsid w:val="00F46D4E"/>
    <w:rsid w:val="00F46E89"/>
    <w:rsid w:val="00F47F01"/>
    <w:rsid w:val="00F5029F"/>
    <w:rsid w:val="00F502E6"/>
    <w:rsid w:val="00F50307"/>
    <w:rsid w:val="00F5044B"/>
    <w:rsid w:val="00F514EE"/>
    <w:rsid w:val="00F51742"/>
    <w:rsid w:val="00F51C28"/>
    <w:rsid w:val="00F51E13"/>
    <w:rsid w:val="00F526A2"/>
    <w:rsid w:val="00F5296A"/>
    <w:rsid w:val="00F52A13"/>
    <w:rsid w:val="00F530E3"/>
    <w:rsid w:val="00F540D7"/>
    <w:rsid w:val="00F54390"/>
    <w:rsid w:val="00F54436"/>
    <w:rsid w:val="00F5497C"/>
    <w:rsid w:val="00F54A21"/>
    <w:rsid w:val="00F54A85"/>
    <w:rsid w:val="00F54CEC"/>
    <w:rsid w:val="00F54DDC"/>
    <w:rsid w:val="00F550A4"/>
    <w:rsid w:val="00F550E6"/>
    <w:rsid w:val="00F55977"/>
    <w:rsid w:val="00F55C5E"/>
    <w:rsid w:val="00F565B1"/>
    <w:rsid w:val="00F56658"/>
    <w:rsid w:val="00F56B6E"/>
    <w:rsid w:val="00F56CB0"/>
    <w:rsid w:val="00F56CB3"/>
    <w:rsid w:val="00F571F2"/>
    <w:rsid w:val="00F57D58"/>
    <w:rsid w:val="00F57F2F"/>
    <w:rsid w:val="00F600E7"/>
    <w:rsid w:val="00F60551"/>
    <w:rsid w:val="00F60C45"/>
    <w:rsid w:val="00F61CFB"/>
    <w:rsid w:val="00F61DFE"/>
    <w:rsid w:val="00F61F07"/>
    <w:rsid w:val="00F61F28"/>
    <w:rsid w:val="00F63976"/>
    <w:rsid w:val="00F63E47"/>
    <w:rsid w:val="00F643F8"/>
    <w:rsid w:val="00F64412"/>
    <w:rsid w:val="00F644B9"/>
    <w:rsid w:val="00F64981"/>
    <w:rsid w:val="00F649C8"/>
    <w:rsid w:val="00F64B40"/>
    <w:rsid w:val="00F64CB7"/>
    <w:rsid w:val="00F666D2"/>
    <w:rsid w:val="00F66714"/>
    <w:rsid w:val="00F66943"/>
    <w:rsid w:val="00F66A85"/>
    <w:rsid w:val="00F66BED"/>
    <w:rsid w:val="00F66F31"/>
    <w:rsid w:val="00F673F5"/>
    <w:rsid w:val="00F6762B"/>
    <w:rsid w:val="00F67E7A"/>
    <w:rsid w:val="00F67E83"/>
    <w:rsid w:val="00F700AA"/>
    <w:rsid w:val="00F70733"/>
    <w:rsid w:val="00F715CF"/>
    <w:rsid w:val="00F71677"/>
    <w:rsid w:val="00F7182D"/>
    <w:rsid w:val="00F71AFE"/>
    <w:rsid w:val="00F71CB8"/>
    <w:rsid w:val="00F72266"/>
    <w:rsid w:val="00F72B27"/>
    <w:rsid w:val="00F72DA3"/>
    <w:rsid w:val="00F72F55"/>
    <w:rsid w:val="00F734DB"/>
    <w:rsid w:val="00F73A18"/>
    <w:rsid w:val="00F73F57"/>
    <w:rsid w:val="00F7431A"/>
    <w:rsid w:val="00F747A5"/>
    <w:rsid w:val="00F7485F"/>
    <w:rsid w:val="00F74AEA"/>
    <w:rsid w:val="00F74E18"/>
    <w:rsid w:val="00F75C31"/>
    <w:rsid w:val="00F75D53"/>
    <w:rsid w:val="00F75EFF"/>
    <w:rsid w:val="00F76AA7"/>
    <w:rsid w:val="00F76AD5"/>
    <w:rsid w:val="00F76D8A"/>
    <w:rsid w:val="00F7748D"/>
    <w:rsid w:val="00F77904"/>
    <w:rsid w:val="00F77A1B"/>
    <w:rsid w:val="00F77B4D"/>
    <w:rsid w:val="00F77E75"/>
    <w:rsid w:val="00F80021"/>
    <w:rsid w:val="00F805C6"/>
    <w:rsid w:val="00F80A6A"/>
    <w:rsid w:val="00F80EF1"/>
    <w:rsid w:val="00F811AD"/>
    <w:rsid w:val="00F8199E"/>
    <w:rsid w:val="00F819C9"/>
    <w:rsid w:val="00F8257B"/>
    <w:rsid w:val="00F83182"/>
    <w:rsid w:val="00F83359"/>
    <w:rsid w:val="00F83451"/>
    <w:rsid w:val="00F83509"/>
    <w:rsid w:val="00F83824"/>
    <w:rsid w:val="00F83F92"/>
    <w:rsid w:val="00F84017"/>
    <w:rsid w:val="00F841AA"/>
    <w:rsid w:val="00F84958"/>
    <w:rsid w:val="00F857BE"/>
    <w:rsid w:val="00F85AF4"/>
    <w:rsid w:val="00F86C58"/>
    <w:rsid w:val="00F870F4"/>
    <w:rsid w:val="00F8722C"/>
    <w:rsid w:val="00F873D9"/>
    <w:rsid w:val="00F87683"/>
    <w:rsid w:val="00F87AF3"/>
    <w:rsid w:val="00F87DC4"/>
    <w:rsid w:val="00F9042E"/>
    <w:rsid w:val="00F90437"/>
    <w:rsid w:val="00F905A0"/>
    <w:rsid w:val="00F90A0A"/>
    <w:rsid w:val="00F916A0"/>
    <w:rsid w:val="00F91A62"/>
    <w:rsid w:val="00F91C77"/>
    <w:rsid w:val="00F91DE2"/>
    <w:rsid w:val="00F91DF6"/>
    <w:rsid w:val="00F92553"/>
    <w:rsid w:val="00F9255E"/>
    <w:rsid w:val="00F928BF"/>
    <w:rsid w:val="00F928CF"/>
    <w:rsid w:val="00F9369C"/>
    <w:rsid w:val="00F9393A"/>
    <w:rsid w:val="00F93D33"/>
    <w:rsid w:val="00F94110"/>
    <w:rsid w:val="00F943F8"/>
    <w:rsid w:val="00F94C83"/>
    <w:rsid w:val="00F94DE8"/>
    <w:rsid w:val="00F95429"/>
    <w:rsid w:val="00F9587A"/>
    <w:rsid w:val="00F9587C"/>
    <w:rsid w:val="00F95B66"/>
    <w:rsid w:val="00F95C65"/>
    <w:rsid w:val="00F95CA2"/>
    <w:rsid w:val="00F95D5C"/>
    <w:rsid w:val="00F9640D"/>
    <w:rsid w:val="00F96519"/>
    <w:rsid w:val="00F96612"/>
    <w:rsid w:val="00F96ABD"/>
    <w:rsid w:val="00F96C3D"/>
    <w:rsid w:val="00F96E1F"/>
    <w:rsid w:val="00F97486"/>
    <w:rsid w:val="00F975F2"/>
    <w:rsid w:val="00FA048B"/>
    <w:rsid w:val="00FA06DA"/>
    <w:rsid w:val="00FA0D4C"/>
    <w:rsid w:val="00FA107D"/>
    <w:rsid w:val="00FA14C9"/>
    <w:rsid w:val="00FA14D0"/>
    <w:rsid w:val="00FA201D"/>
    <w:rsid w:val="00FA20A6"/>
    <w:rsid w:val="00FA21D4"/>
    <w:rsid w:val="00FA21D7"/>
    <w:rsid w:val="00FA2567"/>
    <w:rsid w:val="00FA2C2E"/>
    <w:rsid w:val="00FA2E52"/>
    <w:rsid w:val="00FA3AE5"/>
    <w:rsid w:val="00FA4144"/>
    <w:rsid w:val="00FA48A3"/>
    <w:rsid w:val="00FA48D2"/>
    <w:rsid w:val="00FA4987"/>
    <w:rsid w:val="00FA4A73"/>
    <w:rsid w:val="00FA6A1D"/>
    <w:rsid w:val="00FA73A1"/>
    <w:rsid w:val="00FA755D"/>
    <w:rsid w:val="00FB1507"/>
    <w:rsid w:val="00FB1702"/>
    <w:rsid w:val="00FB1C1B"/>
    <w:rsid w:val="00FB1D40"/>
    <w:rsid w:val="00FB2055"/>
    <w:rsid w:val="00FB2210"/>
    <w:rsid w:val="00FB2AFD"/>
    <w:rsid w:val="00FB2C5F"/>
    <w:rsid w:val="00FB2E02"/>
    <w:rsid w:val="00FB3716"/>
    <w:rsid w:val="00FB3EDF"/>
    <w:rsid w:val="00FB3FE9"/>
    <w:rsid w:val="00FB46C7"/>
    <w:rsid w:val="00FB480F"/>
    <w:rsid w:val="00FB4BB3"/>
    <w:rsid w:val="00FB5ADD"/>
    <w:rsid w:val="00FB5B56"/>
    <w:rsid w:val="00FB5C35"/>
    <w:rsid w:val="00FB6022"/>
    <w:rsid w:val="00FB7102"/>
    <w:rsid w:val="00FB72BD"/>
    <w:rsid w:val="00FC0041"/>
    <w:rsid w:val="00FC0531"/>
    <w:rsid w:val="00FC12AE"/>
    <w:rsid w:val="00FC1B6D"/>
    <w:rsid w:val="00FC1D13"/>
    <w:rsid w:val="00FC1FFC"/>
    <w:rsid w:val="00FC2570"/>
    <w:rsid w:val="00FC2F8E"/>
    <w:rsid w:val="00FC305B"/>
    <w:rsid w:val="00FC308D"/>
    <w:rsid w:val="00FC34E1"/>
    <w:rsid w:val="00FC36C5"/>
    <w:rsid w:val="00FC3794"/>
    <w:rsid w:val="00FC4930"/>
    <w:rsid w:val="00FC5060"/>
    <w:rsid w:val="00FC537F"/>
    <w:rsid w:val="00FC5D3D"/>
    <w:rsid w:val="00FC64D2"/>
    <w:rsid w:val="00FC6520"/>
    <w:rsid w:val="00FC6B74"/>
    <w:rsid w:val="00FC6E82"/>
    <w:rsid w:val="00FC6FD0"/>
    <w:rsid w:val="00FC7368"/>
    <w:rsid w:val="00FC777C"/>
    <w:rsid w:val="00FD07B8"/>
    <w:rsid w:val="00FD0BAE"/>
    <w:rsid w:val="00FD0CF3"/>
    <w:rsid w:val="00FD17A2"/>
    <w:rsid w:val="00FD1938"/>
    <w:rsid w:val="00FD25DD"/>
    <w:rsid w:val="00FD2ADF"/>
    <w:rsid w:val="00FD2B19"/>
    <w:rsid w:val="00FD3E74"/>
    <w:rsid w:val="00FD4009"/>
    <w:rsid w:val="00FD4694"/>
    <w:rsid w:val="00FD4941"/>
    <w:rsid w:val="00FD4A9E"/>
    <w:rsid w:val="00FD4F82"/>
    <w:rsid w:val="00FD54ED"/>
    <w:rsid w:val="00FD587D"/>
    <w:rsid w:val="00FD5CA8"/>
    <w:rsid w:val="00FD5DC5"/>
    <w:rsid w:val="00FD5E94"/>
    <w:rsid w:val="00FD6019"/>
    <w:rsid w:val="00FD6437"/>
    <w:rsid w:val="00FD6670"/>
    <w:rsid w:val="00FD684A"/>
    <w:rsid w:val="00FD75E7"/>
    <w:rsid w:val="00FD7ABC"/>
    <w:rsid w:val="00FE0FF8"/>
    <w:rsid w:val="00FE1776"/>
    <w:rsid w:val="00FE2603"/>
    <w:rsid w:val="00FE323F"/>
    <w:rsid w:val="00FE3324"/>
    <w:rsid w:val="00FE3CCD"/>
    <w:rsid w:val="00FE413F"/>
    <w:rsid w:val="00FE51BA"/>
    <w:rsid w:val="00FE551C"/>
    <w:rsid w:val="00FE5883"/>
    <w:rsid w:val="00FE5A20"/>
    <w:rsid w:val="00FE5BFB"/>
    <w:rsid w:val="00FE6622"/>
    <w:rsid w:val="00FE6A46"/>
    <w:rsid w:val="00FE74C8"/>
    <w:rsid w:val="00FE781A"/>
    <w:rsid w:val="00FF00CE"/>
    <w:rsid w:val="00FF0243"/>
    <w:rsid w:val="00FF07D2"/>
    <w:rsid w:val="00FF1A8D"/>
    <w:rsid w:val="00FF1DAA"/>
    <w:rsid w:val="00FF221E"/>
    <w:rsid w:val="00FF2247"/>
    <w:rsid w:val="00FF24CF"/>
    <w:rsid w:val="00FF2B2D"/>
    <w:rsid w:val="00FF2E02"/>
    <w:rsid w:val="00FF3620"/>
    <w:rsid w:val="00FF3CCC"/>
    <w:rsid w:val="00FF43B5"/>
    <w:rsid w:val="00FF552D"/>
    <w:rsid w:val="00FF553C"/>
    <w:rsid w:val="00FF5963"/>
    <w:rsid w:val="00FF5A0E"/>
    <w:rsid w:val="00FF61D1"/>
    <w:rsid w:val="00FF62B6"/>
    <w:rsid w:val="00FF65DF"/>
    <w:rsid w:val="00FF6DF4"/>
    <w:rsid w:val="00FF7132"/>
    <w:rsid w:val="00FF75C7"/>
    <w:rsid w:val="00FF7815"/>
    <w:rsid w:val="00FF78E0"/>
    <w:rsid w:val="00FF7DF0"/>
    <w:rsid w:val="0EB2B780"/>
    <w:rsid w:val="45B5E5FB"/>
    <w:rsid w:val="511F7A99"/>
    <w:rsid w:val="5976E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ACE30D"/>
  <w15:docId w15:val="{72CE28BB-D06E-47E4-B737-26D5676D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C76"/>
    <w:pPr>
      <w:suppressAutoHyphens/>
      <w:spacing w:before="120"/>
    </w:pPr>
    <w:rPr>
      <w:rFonts w:ascii="Arial" w:hAnsi="Arial" w:cs="Arial"/>
      <w:szCs w:val="24"/>
      <w:lang w:val="en-GB" w:eastAsia="zh-CN"/>
    </w:rPr>
  </w:style>
  <w:style w:type="paragraph" w:styleId="Heading1">
    <w:name w:val="heading 1"/>
    <w:aliases w:val="H1,h1,chaptertext,(Chapter Nbr),Section Heading,Part,Section Heading1,Section Heading2,Alt 1"/>
    <w:basedOn w:val="Normal"/>
    <w:next w:val="Normal"/>
    <w:link w:val="Heading1Char"/>
    <w:uiPriority w:val="99"/>
    <w:qFormat/>
    <w:rsid w:val="00C67D6C"/>
    <w:pPr>
      <w:keepNext/>
      <w:pageBreakBefore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aliases w:val="Reset numbering,Body Text (Reset numbering),H2,Chapter Title,Alt 2"/>
    <w:basedOn w:val="Normal"/>
    <w:next w:val="Normal"/>
    <w:link w:val="Heading2Char"/>
    <w:uiPriority w:val="99"/>
    <w:qFormat/>
    <w:rsid w:val="00C67D6C"/>
    <w:pPr>
      <w:keepNext/>
      <w:widowControl w:val="0"/>
      <w:numPr>
        <w:ilvl w:val="1"/>
        <w:numId w:val="1"/>
      </w:numPr>
      <w:overflowPunct w:val="0"/>
      <w:autoSpaceDE w:val="0"/>
      <w:spacing w:before="240" w:after="60" w:line="360" w:lineRule="auto"/>
      <w:textAlignment w:val="baseline"/>
      <w:outlineLvl w:val="1"/>
    </w:pPr>
    <w:rPr>
      <w:bCs/>
      <w:iCs/>
      <w:sz w:val="28"/>
      <w:szCs w:val="28"/>
    </w:rPr>
  </w:style>
  <w:style w:type="paragraph" w:styleId="Heading3">
    <w:name w:val="heading 3"/>
    <w:aliases w:val="Level 1 - 1,Section,Heading D,Para3,Alt 3"/>
    <w:basedOn w:val="Normal"/>
    <w:next w:val="Normal"/>
    <w:link w:val="Heading3Char"/>
    <w:uiPriority w:val="99"/>
    <w:qFormat/>
    <w:rsid w:val="00C67D6C"/>
    <w:pPr>
      <w:keepNext/>
      <w:numPr>
        <w:ilvl w:val="2"/>
        <w:numId w:val="1"/>
      </w:numPr>
      <w:tabs>
        <w:tab w:val="clear" w:pos="1620"/>
        <w:tab w:val="left" w:pos="851"/>
        <w:tab w:val="num" w:pos="1429"/>
      </w:tabs>
      <w:spacing w:before="240" w:after="60"/>
      <w:ind w:left="1429"/>
      <w:outlineLvl w:val="2"/>
    </w:pPr>
    <w:rPr>
      <w:b/>
      <w:bCs/>
      <w:sz w:val="26"/>
      <w:szCs w:val="26"/>
    </w:rPr>
  </w:style>
  <w:style w:type="paragraph" w:styleId="Heading4">
    <w:name w:val="heading 4"/>
    <w:aliases w:val="Level 2 - a,h4,Map Title,Level Text 12 - a"/>
    <w:basedOn w:val="Normal"/>
    <w:next w:val="Normal"/>
    <w:uiPriority w:val="99"/>
    <w:qFormat/>
    <w:rsid w:val="00C67D6C"/>
    <w:pPr>
      <w:keepNext/>
      <w:numPr>
        <w:ilvl w:val="3"/>
        <w:numId w:val="1"/>
      </w:numPr>
      <w:tabs>
        <w:tab w:val="left" w:pos="1077"/>
      </w:tabs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aliases w:val="Level 3 - i,Block Label"/>
    <w:basedOn w:val="Normal"/>
    <w:next w:val="Normal"/>
    <w:uiPriority w:val="99"/>
    <w:qFormat/>
    <w:rsid w:val="00C67D6C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Heading6">
    <w:name w:val="heading 6"/>
    <w:aliases w:val="Legal Level 1.,h6,Third Subheading"/>
    <w:basedOn w:val="Normal"/>
    <w:next w:val="Normal"/>
    <w:uiPriority w:val="99"/>
    <w:qFormat/>
    <w:rsid w:val="00C67D6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aliases w:val="Legal Level 1.1."/>
    <w:basedOn w:val="Normal"/>
    <w:next w:val="Normal"/>
    <w:uiPriority w:val="99"/>
    <w:qFormat/>
    <w:rsid w:val="00C67D6C"/>
    <w:pPr>
      <w:numPr>
        <w:ilvl w:val="6"/>
        <w:numId w:val="1"/>
      </w:numPr>
      <w:spacing w:before="240" w:after="60"/>
      <w:outlineLvl w:val="6"/>
    </w:pPr>
    <w:rPr>
      <w:b/>
      <w:bCs/>
      <w:i/>
      <w:iCs/>
    </w:rPr>
  </w:style>
  <w:style w:type="paragraph" w:styleId="Heading8">
    <w:name w:val="heading 8"/>
    <w:aliases w:val="Legal Level 1.1.1."/>
    <w:basedOn w:val="Normal"/>
    <w:next w:val="Normal"/>
    <w:uiPriority w:val="99"/>
    <w:qFormat/>
    <w:rsid w:val="00C67D6C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uiPriority w:val="99"/>
    <w:qFormat/>
    <w:rsid w:val="00C67D6C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C67D6C"/>
    <w:rPr>
      <w:rFonts w:ascii="Courier New" w:hAnsi="Courier New" w:cs="Courier New"/>
    </w:rPr>
  </w:style>
  <w:style w:type="character" w:customStyle="1" w:styleId="WW8Num4z0">
    <w:name w:val="WW8Num4z0"/>
    <w:rsid w:val="00C67D6C"/>
    <w:rPr>
      <w:rFonts w:ascii="Symbol" w:hAnsi="Symbol" w:cs="Symbol"/>
    </w:rPr>
  </w:style>
  <w:style w:type="character" w:customStyle="1" w:styleId="WW8Num5z0">
    <w:name w:val="WW8Num5z0"/>
    <w:rsid w:val="00C67D6C"/>
    <w:rPr>
      <w:rFonts w:ascii="Symbol" w:hAnsi="Symbol" w:cs="Symbol"/>
      <w:sz w:val="16"/>
      <w:szCs w:val="16"/>
    </w:rPr>
  </w:style>
  <w:style w:type="character" w:customStyle="1" w:styleId="WW8Num6z0">
    <w:name w:val="WW8Num6z0"/>
    <w:rsid w:val="00C67D6C"/>
    <w:rPr>
      <w:rFonts w:ascii="Symbol" w:hAnsi="Symbol" w:cs="Symbol"/>
    </w:rPr>
  </w:style>
  <w:style w:type="character" w:customStyle="1" w:styleId="WW8Num7z0">
    <w:name w:val="WW8Num7z0"/>
    <w:rsid w:val="00C67D6C"/>
    <w:rPr>
      <w:rFonts w:ascii="Symbol" w:hAnsi="Symbol" w:cs="Symbol"/>
    </w:rPr>
  </w:style>
  <w:style w:type="character" w:customStyle="1" w:styleId="WW8Num8z0">
    <w:name w:val="WW8Num8z0"/>
    <w:rsid w:val="00C67D6C"/>
    <w:rPr>
      <w:rFonts w:ascii="Symbol" w:hAnsi="Symbol" w:cs="Symbol"/>
    </w:rPr>
  </w:style>
  <w:style w:type="character" w:customStyle="1" w:styleId="WW8Num9z0">
    <w:name w:val="WW8Num9z0"/>
    <w:rsid w:val="00C67D6C"/>
    <w:rPr>
      <w:rFonts w:ascii="Symbol" w:hAnsi="Symbol" w:cs="Symbol"/>
      <w:sz w:val="16"/>
      <w:szCs w:val="16"/>
    </w:rPr>
  </w:style>
  <w:style w:type="character" w:customStyle="1" w:styleId="WW8Num13z0">
    <w:name w:val="WW8Num13z0"/>
    <w:rsid w:val="00C67D6C"/>
    <w:rPr>
      <w:rFonts w:ascii="Symbol" w:hAnsi="Symbol" w:cs="Symbol"/>
      <w:sz w:val="16"/>
      <w:szCs w:val="16"/>
    </w:rPr>
  </w:style>
  <w:style w:type="character" w:customStyle="1" w:styleId="Absatz-Standardschriftart">
    <w:name w:val="Absatz-Standardschriftart"/>
    <w:rsid w:val="00C67D6C"/>
  </w:style>
  <w:style w:type="character" w:customStyle="1" w:styleId="WW-Absatz-Standardschriftart">
    <w:name w:val="WW-Absatz-Standardschriftart"/>
    <w:rsid w:val="00C67D6C"/>
  </w:style>
  <w:style w:type="character" w:customStyle="1" w:styleId="WW-Absatz-Standardschriftart1">
    <w:name w:val="WW-Absatz-Standardschriftart1"/>
    <w:rsid w:val="00C67D6C"/>
  </w:style>
  <w:style w:type="character" w:customStyle="1" w:styleId="WW-Absatz-Standardschriftart11">
    <w:name w:val="WW-Absatz-Standardschriftart11"/>
    <w:rsid w:val="00C67D6C"/>
  </w:style>
  <w:style w:type="character" w:customStyle="1" w:styleId="WW8Num10z0">
    <w:name w:val="WW8Num10z0"/>
    <w:rsid w:val="00C67D6C"/>
    <w:rPr>
      <w:rFonts w:ascii="Symbol" w:hAnsi="Symbol" w:cs="Symbol"/>
    </w:rPr>
  </w:style>
  <w:style w:type="character" w:customStyle="1" w:styleId="WW8Num11z0">
    <w:name w:val="WW8Num11z0"/>
    <w:rsid w:val="00C67D6C"/>
    <w:rPr>
      <w:rFonts w:ascii="Wingdings" w:hAnsi="Wingdings" w:cs="Wingdings"/>
      <w:sz w:val="20"/>
    </w:rPr>
  </w:style>
  <w:style w:type="character" w:customStyle="1" w:styleId="WW8Num12z0">
    <w:name w:val="WW8Num12z0"/>
    <w:rsid w:val="00C67D6C"/>
    <w:rPr>
      <w:rFonts w:ascii="Symbol" w:hAnsi="Symbol" w:cs="Symbol"/>
      <w:sz w:val="20"/>
    </w:rPr>
  </w:style>
  <w:style w:type="character" w:customStyle="1" w:styleId="WW8Num16z0">
    <w:name w:val="WW8Num16z0"/>
    <w:rsid w:val="00C67D6C"/>
    <w:rPr>
      <w:rFonts w:ascii="Symbol" w:hAnsi="Symbol" w:cs="Symbol"/>
    </w:rPr>
  </w:style>
  <w:style w:type="character" w:customStyle="1" w:styleId="WW-Absatz-Standardschriftart111">
    <w:name w:val="WW-Absatz-Standardschriftart111"/>
    <w:rsid w:val="00C67D6C"/>
  </w:style>
  <w:style w:type="character" w:customStyle="1" w:styleId="WW-Absatz-Standardschriftart1111">
    <w:name w:val="WW-Absatz-Standardschriftart1111"/>
    <w:rsid w:val="00C67D6C"/>
  </w:style>
  <w:style w:type="character" w:customStyle="1" w:styleId="WW8Num3z2">
    <w:name w:val="WW8Num3z2"/>
    <w:rsid w:val="00C67D6C"/>
    <w:rPr>
      <w:rFonts w:ascii="Wingdings" w:hAnsi="Wingdings" w:cs="Wingdings"/>
    </w:rPr>
  </w:style>
  <w:style w:type="character" w:customStyle="1" w:styleId="WW8Num3z3">
    <w:name w:val="WW8Num3z3"/>
    <w:rsid w:val="00C67D6C"/>
    <w:rPr>
      <w:rFonts w:ascii="Symbol" w:hAnsi="Symbol" w:cs="Symbol"/>
    </w:rPr>
  </w:style>
  <w:style w:type="character" w:customStyle="1" w:styleId="WW8Num4z3">
    <w:name w:val="WW8Num4z3"/>
    <w:rsid w:val="00C67D6C"/>
    <w:rPr>
      <w:rFonts w:ascii="Symbol" w:hAnsi="Symbol" w:cs="Symbol"/>
    </w:rPr>
  </w:style>
  <w:style w:type="character" w:customStyle="1" w:styleId="WW8Num5z1">
    <w:name w:val="WW8Num5z1"/>
    <w:rsid w:val="00C67D6C"/>
    <w:rPr>
      <w:rFonts w:ascii="Courier New" w:hAnsi="Courier New" w:cs="Courier New"/>
    </w:rPr>
  </w:style>
  <w:style w:type="character" w:customStyle="1" w:styleId="WW8Num5z2">
    <w:name w:val="WW8Num5z2"/>
    <w:rsid w:val="00C67D6C"/>
    <w:rPr>
      <w:rFonts w:ascii="Wingdings" w:hAnsi="Wingdings" w:cs="Wingdings"/>
    </w:rPr>
  </w:style>
  <w:style w:type="character" w:customStyle="1" w:styleId="WW8Num5z3">
    <w:name w:val="WW8Num5z3"/>
    <w:rsid w:val="00C67D6C"/>
    <w:rPr>
      <w:rFonts w:ascii="Symbol" w:hAnsi="Symbol" w:cs="Symbol"/>
    </w:rPr>
  </w:style>
  <w:style w:type="character" w:customStyle="1" w:styleId="WW8Num7z1">
    <w:name w:val="WW8Num7z1"/>
    <w:rsid w:val="00C67D6C"/>
    <w:rPr>
      <w:rFonts w:ascii="Courier New" w:hAnsi="Courier New" w:cs="Courier New"/>
    </w:rPr>
  </w:style>
  <w:style w:type="character" w:customStyle="1" w:styleId="WW8Num7z2">
    <w:name w:val="WW8Num7z2"/>
    <w:rsid w:val="00C67D6C"/>
    <w:rPr>
      <w:rFonts w:ascii="Wingdings" w:hAnsi="Wingdings" w:cs="Wingdings"/>
    </w:rPr>
  </w:style>
  <w:style w:type="character" w:customStyle="1" w:styleId="WW8Num8z1">
    <w:name w:val="WW8Num8z1"/>
    <w:rsid w:val="00C67D6C"/>
    <w:rPr>
      <w:rFonts w:ascii="Courier New" w:hAnsi="Courier New" w:cs="Courier New"/>
    </w:rPr>
  </w:style>
  <w:style w:type="character" w:customStyle="1" w:styleId="WW8Num8z2">
    <w:name w:val="WW8Num8z2"/>
    <w:rsid w:val="00C67D6C"/>
    <w:rPr>
      <w:rFonts w:ascii="Wingdings" w:hAnsi="Wingdings" w:cs="Wingdings"/>
    </w:rPr>
  </w:style>
  <w:style w:type="character" w:customStyle="1" w:styleId="WW8Num9z1">
    <w:name w:val="WW8Num9z1"/>
    <w:rsid w:val="00C67D6C"/>
    <w:rPr>
      <w:rFonts w:ascii="Courier New" w:hAnsi="Courier New" w:cs="Courier New"/>
    </w:rPr>
  </w:style>
  <w:style w:type="character" w:customStyle="1" w:styleId="WW8Num9z2">
    <w:name w:val="WW8Num9z2"/>
    <w:rsid w:val="00C67D6C"/>
    <w:rPr>
      <w:rFonts w:ascii="Wingdings" w:hAnsi="Wingdings" w:cs="Wingdings"/>
    </w:rPr>
  </w:style>
  <w:style w:type="character" w:customStyle="1" w:styleId="WW8Num9z3">
    <w:name w:val="WW8Num9z3"/>
    <w:rsid w:val="00C67D6C"/>
    <w:rPr>
      <w:rFonts w:ascii="Symbol" w:hAnsi="Symbol" w:cs="Symbol"/>
    </w:rPr>
  </w:style>
  <w:style w:type="character" w:customStyle="1" w:styleId="WW8Num12z1">
    <w:name w:val="WW8Num12z1"/>
    <w:rsid w:val="00C67D6C"/>
    <w:rPr>
      <w:rFonts w:ascii="Courier New" w:hAnsi="Courier New" w:cs="Courier New"/>
      <w:sz w:val="20"/>
    </w:rPr>
  </w:style>
  <w:style w:type="character" w:customStyle="1" w:styleId="WW8Num12z2">
    <w:name w:val="WW8Num12z2"/>
    <w:rsid w:val="00C67D6C"/>
    <w:rPr>
      <w:rFonts w:ascii="Wingdings" w:hAnsi="Wingdings" w:cs="Wingdings"/>
      <w:sz w:val="20"/>
    </w:rPr>
  </w:style>
  <w:style w:type="character" w:customStyle="1" w:styleId="WW8Num13z1">
    <w:name w:val="WW8Num13z1"/>
    <w:rsid w:val="00C67D6C"/>
    <w:rPr>
      <w:rFonts w:ascii="Courier New" w:hAnsi="Courier New" w:cs="Courier New"/>
    </w:rPr>
  </w:style>
  <w:style w:type="character" w:customStyle="1" w:styleId="WW8Num13z2">
    <w:name w:val="WW8Num13z2"/>
    <w:rsid w:val="00C67D6C"/>
    <w:rPr>
      <w:rFonts w:ascii="Wingdings" w:hAnsi="Wingdings" w:cs="Wingdings"/>
    </w:rPr>
  </w:style>
  <w:style w:type="character" w:customStyle="1" w:styleId="WW8Num13z3">
    <w:name w:val="WW8Num13z3"/>
    <w:rsid w:val="00C67D6C"/>
    <w:rPr>
      <w:rFonts w:ascii="Symbol" w:hAnsi="Symbol" w:cs="Symbol"/>
    </w:rPr>
  </w:style>
  <w:style w:type="character" w:customStyle="1" w:styleId="WW8Num14z0">
    <w:name w:val="WW8Num14z0"/>
    <w:rsid w:val="00C67D6C"/>
    <w:rPr>
      <w:rFonts w:ascii="Wingdings" w:hAnsi="Wingdings" w:cs="Wingdings"/>
    </w:rPr>
  </w:style>
  <w:style w:type="character" w:customStyle="1" w:styleId="WW8Num14z1">
    <w:name w:val="WW8Num14z1"/>
    <w:rsid w:val="00C67D6C"/>
    <w:rPr>
      <w:rFonts w:ascii="Courier New" w:hAnsi="Courier New" w:cs="Courier New"/>
    </w:rPr>
  </w:style>
  <w:style w:type="character" w:customStyle="1" w:styleId="WW8Num14z3">
    <w:name w:val="WW8Num14z3"/>
    <w:rsid w:val="00C67D6C"/>
    <w:rPr>
      <w:rFonts w:ascii="Symbol" w:hAnsi="Symbol" w:cs="Symbol"/>
    </w:rPr>
  </w:style>
  <w:style w:type="character" w:customStyle="1" w:styleId="WW8Num17z0">
    <w:name w:val="WW8Num17z0"/>
    <w:rsid w:val="00C67D6C"/>
    <w:rPr>
      <w:rFonts w:ascii="Symbol" w:hAnsi="Symbol" w:cs="Symbol"/>
    </w:rPr>
  </w:style>
  <w:style w:type="character" w:customStyle="1" w:styleId="WW8Num17z1">
    <w:name w:val="WW8Num17z1"/>
    <w:rsid w:val="00C67D6C"/>
    <w:rPr>
      <w:rFonts w:ascii="Courier New" w:hAnsi="Courier New" w:cs="Courier New"/>
    </w:rPr>
  </w:style>
  <w:style w:type="character" w:customStyle="1" w:styleId="WW8Num17z2">
    <w:name w:val="WW8Num17z2"/>
    <w:rsid w:val="00C67D6C"/>
    <w:rPr>
      <w:rFonts w:ascii="Wingdings" w:hAnsi="Wingdings" w:cs="Wingdings"/>
    </w:rPr>
  </w:style>
  <w:style w:type="character" w:customStyle="1" w:styleId="WW8Num19z0">
    <w:name w:val="WW8Num19z0"/>
    <w:rsid w:val="00C67D6C"/>
    <w:rPr>
      <w:rFonts w:ascii="Symbol" w:hAnsi="Symbol" w:cs="Symbol"/>
      <w:color w:val="auto"/>
      <w:sz w:val="28"/>
    </w:rPr>
  </w:style>
  <w:style w:type="character" w:customStyle="1" w:styleId="WW8Num21z0">
    <w:name w:val="WW8Num21z0"/>
    <w:rsid w:val="00C67D6C"/>
    <w:rPr>
      <w:rFonts w:ascii="Symbol" w:hAnsi="Symbol" w:cs="Symbol"/>
      <w:sz w:val="16"/>
      <w:szCs w:val="16"/>
    </w:rPr>
  </w:style>
  <w:style w:type="character" w:customStyle="1" w:styleId="WW8Num21z1">
    <w:name w:val="WW8Num21z1"/>
    <w:rsid w:val="00C67D6C"/>
    <w:rPr>
      <w:rFonts w:ascii="Courier New" w:hAnsi="Courier New" w:cs="Courier New"/>
    </w:rPr>
  </w:style>
  <w:style w:type="character" w:customStyle="1" w:styleId="WW8Num21z2">
    <w:name w:val="WW8Num21z2"/>
    <w:rsid w:val="00C67D6C"/>
    <w:rPr>
      <w:rFonts w:ascii="Wingdings" w:hAnsi="Wingdings" w:cs="Wingdings"/>
    </w:rPr>
  </w:style>
  <w:style w:type="character" w:customStyle="1" w:styleId="WW8Num21z3">
    <w:name w:val="WW8Num21z3"/>
    <w:rsid w:val="00C67D6C"/>
    <w:rPr>
      <w:rFonts w:ascii="Symbol" w:hAnsi="Symbol" w:cs="Symbol"/>
    </w:rPr>
  </w:style>
  <w:style w:type="character" w:customStyle="1" w:styleId="WW8Num22z0">
    <w:name w:val="WW8Num22z0"/>
    <w:rsid w:val="00C67D6C"/>
    <w:rPr>
      <w:rFonts w:ascii="Symbol" w:hAnsi="Symbol" w:cs="Symbol"/>
    </w:rPr>
  </w:style>
  <w:style w:type="character" w:customStyle="1" w:styleId="WW8Num24z0">
    <w:name w:val="WW8Num24z0"/>
    <w:rsid w:val="00C67D6C"/>
    <w:rPr>
      <w:rFonts w:ascii="Symbol" w:hAnsi="Symbol" w:cs="Symbol"/>
      <w:sz w:val="16"/>
      <w:szCs w:val="16"/>
    </w:rPr>
  </w:style>
  <w:style w:type="character" w:customStyle="1" w:styleId="WW8Num24z1">
    <w:name w:val="WW8Num24z1"/>
    <w:rsid w:val="00C67D6C"/>
    <w:rPr>
      <w:rFonts w:ascii="Courier New" w:hAnsi="Courier New" w:cs="Courier New"/>
    </w:rPr>
  </w:style>
  <w:style w:type="character" w:customStyle="1" w:styleId="WW8Num24z2">
    <w:name w:val="WW8Num24z2"/>
    <w:rsid w:val="00C67D6C"/>
    <w:rPr>
      <w:rFonts w:ascii="Wingdings" w:hAnsi="Wingdings" w:cs="Wingdings"/>
    </w:rPr>
  </w:style>
  <w:style w:type="character" w:customStyle="1" w:styleId="WW8Num24z3">
    <w:name w:val="WW8Num24z3"/>
    <w:rsid w:val="00C67D6C"/>
    <w:rPr>
      <w:rFonts w:ascii="Symbol" w:hAnsi="Symbol" w:cs="Symbol"/>
    </w:rPr>
  </w:style>
  <w:style w:type="character" w:customStyle="1" w:styleId="WW8Num25z0">
    <w:name w:val="WW8Num25z0"/>
    <w:rsid w:val="00C67D6C"/>
    <w:rPr>
      <w:rFonts w:ascii="Symbol" w:hAnsi="Symbol" w:cs="Symbol"/>
    </w:rPr>
  </w:style>
  <w:style w:type="character" w:customStyle="1" w:styleId="WW8Num29z0">
    <w:name w:val="WW8Num29z0"/>
    <w:rsid w:val="00C67D6C"/>
    <w:rPr>
      <w:rFonts w:ascii="Symbol" w:hAnsi="Symbol" w:cs="Symbol"/>
    </w:rPr>
  </w:style>
  <w:style w:type="character" w:customStyle="1" w:styleId="WW8Num29z1">
    <w:name w:val="WW8Num29z1"/>
    <w:rsid w:val="00C67D6C"/>
    <w:rPr>
      <w:rFonts w:ascii="Courier New" w:hAnsi="Courier New" w:cs="Courier New"/>
    </w:rPr>
  </w:style>
  <w:style w:type="character" w:customStyle="1" w:styleId="WW8Num29z2">
    <w:name w:val="WW8Num29z2"/>
    <w:rsid w:val="00C67D6C"/>
    <w:rPr>
      <w:rFonts w:ascii="Wingdings" w:hAnsi="Wingdings" w:cs="Wingdings"/>
    </w:rPr>
  </w:style>
  <w:style w:type="character" w:customStyle="1" w:styleId="WW8Num30z0">
    <w:name w:val="WW8Num30z0"/>
    <w:rsid w:val="00C67D6C"/>
    <w:rPr>
      <w:sz w:val="20"/>
      <w:szCs w:val="20"/>
    </w:rPr>
  </w:style>
  <w:style w:type="character" w:customStyle="1" w:styleId="WW8Num31z0">
    <w:name w:val="WW8Num31z0"/>
    <w:rsid w:val="00C67D6C"/>
    <w:rPr>
      <w:rFonts w:ascii="Symbol" w:hAnsi="Symbol" w:cs="Symbol"/>
    </w:rPr>
  </w:style>
  <w:style w:type="character" w:customStyle="1" w:styleId="WW8Num31z1">
    <w:name w:val="WW8Num31z1"/>
    <w:rsid w:val="00C67D6C"/>
    <w:rPr>
      <w:rFonts w:ascii="Courier New" w:hAnsi="Courier New" w:cs="Courier New"/>
    </w:rPr>
  </w:style>
  <w:style w:type="character" w:customStyle="1" w:styleId="WW8Num31z2">
    <w:name w:val="WW8Num31z2"/>
    <w:rsid w:val="00C67D6C"/>
    <w:rPr>
      <w:rFonts w:ascii="Wingdings" w:hAnsi="Wingdings" w:cs="Wingdings"/>
    </w:rPr>
  </w:style>
  <w:style w:type="character" w:customStyle="1" w:styleId="WW8Num32z0">
    <w:name w:val="WW8Num32z0"/>
    <w:rsid w:val="00C67D6C"/>
    <w:rPr>
      <w:rFonts w:ascii="Symbol" w:hAnsi="Symbol" w:cs="Symbol"/>
    </w:rPr>
  </w:style>
  <w:style w:type="character" w:customStyle="1" w:styleId="WW8Num33z0">
    <w:name w:val="WW8Num33z0"/>
    <w:rsid w:val="00C67D6C"/>
    <w:rPr>
      <w:rFonts w:ascii="Symbol" w:hAnsi="Symbol" w:cs="Symbol"/>
    </w:rPr>
  </w:style>
  <w:style w:type="character" w:customStyle="1" w:styleId="WW8Num33z2">
    <w:name w:val="WW8Num33z2"/>
    <w:rsid w:val="00C67D6C"/>
    <w:rPr>
      <w:rFonts w:ascii="Wingdings" w:hAnsi="Wingdings" w:cs="Wingdings"/>
    </w:rPr>
  </w:style>
  <w:style w:type="character" w:customStyle="1" w:styleId="WW8Num33z4">
    <w:name w:val="WW8Num33z4"/>
    <w:rsid w:val="00C67D6C"/>
    <w:rPr>
      <w:rFonts w:ascii="Courier New" w:hAnsi="Courier New" w:cs="Courier New"/>
    </w:rPr>
  </w:style>
  <w:style w:type="character" w:customStyle="1" w:styleId="WW8Num35z0">
    <w:name w:val="WW8Num35z0"/>
    <w:rsid w:val="00C67D6C"/>
    <w:rPr>
      <w:rFonts w:ascii="Symbol" w:hAnsi="Symbol" w:cs="Symbol"/>
      <w:sz w:val="16"/>
      <w:szCs w:val="16"/>
    </w:rPr>
  </w:style>
  <w:style w:type="character" w:customStyle="1" w:styleId="WW8Num35z1">
    <w:name w:val="WW8Num35z1"/>
    <w:rsid w:val="00C67D6C"/>
    <w:rPr>
      <w:rFonts w:ascii="Courier New" w:hAnsi="Courier New" w:cs="Courier New"/>
    </w:rPr>
  </w:style>
  <w:style w:type="character" w:customStyle="1" w:styleId="WW8Num35z2">
    <w:name w:val="WW8Num35z2"/>
    <w:rsid w:val="00C67D6C"/>
    <w:rPr>
      <w:rFonts w:ascii="Wingdings" w:hAnsi="Wingdings" w:cs="Wingdings"/>
    </w:rPr>
  </w:style>
  <w:style w:type="character" w:customStyle="1" w:styleId="WW8Num35z3">
    <w:name w:val="WW8Num35z3"/>
    <w:rsid w:val="00C67D6C"/>
    <w:rPr>
      <w:rFonts w:ascii="Symbol" w:hAnsi="Symbol" w:cs="Symbol"/>
    </w:rPr>
  </w:style>
  <w:style w:type="character" w:customStyle="1" w:styleId="WW8Num36z0">
    <w:name w:val="WW8Num36z0"/>
    <w:rsid w:val="00C67D6C"/>
    <w:rPr>
      <w:rFonts w:ascii="Symbol" w:hAnsi="Symbol" w:cs="Symbol"/>
    </w:rPr>
  </w:style>
  <w:style w:type="character" w:customStyle="1" w:styleId="WW8Num36z1">
    <w:name w:val="WW8Num36z1"/>
    <w:rsid w:val="00C67D6C"/>
    <w:rPr>
      <w:rFonts w:ascii="Courier New" w:hAnsi="Courier New" w:cs="Courier New"/>
    </w:rPr>
  </w:style>
  <w:style w:type="character" w:customStyle="1" w:styleId="WW8Num36z2">
    <w:name w:val="WW8Num36z2"/>
    <w:rsid w:val="00C67D6C"/>
    <w:rPr>
      <w:rFonts w:ascii="Wingdings" w:hAnsi="Wingdings" w:cs="Wingdings"/>
    </w:rPr>
  </w:style>
  <w:style w:type="character" w:customStyle="1" w:styleId="WW8Num37z0">
    <w:name w:val="WW8Num37z0"/>
    <w:rsid w:val="00C67D6C"/>
    <w:rPr>
      <w:rFonts w:ascii="Symbol" w:hAnsi="Symbol" w:cs="Symbol"/>
    </w:rPr>
  </w:style>
  <w:style w:type="character" w:customStyle="1" w:styleId="WW8Num37z1">
    <w:name w:val="WW8Num37z1"/>
    <w:rsid w:val="00C67D6C"/>
    <w:rPr>
      <w:rFonts w:ascii="Courier New" w:hAnsi="Courier New" w:cs="Courier New"/>
    </w:rPr>
  </w:style>
  <w:style w:type="character" w:customStyle="1" w:styleId="WW8Num37z2">
    <w:name w:val="WW8Num37z2"/>
    <w:rsid w:val="00C67D6C"/>
    <w:rPr>
      <w:rFonts w:ascii="Wingdings" w:hAnsi="Wingdings" w:cs="Wingdings"/>
    </w:rPr>
  </w:style>
  <w:style w:type="character" w:customStyle="1" w:styleId="WW8Num38z0">
    <w:name w:val="WW8Num38z0"/>
    <w:rsid w:val="00C67D6C"/>
    <w:rPr>
      <w:rFonts w:ascii="Wingdings" w:hAnsi="Wingdings" w:cs="Wingdings"/>
      <w:sz w:val="20"/>
    </w:rPr>
  </w:style>
  <w:style w:type="character" w:customStyle="1" w:styleId="WW8Num39z0">
    <w:name w:val="WW8Num39z0"/>
    <w:rsid w:val="00C67D6C"/>
    <w:rPr>
      <w:rFonts w:ascii="Courier New" w:hAnsi="Courier New" w:cs="Courier New"/>
    </w:rPr>
  </w:style>
  <w:style w:type="character" w:customStyle="1" w:styleId="WW8Num39z2">
    <w:name w:val="WW8Num39z2"/>
    <w:rsid w:val="00C67D6C"/>
    <w:rPr>
      <w:rFonts w:ascii="Wingdings" w:hAnsi="Wingdings" w:cs="Wingdings"/>
    </w:rPr>
  </w:style>
  <w:style w:type="character" w:customStyle="1" w:styleId="WW8Num39z3">
    <w:name w:val="WW8Num39z3"/>
    <w:rsid w:val="00C67D6C"/>
    <w:rPr>
      <w:rFonts w:ascii="Symbol" w:hAnsi="Symbol" w:cs="Symbol"/>
    </w:rPr>
  </w:style>
  <w:style w:type="character" w:customStyle="1" w:styleId="WW8Num40z0">
    <w:name w:val="WW8Num40z0"/>
    <w:rsid w:val="00C67D6C"/>
    <w:rPr>
      <w:rFonts w:ascii="Symbol" w:hAnsi="Symbol" w:cs="Symbol"/>
    </w:rPr>
  </w:style>
  <w:style w:type="character" w:customStyle="1" w:styleId="WW8Num40z1">
    <w:name w:val="WW8Num40z1"/>
    <w:rsid w:val="00C67D6C"/>
    <w:rPr>
      <w:rFonts w:ascii="Courier New" w:hAnsi="Courier New" w:cs="Courier New"/>
    </w:rPr>
  </w:style>
  <w:style w:type="character" w:customStyle="1" w:styleId="WW8Num40z2">
    <w:name w:val="WW8Num40z2"/>
    <w:rsid w:val="00C67D6C"/>
    <w:rPr>
      <w:rFonts w:ascii="Wingdings" w:hAnsi="Wingdings" w:cs="Wingdings"/>
    </w:rPr>
  </w:style>
  <w:style w:type="character" w:customStyle="1" w:styleId="WW8Num41z0">
    <w:name w:val="WW8Num41z0"/>
    <w:rsid w:val="00C67D6C"/>
    <w:rPr>
      <w:rFonts w:ascii="Symbol" w:hAnsi="Symbol" w:cs="Symbol"/>
    </w:rPr>
  </w:style>
  <w:style w:type="character" w:customStyle="1" w:styleId="WW8Num41z1">
    <w:name w:val="WW8Num41z1"/>
    <w:rsid w:val="00C67D6C"/>
    <w:rPr>
      <w:rFonts w:ascii="Courier New" w:hAnsi="Courier New" w:cs="Courier New"/>
    </w:rPr>
  </w:style>
  <w:style w:type="character" w:customStyle="1" w:styleId="WW8Num41z2">
    <w:name w:val="WW8Num41z2"/>
    <w:rsid w:val="00C67D6C"/>
    <w:rPr>
      <w:rFonts w:ascii="Wingdings" w:hAnsi="Wingdings" w:cs="Wingdings"/>
    </w:rPr>
  </w:style>
  <w:style w:type="character" w:customStyle="1" w:styleId="WW8Num42z0">
    <w:name w:val="WW8Num42z0"/>
    <w:rsid w:val="00C67D6C"/>
    <w:rPr>
      <w:rFonts w:ascii="Wingdings" w:hAnsi="Wingdings" w:cs="Wingdings"/>
    </w:rPr>
  </w:style>
  <w:style w:type="character" w:customStyle="1" w:styleId="WW8Num42z1">
    <w:name w:val="WW8Num42z1"/>
    <w:rsid w:val="00C67D6C"/>
    <w:rPr>
      <w:rFonts w:ascii="Courier New" w:hAnsi="Courier New" w:cs="Courier New"/>
    </w:rPr>
  </w:style>
  <w:style w:type="character" w:customStyle="1" w:styleId="WW8Num42z3">
    <w:name w:val="WW8Num42z3"/>
    <w:rsid w:val="00C67D6C"/>
    <w:rPr>
      <w:rFonts w:ascii="Symbol" w:hAnsi="Symbol" w:cs="Symbol"/>
    </w:rPr>
  </w:style>
  <w:style w:type="character" w:customStyle="1" w:styleId="WW8Num44z0">
    <w:name w:val="WW8Num44z0"/>
    <w:rsid w:val="00C67D6C"/>
    <w:rPr>
      <w:rFonts w:ascii="Symbol" w:hAnsi="Symbol" w:cs="Symbol"/>
    </w:rPr>
  </w:style>
  <w:style w:type="character" w:customStyle="1" w:styleId="WW8Num44z1">
    <w:name w:val="WW8Num44z1"/>
    <w:rsid w:val="00C67D6C"/>
    <w:rPr>
      <w:rFonts w:ascii="Courier New" w:hAnsi="Courier New" w:cs="Courier New"/>
    </w:rPr>
  </w:style>
  <w:style w:type="character" w:customStyle="1" w:styleId="WW8Num44z2">
    <w:name w:val="WW8Num44z2"/>
    <w:rsid w:val="00C67D6C"/>
    <w:rPr>
      <w:rFonts w:ascii="Wingdings" w:hAnsi="Wingdings" w:cs="Wingdings"/>
    </w:rPr>
  </w:style>
  <w:style w:type="character" w:customStyle="1" w:styleId="WW8Num45z0">
    <w:name w:val="WW8Num45z0"/>
    <w:rsid w:val="00C67D6C"/>
    <w:rPr>
      <w:rFonts w:ascii="Symbol" w:hAnsi="Symbol" w:cs="Symbol"/>
      <w:sz w:val="20"/>
    </w:rPr>
  </w:style>
  <w:style w:type="character" w:customStyle="1" w:styleId="WW8Num45z1">
    <w:name w:val="WW8Num45z1"/>
    <w:rsid w:val="00C67D6C"/>
    <w:rPr>
      <w:rFonts w:ascii="Courier New" w:hAnsi="Courier New" w:cs="Courier New"/>
      <w:sz w:val="20"/>
    </w:rPr>
  </w:style>
  <w:style w:type="character" w:customStyle="1" w:styleId="WW8Num45z2">
    <w:name w:val="WW8Num45z2"/>
    <w:rsid w:val="00C67D6C"/>
    <w:rPr>
      <w:rFonts w:ascii="Wingdings" w:hAnsi="Wingdings" w:cs="Wingdings"/>
      <w:sz w:val="20"/>
    </w:rPr>
  </w:style>
  <w:style w:type="character" w:customStyle="1" w:styleId="WW8Num46z0">
    <w:name w:val="WW8Num46z0"/>
    <w:rsid w:val="00C67D6C"/>
    <w:rPr>
      <w:rFonts w:ascii="Symbol" w:hAnsi="Symbol" w:cs="Symbol"/>
      <w:sz w:val="20"/>
    </w:rPr>
  </w:style>
  <w:style w:type="character" w:customStyle="1" w:styleId="WW8Num46z1">
    <w:name w:val="WW8Num46z1"/>
    <w:rsid w:val="00C67D6C"/>
    <w:rPr>
      <w:rFonts w:ascii="Courier New" w:hAnsi="Courier New" w:cs="Courier New"/>
      <w:sz w:val="20"/>
    </w:rPr>
  </w:style>
  <w:style w:type="character" w:customStyle="1" w:styleId="WW8Num46z2">
    <w:name w:val="WW8Num46z2"/>
    <w:rsid w:val="00C67D6C"/>
    <w:rPr>
      <w:rFonts w:ascii="Wingdings" w:hAnsi="Wingdings" w:cs="Wingdings"/>
      <w:sz w:val="20"/>
    </w:rPr>
  </w:style>
  <w:style w:type="character" w:customStyle="1" w:styleId="WW8Num48z0">
    <w:name w:val="WW8Num48z0"/>
    <w:rsid w:val="00C67D6C"/>
    <w:rPr>
      <w:rFonts w:ascii="Symbol" w:hAnsi="Symbol" w:cs="Symbol"/>
    </w:rPr>
  </w:style>
  <w:style w:type="character" w:customStyle="1" w:styleId="WW8Num48z1">
    <w:name w:val="WW8Num48z1"/>
    <w:rsid w:val="00C67D6C"/>
    <w:rPr>
      <w:rFonts w:ascii="Courier New" w:hAnsi="Courier New" w:cs="Courier New"/>
    </w:rPr>
  </w:style>
  <w:style w:type="character" w:customStyle="1" w:styleId="WW8Num48z2">
    <w:name w:val="WW8Num48z2"/>
    <w:rsid w:val="00C67D6C"/>
    <w:rPr>
      <w:rFonts w:ascii="Wingdings" w:hAnsi="Wingdings" w:cs="Wingdings"/>
    </w:rPr>
  </w:style>
  <w:style w:type="character" w:customStyle="1" w:styleId="WW8Num49z0">
    <w:name w:val="WW8Num49z0"/>
    <w:rsid w:val="00C67D6C"/>
    <w:rPr>
      <w:rFonts w:ascii="Symbol" w:hAnsi="Symbol" w:cs="Symbol"/>
      <w:sz w:val="16"/>
      <w:szCs w:val="16"/>
    </w:rPr>
  </w:style>
  <w:style w:type="character" w:customStyle="1" w:styleId="WW8Num49z1">
    <w:name w:val="WW8Num49z1"/>
    <w:rsid w:val="00C67D6C"/>
    <w:rPr>
      <w:rFonts w:ascii="Courier New" w:hAnsi="Courier New" w:cs="Courier New"/>
    </w:rPr>
  </w:style>
  <w:style w:type="character" w:customStyle="1" w:styleId="WW8Num49z2">
    <w:name w:val="WW8Num49z2"/>
    <w:rsid w:val="00C67D6C"/>
    <w:rPr>
      <w:rFonts w:ascii="Wingdings" w:hAnsi="Wingdings" w:cs="Wingdings"/>
    </w:rPr>
  </w:style>
  <w:style w:type="character" w:customStyle="1" w:styleId="WW8Num49z3">
    <w:name w:val="WW8Num49z3"/>
    <w:rsid w:val="00C67D6C"/>
    <w:rPr>
      <w:rFonts w:ascii="Symbol" w:hAnsi="Symbol" w:cs="Symbol"/>
    </w:rPr>
  </w:style>
  <w:style w:type="character" w:customStyle="1" w:styleId="WW8Num50z0">
    <w:name w:val="WW8Num50z0"/>
    <w:rsid w:val="00C67D6C"/>
    <w:rPr>
      <w:rFonts w:ascii="Symbol" w:hAnsi="Symbol" w:cs="Symbol"/>
    </w:rPr>
  </w:style>
  <w:style w:type="character" w:customStyle="1" w:styleId="WW8Num50z1">
    <w:name w:val="WW8Num50z1"/>
    <w:rsid w:val="00C67D6C"/>
    <w:rPr>
      <w:rFonts w:ascii="Courier New" w:hAnsi="Courier New" w:cs="Courier New"/>
    </w:rPr>
  </w:style>
  <w:style w:type="character" w:customStyle="1" w:styleId="WW8Num50z2">
    <w:name w:val="WW8Num50z2"/>
    <w:rsid w:val="00C67D6C"/>
    <w:rPr>
      <w:rFonts w:ascii="Wingdings" w:hAnsi="Wingdings" w:cs="Wingdings"/>
    </w:rPr>
  </w:style>
  <w:style w:type="character" w:customStyle="1" w:styleId="WW8Num51z0">
    <w:name w:val="WW8Num51z0"/>
    <w:rsid w:val="00C67D6C"/>
    <w:rPr>
      <w:rFonts w:ascii="Symbol" w:hAnsi="Symbol" w:cs="Symbol"/>
      <w:sz w:val="16"/>
      <w:szCs w:val="16"/>
    </w:rPr>
  </w:style>
  <w:style w:type="character" w:customStyle="1" w:styleId="WW8Num51z1">
    <w:name w:val="WW8Num51z1"/>
    <w:rsid w:val="00C67D6C"/>
    <w:rPr>
      <w:rFonts w:ascii="Courier New" w:hAnsi="Courier New" w:cs="Courier New"/>
    </w:rPr>
  </w:style>
  <w:style w:type="character" w:customStyle="1" w:styleId="WW8Num51z2">
    <w:name w:val="WW8Num51z2"/>
    <w:rsid w:val="00C67D6C"/>
    <w:rPr>
      <w:rFonts w:ascii="Wingdings" w:hAnsi="Wingdings" w:cs="Wingdings"/>
    </w:rPr>
  </w:style>
  <w:style w:type="character" w:customStyle="1" w:styleId="WW8Num51z3">
    <w:name w:val="WW8Num51z3"/>
    <w:rsid w:val="00C67D6C"/>
    <w:rPr>
      <w:rFonts w:ascii="Symbol" w:hAnsi="Symbol" w:cs="Symbol"/>
    </w:rPr>
  </w:style>
  <w:style w:type="character" w:customStyle="1" w:styleId="WW8Num56z0">
    <w:name w:val="WW8Num56z0"/>
    <w:rsid w:val="00C67D6C"/>
    <w:rPr>
      <w:rFonts w:ascii="Symbol" w:hAnsi="Symbol" w:cs="Symbol"/>
    </w:rPr>
  </w:style>
  <w:style w:type="character" w:customStyle="1" w:styleId="WW8Num56z1">
    <w:name w:val="WW8Num56z1"/>
    <w:rsid w:val="00C67D6C"/>
    <w:rPr>
      <w:rFonts w:ascii="Courier New" w:hAnsi="Courier New" w:cs="Courier New"/>
    </w:rPr>
  </w:style>
  <w:style w:type="character" w:customStyle="1" w:styleId="WW8Num56z2">
    <w:name w:val="WW8Num56z2"/>
    <w:rsid w:val="00C67D6C"/>
    <w:rPr>
      <w:rFonts w:ascii="Wingdings" w:hAnsi="Wingdings" w:cs="Wingdings"/>
    </w:rPr>
  </w:style>
  <w:style w:type="character" w:customStyle="1" w:styleId="WW8Num57z0">
    <w:name w:val="WW8Num57z0"/>
    <w:rsid w:val="00C67D6C"/>
    <w:rPr>
      <w:rFonts w:ascii="Symbol" w:hAnsi="Symbol" w:cs="Symbol"/>
    </w:rPr>
  </w:style>
  <w:style w:type="character" w:customStyle="1" w:styleId="WW8Num57z1">
    <w:name w:val="WW8Num57z1"/>
    <w:rsid w:val="00C67D6C"/>
    <w:rPr>
      <w:rFonts w:ascii="Courier New" w:hAnsi="Courier New" w:cs="Courier New"/>
    </w:rPr>
  </w:style>
  <w:style w:type="character" w:customStyle="1" w:styleId="WW8Num57z2">
    <w:name w:val="WW8Num57z2"/>
    <w:rsid w:val="00C67D6C"/>
    <w:rPr>
      <w:rFonts w:ascii="Wingdings" w:hAnsi="Wingdings" w:cs="Wingdings"/>
    </w:rPr>
  </w:style>
  <w:style w:type="character" w:customStyle="1" w:styleId="WW8Num58z0">
    <w:name w:val="WW8Num58z0"/>
    <w:rsid w:val="00C67D6C"/>
    <w:rPr>
      <w:rFonts w:ascii="Arial" w:hAnsi="Arial" w:cs="Arial"/>
      <w:b/>
      <w:sz w:val="24"/>
    </w:rPr>
  </w:style>
  <w:style w:type="character" w:customStyle="1" w:styleId="WW8Num60z0">
    <w:name w:val="WW8Num60z0"/>
    <w:rsid w:val="00C67D6C"/>
    <w:rPr>
      <w:rFonts w:ascii="Symbol" w:hAnsi="Symbol" w:cs="Symbol"/>
      <w:sz w:val="16"/>
      <w:szCs w:val="16"/>
    </w:rPr>
  </w:style>
  <w:style w:type="character" w:customStyle="1" w:styleId="WW8Num60z1">
    <w:name w:val="WW8Num60z1"/>
    <w:rsid w:val="00C67D6C"/>
    <w:rPr>
      <w:rFonts w:ascii="Courier New" w:hAnsi="Courier New" w:cs="Courier New"/>
    </w:rPr>
  </w:style>
  <w:style w:type="character" w:customStyle="1" w:styleId="WW8Num60z2">
    <w:name w:val="WW8Num60z2"/>
    <w:rsid w:val="00C67D6C"/>
    <w:rPr>
      <w:rFonts w:ascii="Wingdings" w:hAnsi="Wingdings" w:cs="Wingdings"/>
    </w:rPr>
  </w:style>
  <w:style w:type="character" w:customStyle="1" w:styleId="WW8Num60z3">
    <w:name w:val="WW8Num60z3"/>
    <w:rsid w:val="00C67D6C"/>
    <w:rPr>
      <w:rFonts w:ascii="Symbol" w:hAnsi="Symbol" w:cs="Symbol"/>
    </w:rPr>
  </w:style>
  <w:style w:type="character" w:customStyle="1" w:styleId="WW8Num62z0">
    <w:name w:val="WW8Num62z0"/>
    <w:rsid w:val="00C67D6C"/>
    <w:rPr>
      <w:rFonts w:ascii="Symbol" w:hAnsi="Symbol" w:cs="Symbol"/>
    </w:rPr>
  </w:style>
  <w:style w:type="character" w:customStyle="1" w:styleId="WW8Num62z1">
    <w:name w:val="WW8Num62z1"/>
    <w:rsid w:val="00C67D6C"/>
    <w:rPr>
      <w:rFonts w:ascii="Courier New" w:hAnsi="Courier New" w:cs="Courier New"/>
    </w:rPr>
  </w:style>
  <w:style w:type="character" w:customStyle="1" w:styleId="WW8Num62z2">
    <w:name w:val="WW8Num62z2"/>
    <w:rsid w:val="00C67D6C"/>
    <w:rPr>
      <w:rFonts w:ascii="Wingdings" w:hAnsi="Wingdings" w:cs="Wingdings"/>
    </w:rPr>
  </w:style>
  <w:style w:type="character" w:customStyle="1" w:styleId="WW8Num65z0">
    <w:name w:val="WW8Num65z0"/>
    <w:rsid w:val="00C67D6C"/>
    <w:rPr>
      <w:rFonts w:ascii="Symbol" w:hAnsi="Symbol" w:cs="Symbol"/>
      <w:sz w:val="16"/>
      <w:szCs w:val="16"/>
    </w:rPr>
  </w:style>
  <w:style w:type="character" w:customStyle="1" w:styleId="WW8Num65z1">
    <w:name w:val="WW8Num65z1"/>
    <w:rsid w:val="00C67D6C"/>
    <w:rPr>
      <w:rFonts w:ascii="Courier New" w:hAnsi="Courier New" w:cs="Courier New"/>
    </w:rPr>
  </w:style>
  <w:style w:type="character" w:customStyle="1" w:styleId="WW8Num65z2">
    <w:name w:val="WW8Num65z2"/>
    <w:rsid w:val="00C67D6C"/>
    <w:rPr>
      <w:rFonts w:ascii="Wingdings" w:hAnsi="Wingdings" w:cs="Wingdings"/>
    </w:rPr>
  </w:style>
  <w:style w:type="character" w:customStyle="1" w:styleId="WW8Num65z3">
    <w:name w:val="WW8Num65z3"/>
    <w:rsid w:val="00C67D6C"/>
    <w:rPr>
      <w:rFonts w:ascii="Symbol" w:hAnsi="Symbol" w:cs="Symbol"/>
    </w:rPr>
  </w:style>
  <w:style w:type="character" w:customStyle="1" w:styleId="WW8Num66z0">
    <w:name w:val="WW8Num66z0"/>
    <w:rsid w:val="00C67D6C"/>
    <w:rPr>
      <w:rFonts w:ascii="Symbol" w:hAnsi="Symbol" w:cs="Symbol"/>
      <w:sz w:val="16"/>
      <w:szCs w:val="16"/>
    </w:rPr>
  </w:style>
  <w:style w:type="character" w:customStyle="1" w:styleId="WW8Num66z1">
    <w:name w:val="WW8Num66z1"/>
    <w:rsid w:val="00C67D6C"/>
    <w:rPr>
      <w:rFonts w:ascii="Courier New" w:hAnsi="Courier New" w:cs="Courier New"/>
    </w:rPr>
  </w:style>
  <w:style w:type="character" w:customStyle="1" w:styleId="WW8Num66z2">
    <w:name w:val="WW8Num66z2"/>
    <w:rsid w:val="00C67D6C"/>
    <w:rPr>
      <w:rFonts w:ascii="Wingdings" w:hAnsi="Wingdings" w:cs="Wingdings"/>
    </w:rPr>
  </w:style>
  <w:style w:type="character" w:customStyle="1" w:styleId="WW8Num66z3">
    <w:name w:val="WW8Num66z3"/>
    <w:rsid w:val="00C67D6C"/>
    <w:rPr>
      <w:rFonts w:ascii="Symbol" w:hAnsi="Symbol" w:cs="Symbol"/>
    </w:rPr>
  </w:style>
  <w:style w:type="character" w:customStyle="1" w:styleId="WW8Num67z0">
    <w:name w:val="WW8Num67z0"/>
    <w:rsid w:val="00C67D6C"/>
    <w:rPr>
      <w:rFonts w:ascii="Symbol" w:hAnsi="Symbol" w:cs="Symbol"/>
    </w:rPr>
  </w:style>
  <w:style w:type="character" w:customStyle="1" w:styleId="WW8Num67z1">
    <w:name w:val="WW8Num67z1"/>
    <w:rsid w:val="00C67D6C"/>
    <w:rPr>
      <w:rFonts w:ascii="Courier New" w:hAnsi="Courier New" w:cs="Courier New"/>
    </w:rPr>
  </w:style>
  <w:style w:type="character" w:customStyle="1" w:styleId="WW8Num67z2">
    <w:name w:val="WW8Num67z2"/>
    <w:rsid w:val="00C67D6C"/>
    <w:rPr>
      <w:rFonts w:ascii="Wingdings" w:hAnsi="Wingdings" w:cs="Wingdings"/>
    </w:rPr>
  </w:style>
  <w:style w:type="character" w:customStyle="1" w:styleId="WW8Num68z0">
    <w:name w:val="WW8Num68z0"/>
    <w:rsid w:val="00C67D6C"/>
    <w:rPr>
      <w:rFonts w:ascii="Symbol" w:hAnsi="Symbol" w:cs="Symbol"/>
    </w:rPr>
  </w:style>
  <w:style w:type="character" w:customStyle="1" w:styleId="WW8Num68z1">
    <w:name w:val="WW8Num68z1"/>
    <w:rsid w:val="00C67D6C"/>
    <w:rPr>
      <w:rFonts w:ascii="Courier New" w:hAnsi="Courier New" w:cs="Courier New"/>
    </w:rPr>
  </w:style>
  <w:style w:type="character" w:customStyle="1" w:styleId="WW8Num68z2">
    <w:name w:val="WW8Num68z2"/>
    <w:rsid w:val="00C67D6C"/>
    <w:rPr>
      <w:rFonts w:ascii="Wingdings" w:hAnsi="Wingdings" w:cs="Wingdings"/>
    </w:rPr>
  </w:style>
  <w:style w:type="character" w:customStyle="1" w:styleId="WW8Num69z0">
    <w:name w:val="WW8Num69z0"/>
    <w:rsid w:val="00C67D6C"/>
    <w:rPr>
      <w:sz w:val="16"/>
      <w:szCs w:val="16"/>
    </w:rPr>
  </w:style>
  <w:style w:type="character" w:customStyle="1" w:styleId="WW8Num69z1">
    <w:name w:val="WW8Num69z1"/>
    <w:rsid w:val="00C67D6C"/>
    <w:rPr>
      <w:rFonts w:ascii="Courier New" w:hAnsi="Courier New" w:cs="Courier New"/>
    </w:rPr>
  </w:style>
  <w:style w:type="character" w:customStyle="1" w:styleId="WW8Num69z2">
    <w:name w:val="WW8Num69z2"/>
    <w:rsid w:val="00C67D6C"/>
    <w:rPr>
      <w:rFonts w:ascii="Wingdings" w:hAnsi="Wingdings" w:cs="Wingdings"/>
    </w:rPr>
  </w:style>
  <w:style w:type="character" w:customStyle="1" w:styleId="WW8Num69z3">
    <w:name w:val="WW8Num69z3"/>
    <w:rsid w:val="00C67D6C"/>
    <w:rPr>
      <w:rFonts w:ascii="Symbol" w:hAnsi="Symbol" w:cs="Symbol"/>
    </w:rPr>
  </w:style>
  <w:style w:type="character" w:customStyle="1" w:styleId="WW8Num70z0">
    <w:name w:val="WW8Num70z0"/>
    <w:rsid w:val="00C67D6C"/>
    <w:rPr>
      <w:rFonts w:ascii="Symbol" w:hAnsi="Symbol" w:cs="Symbol"/>
      <w:color w:val="0000FF"/>
    </w:rPr>
  </w:style>
  <w:style w:type="character" w:customStyle="1" w:styleId="WW8Num70z1">
    <w:name w:val="WW8Num70z1"/>
    <w:rsid w:val="00C67D6C"/>
    <w:rPr>
      <w:rFonts w:ascii="Courier New" w:hAnsi="Courier New" w:cs="Courier New"/>
    </w:rPr>
  </w:style>
  <w:style w:type="character" w:customStyle="1" w:styleId="WW8Num70z2">
    <w:name w:val="WW8Num70z2"/>
    <w:rsid w:val="00C67D6C"/>
    <w:rPr>
      <w:rFonts w:ascii="Wingdings" w:hAnsi="Wingdings" w:cs="Wingdings"/>
    </w:rPr>
  </w:style>
  <w:style w:type="character" w:customStyle="1" w:styleId="WW8Num70z3">
    <w:name w:val="WW8Num70z3"/>
    <w:rsid w:val="00C67D6C"/>
    <w:rPr>
      <w:rFonts w:ascii="Symbol" w:hAnsi="Symbol" w:cs="Symbol"/>
    </w:rPr>
  </w:style>
  <w:style w:type="character" w:customStyle="1" w:styleId="WW8Num71z0">
    <w:name w:val="WW8Num71z0"/>
    <w:rsid w:val="00C67D6C"/>
    <w:rPr>
      <w:rFonts w:ascii="Wingdings" w:hAnsi="Wingdings" w:cs="Wingdings"/>
      <w:sz w:val="20"/>
    </w:rPr>
  </w:style>
  <w:style w:type="character" w:customStyle="1" w:styleId="WW8Num73z0">
    <w:name w:val="WW8Num73z0"/>
    <w:rsid w:val="00C67D6C"/>
    <w:rPr>
      <w:rFonts w:ascii="Symbol" w:hAnsi="Symbol" w:cs="Symbol"/>
    </w:rPr>
  </w:style>
  <w:style w:type="character" w:customStyle="1" w:styleId="WW8Num73z2">
    <w:name w:val="WW8Num73z2"/>
    <w:rsid w:val="00C67D6C"/>
    <w:rPr>
      <w:rFonts w:ascii="Wingdings" w:hAnsi="Wingdings" w:cs="Wingdings"/>
    </w:rPr>
  </w:style>
  <w:style w:type="character" w:customStyle="1" w:styleId="WW8Num73z4">
    <w:name w:val="WW8Num73z4"/>
    <w:rsid w:val="00C67D6C"/>
    <w:rPr>
      <w:rFonts w:ascii="Courier New" w:hAnsi="Courier New" w:cs="Courier New"/>
    </w:rPr>
  </w:style>
  <w:style w:type="character" w:customStyle="1" w:styleId="WW8Num74z0">
    <w:name w:val="WW8Num74z0"/>
    <w:rsid w:val="00C67D6C"/>
    <w:rPr>
      <w:rFonts w:ascii="Wingdings" w:hAnsi="Wingdings" w:cs="Wingdings"/>
    </w:rPr>
  </w:style>
  <w:style w:type="character" w:customStyle="1" w:styleId="WW8Num74z1">
    <w:name w:val="WW8Num74z1"/>
    <w:rsid w:val="00C67D6C"/>
    <w:rPr>
      <w:rFonts w:ascii="Courier New" w:hAnsi="Courier New" w:cs="Courier New"/>
    </w:rPr>
  </w:style>
  <w:style w:type="character" w:customStyle="1" w:styleId="WW8Num74z3">
    <w:name w:val="WW8Num74z3"/>
    <w:rsid w:val="00C67D6C"/>
    <w:rPr>
      <w:rFonts w:ascii="Symbol" w:hAnsi="Symbol" w:cs="Symbol"/>
    </w:rPr>
  </w:style>
  <w:style w:type="character" w:customStyle="1" w:styleId="WW8Num76z0">
    <w:name w:val="WW8Num76z0"/>
    <w:rsid w:val="00C67D6C"/>
    <w:rPr>
      <w:rFonts w:ascii="Wingdings" w:hAnsi="Wingdings" w:cs="Wingdings"/>
    </w:rPr>
  </w:style>
  <w:style w:type="character" w:customStyle="1" w:styleId="WW8Num76z1">
    <w:name w:val="WW8Num76z1"/>
    <w:rsid w:val="00C67D6C"/>
    <w:rPr>
      <w:rFonts w:ascii="Courier New" w:hAnsi="Courier New" w:cs="Courier New"/>
    </w:rPr>
  </w:style>
  <w:style w:type="character" w:customStyle="1" w:styleId="WW8Num76z3">
    <w:name w:val="WW8Num76z3"/>
    <w:rsid w:val="00C67D6C"/>
    <w:rPr>
      <w:rFonts w:ascii="Symbol" w:hAnsi="Symbol" w:cs="Symbol"/>
    </w:rPr>
  </w:style>
  <w:style w:type="character" w:customStyle="1" w:styleId="WW8Num77z0">
    <w:name w:val="WW8Num77z0"/>
    <w:rsid w:val="00C67D6C"/>
    <w:rPr>
      <w:rFonts w:ascii="Symbol" w:hAnsi="Symbol" w:cs="Symbol"/>
    </w:rPr>
  </w:style>
  <w:style w:type="character" w:customStyle="1" w:styleId="WW8Num77z1">
    <w:name w:val="WW8Num77z1"/>
    <w:rsid w:val="00C67D6C"/>
    <w:rPr>
      <w:rFonts w:ascii="Courier New" w:hAnsi="Courier New" w:cs="Courier New"/>
    </w:rPr>
  </w:style>
  <w:style w:type="character" w:customStyle="1" w:styleId="WW8Num77z2">
    <w:name w:val="WW8Num77z2"/>
    <w:rsid w:val="00C67D6C"/>
    <w:rPr>
      <w:rFonts w:ascii="Wingdings" w:hAnsi="Wingdings" w:cs="Wingdings"/>
    </w:rPr>
  </w:style>
  <w:style w:type="character" w:customStyle="1" w:styleId="WW8Num78z0">
    <w:name w:val="WW8Num78z0"/>
    <w:rsid w:val="00C67D6C"/>
    <w:rPr>
      <w:rFonts w:ascii="Symbol" w:hAnsi="Symbol" w:cs="Symbol"/>
      <w:sz w:val="16"/>
      <w:szCs w:val="16"/>
    </w:rPr>
  </w:style>
  <w:style w:type="character" w:customStyle="1" w:styleId="WW8Num78z1">
    <w:name w:val="WW8Num78z1"/>
    <w:rsid w:val="00C67D6C"/>
    <w:rPr>
      <w:rFonts w:ascii="Courier New" w:hAnsi="Courier New" w:cs="Courier New"/>
    </w:rPr>
  </w:style>
  <w:style w:type="character" w:customStyle="1" w:styleId="WW8Num78z2">
    <w:name w:val="WW8Num78z2"/>
    <w:rsid w:val="00C67D6C"/>
    <w:rPr>
      <w:rFonts w:ascii="Wingdings" w:hAnsi="Wingdings" w:cs="Wingdings"/>
    </w:rPr>
  </w:style>
  <w:style w:type="character" w:customStyle="1" w:styleId="WW8Num78z3">
    <w:name w:val="WW8Num78z3"/>
    <w:rsid w:val="00C67D6C"/>
    <w:rPr>
      <w:rFonts w:ascii="Symbol" w:hAnsi="Symbol" w:cs="Symbol"/>
    </w:rPr>
  </w:style>
  <w:style w:type="character" w:customStyle="1" w:styleId="WW8Num79z0">
    <w:name w:val="WW8Num79z0"/>
    <w:rsid w:val="00C67D6C"/>
    <w:rPr>
      <w:rFonts w:ascii="Symbol" w:hAnsi="Symbol" w:cs="Symbol"/>
      <w:sz w:val="16"/>
      <w:szCs w:val="16"/>
    </w:rPr>
  </w:style>
  <w:style w:type="character" w:customStyle="1" w:styleId="WW8Num79z1">
    <w:name w:val="WW8Num79z1"/>
    <w:rsid w:val="00C67D6C"/>
    <w:rPr>
      <w:rFonts w:ascii="Courier New" w:hAnsi="Courier New" w:cs="Courier New"/>
    </w:rPr>
  </w:style>
  <w:style w:type="character" w:customStyle="1" w:styleId="WW8Num79z2">
    <w:name w:val="WW8Num79z2"/>
    <w:rsid w:val="00C67D6C"/>
    <w:rPr>
      <w:rFonts w:ascii="Wingdings" w:hAnsi="Wingdings" w:cs="Wingdings"/>
    </w:rPr>
  </w:style>
  <w:style w:type="character" w:customStyle="1" w:styleId="WW8Num79z3">
    <w:name w:val="WW8Num79z3"/>
    <w:rsid w:val="00C67D6C"/>
    <w:rPr>
      <w:rFonts w:ascii="Symbol" w:hAnsi="Symbol" w:cs="Symbol"/>
    </w:rPr>
  </w:style>
  <w:style w:type="character" w:customStyle="1" w:styleId="WW8Num80z0">
    <w:name w:val="WW8Num80z0"/>
    <w:rsid w:val="00C67D6C"/>
    <w:rPr>
      <w:rFonts w:ascii="Wingdings" w:hAnsi="Wingdings" w:cs="Wingdings"/>
    </w:rPr>
  </w:style>
  <w:style w:type="character" w:customStyle="1" w:styleId="WW8Num80z1">
    <w:name w:val="WW8Num80z1"/>
    <w:rsid w:val="00C67D6C"/>
    <w:rPr>
      <w:rFonts w:ascii="Courier New" w:hAnsi="Courier New" w:cs="Courier New"/>
    </w:rPr>
  </w:style>
  <w:style w:type="character" w:customStyle="1" w:styleId="WW8Num80z3">
    <w:name w:val="WW8Num80z3"/>
    <w:rsid w:val="00C67D6C"/>
    <w:rPr>
      <w:rFonts w:ascii="Symbol" w:hAnsi="Symbol" w:cs="Symbol"/>
    </w:rPr>
  </w:style>
  <w:style w:type="character" w:customStyle="1" w:styleId="WW8Num81z0">
    <w:name w:val="WW8Num81z0"/>
    <w:rsid w:val="00C67D6C"/>
    <w:rPr>
      <w:rFonts w:ascii="Wingdings" w:hAnsi="Wingdings" w:cs="Wingdings"/>
    </w:rPr>
  </w:style>
  <w:style w:type="character" w:customStyle="1" w:styleId="WW8Num81z1">
    <w:name w:val="WW8Num81z1"/>
    <w:rsid w:val="00C67D6C"/>
    <w:rPr>
      <w:rFonts w:ascii="Courier New" w:hAnsi="Courier New" w:cs="Courier New"/>
    </w:rPr>
  </w:style>
  <w:style w:type="character" w:customStyle="1" w:styleId="WW8Num81z3">
    <w:name w:val="WW8Num81z3"/>
    <w:rsid w:val="00C67D6C"/>
    <w:rPr>
      <w:rFonts w:ascii="Symbol" w:hAnsi="Symbol" w:cs="Symbol"/>
    </w:rPr>
  </w:style>
  <w:style w:type="character" w:customStyle="1" w:styleId="WW8Num82z0">
    <w:name w:val="WW8Num82z0"/>
    <w:rsid w:val="00C67D6C"/>
    <w:rPr>
      <w:rFonts w:ascii="Wingdings" w:hAnsi="Wingdings" w:cs="Wingdings"/>
    </w:rPr>
  </w:style>
  <w:style w:type="character" w:customStyle="1" w:styleId="WW8Num82z1">
    <w:name w:val="WW8Num82z1"/>
    <w:rsid w:val="00C67D6C"/>
    <w:rPr>
      <w:rFonts w:ascii="Courier New" w:hAnsi="Courier New" w:cs="Courier New"/>
    </w:rPr>
  </w:style>
  <w:style w:type="character" w:customStyle="1" w:styleId="WW8Num82z3">
    <w:name w:val="WW8Num82z3"/>
    <w:rsid w:val="00C67D6C"/>
    <w:rPr>
      <w:rFonts w:ascii="Symbol" w:hAnsi="Symbol" w:cs="Symbol"/>
    </w:rPr>
  </w:style>
  <w:style w:type="character" w:customStyle="1" w:styleId="WW8Num83z0">
    <w:name w:val="WW8Num83z0"/>
    <w:rsid w:val="00C67D6C"/>
    <w:rPr>
      <w:rFonts w:ascii="Symbol" w:hAnsi="Symbol" w:cs="Symbol"/>
    </w:rPr>
  </w:style>
  <w:style w:type="character" w:customStyle="1" w:styleId="WW8Num83z1">
    <w:name w:val="WW8Num83z1"/>
    <w:rsid w:val="00C67D6C"/>
    <w:rPr>
      <w:rFonts w:ascii="Courier New" w:hAnsi="Courier New" w:cs="Courier New"/>
    </w:rPr>
  </w:style>
  <w:style w:type="character" w:customStyle="1" w:styleId="WW8Num83z2">
    <w:name w:val="WW8Num83z2"/>
    <w:rsid w:val="00C67D6C"/>
    <w:rPr>
      <w:rFonts w:ascii="Wingdings" w:hAnsi="Wingdings" w:cs="Wingdings"/>
    </w:rPr>
  </w:style>
  <w:style w:type="character" w:customStyle="1" w:styleId="WW8Num84z0">
    <w:name w:val="WW8Num84z0"/>
    <w:rsid w:val="00C67D6C"/>
    <w:rPr>
      <w:rFonts w:ascii="Symbol" w:hAnsi="Symbol" w:cs="Symbol"/>
      <w:sz w:val="20"/>
    </w:rPr>
  </w:style>
  <w:style w:type="character" w:customStyle="1" w:styleId="WW8Num84z1">
    <w:name w:val="WW8Num84z1"/>
    <w:rsid w:val="00C67D6C"/>
    <w:rPr>
      <w:rFonts w:ascii="Courier New" w:hAnsi="Courier New" w:cs="Courier New"/>
      <w:sz w:val="20"/>
    </w:rPr>
  </w:style>
  <w:style w:type="character" w:customStyle="1" w:styleId="WW8Num84z2">
    <w:name w:val="WW8Num84z2"/>
    <w:rsid w:val="00C67D6C"/>
    <w:rPr>
      <w:rFonts w:ascii="Wingdings" w:hAnsi="Wingdings" w:cs="Wingdings"/>
      <w:sz w:val="20"/>
    </w:rPr>
  </w:style>
  <w:style w:type="character" w:customStyle="1" w:styleId="WW8Num85z0">
    <w:name w:val="WW8Num85z0"/>
    <w:rsid w:val="00C67D6C"/>
    <w:rPr>
      <w:rFonts w:ascii="Arial" w:eastAsia="Times New Roman" w:hAnsi="Arial" w:cs="Arial"/>
    </w:rPr>
  </w:style>
  <w:style w:type="character" w:customStyle="1" w:styleId="WW8Num85z1">
    <w:name w:val="WW8Num85z1"/>
    <w:rsid w:val="00C67D6C"/>
    <w:rPr>
      <w:rFonts w:ascii="Courier New" w:hAnsi="Courier New" w:cs="Courier New"/>
    </w:rPr>
  </w:style>
  <w:style w:type="character" w:customStyle="1" w:styleId="WW8Num85z2">
    <w:name w:val="WW8Num85z2"/>
    <w:rsid w:val="00C67D6C"/>
    <w:rPr>
      <w:rFonts w:ascii="Wingdings" w:hAnsi="Wingdings" w:cs="Wingdings"/>
    </w:rPr>
  </w:style>
  <w:style w:type="character" w:customStyle="1" w:styleId="WW8Num85z3">
    <w:name w:val="WW8Num85z3"/>
    <w:rsid w:val="00C67D6C"/>
    <w:rPr>
      <w:rFonts w:ascii="Symbol" w:hAnsi="Symbol" w:cs="Symbol"/>
    </w:rPr>
  </w:style>
  <w:style w:type="character" w:customStyle="1" w:styleId="WW8Num86z0">
    <w:name w:val="WW8Num86z0"/>
    <w:rsid w:val="00C67D6C"/>
    <w:rPr>
      <w:rFonts w:ascii="Symbol" w:hAnsi="Symbol" w:cs="Symbol"/>
    </w:rPr>
  </w:style>
  <w:style w:type="character" w:customStyle="1" w:styleId="WW8Num86z1">
    <w:name w:val="WW8Num86z1"/>
    <w:rsid w:val="00C67D6C"/>
    <w:rPr>
      <w:rFonts w:ascii="Courier New" w:hAnsi="Courier New" w:cs="Courier New"/>
    </w:rPr>
  </w:style>
  <w:style w:type="character" w:customStyle="1" w:styleId="WW8Num86z2">
    <w:name w:val="WW8Num86z2"/>
    <w:rsid w:val="00C67D6C"/>
    <w:rPr>
      <w:rFonts w:ascii="Wingdings" w:hAnsi="Wingdings" w:cs="Wingdings"/>
    </w:rPr>
  </w:style>
  <w:style w:type="character" w:customStyle="1" w:styleId="WW-DefaultParagraphFont">
    <w:name w:val="WW-Default Paragraph Font"/>
    <w:rsid w:val="00C67D6C"/>
  </w:style>
  <w:style w:type="character" w:styleId="Hyperlink">
    <w:name w:val="Hyperlink"/>
    <w:uiPriority w:val="99"/>
    <w:rsid w:val="00C67D6C"/>
    <w:rPr>
      <w:color w:val="0000FF"/>
      <w:u w:val="single"/>
    </w:rPr>
  </w:style>
  <w:style w:type="character" w:styleId="FollowedHyperlink">
    <w:name w:val="FollowedHyperlink"/>
    <w:rsid w:val="00C67D6C"/>
    <w:rPr>
      <w:color w:val="800080"/>
      <w:u w:val="single"/>
    </w:rPr>
  </w:style>
  <w:style w:type="character" w:styleId="PageNumber">
    <w:name w:val="page number"/>
    <w:basedOn w:val="WW-DefaultParagraphFont"/>
    <w:rsid w:val="00C67D6C"/>
  </w:style>
  <w:style w:type="character" w:styleId="HTMLAcronym">
    <w:name w:val="HTML Acronym"/>
    <w:basedOn w:val="WW-DefaultParagraphFont"/>
    <w:rsid w:val="00C67D6C"/>
  </w:style>
  <w:style w:type="character" w:customStyle="1" w:styleId="JonHewines">
    <w:name w:val="Jon Hewines"/>
    <w:rsid w:val="00C67D6C"/>
    <w:rPr>
      <w:rFonts w:ascii="Trebuchet MS" w:hAnsi="Trebuchet MS" w:cs="Trebuchet MS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mw-headline">
    <w:name w:val="mw-headline"/>
    <w:basedOn w:val="WW-DefaultParagraphFont"/>
    <w:rsid w:val="00C67D6C"/>
  </w:style>
  <w:style w:type="character" w:customStyle="1" w:styleId="BodyText1">
    <w:name w:val="Body Text1"/>
    <w:rsid w:val="00C67D6C"/>
    <w:rPr>
      <w:rFonts w:ascii="Arial" w:hAnsi="Arial" w:cs="Arial"/>
      <w:sz w:val="22"/>
      <w:lang w:val="en-GB" w:bidi="ar-SA"/>
    </w:rPr>
  </w:style>
  <w:style w:type="character" w:customStyle="1" w:styleId="Newton">
    <w:name w:val="Newton"/>
    <w:rsid w:val="00C67D6C"/>
    <w:rPr>
      <w:rFonts w:ascii="Arial" w:hAnsi="Arial" w:cs="Arial"/>
      <w:color w:val="auto"/>
      <w:sz w:val="20"/>
      <w:szCs w:val="20"/>
    </w:rPr>
  </w:style>
  <w:style w:type="character" w:customStyle="1" w:styleId="NormalIndentCharChar1">
    <w:name w:val="Normal Indent Char Char1"/>
    <w:rsid w:val="00C67D6C"/>
    <w:rPr>
      <w:rFonts w:ascii="Arial" w:hAnsi="Arial" w:cs="Arial"/>
      <w:sz w:val="22"/>
      <w:szCs w:val="22"/>
      <w:lang w:val="fr-FR" w:bidi="ar-SA"/>
    </w:rPr>
  </w:style>
  <w:style w:type="character" w:styleId="Strong">
    <w:name w:val="Strong"/>
    <w:qFormat/>
    <w:rsid w:val="00C67D6C"/>
    <w:rPr>
      <w:b/>
      <w:bCs/>
    </w:rPr>
  </w:style>
  <w:style w:type="character" w:customStyle="1" w:styleId="FootnoteCharacters">
    <w:name w:val="Footnote Characters"/>
    <w:rsid w:val="00C67D6C"/>
    <w:rPr>
      <w:position w:val="1"/>
      <w:sz w:val="16"/>
    </w:rPr>
  </w:style>
  <w:style w:type="character" w:styleId="HTMLVariable">
    <w:name w:val="HTML Variable"/>
    <w:rsid w:val="00C67D6C"/>
    <w:rPr>
      <w:i/>
      <w:iCs/>
    </w:rPr>
  </w:style>
  <w:style w:type="character" w:styleId="Emphasis">
    <w:name w:val="Emphasis"/>
    <w:qFormat/>
    <w:rsid w:val="00C67D6C"/>
    <w:rPr>
      <w:i/>
      <w:iCs/>
    </w:rPr>
  </w:style>
  <w:style w:type="character" w:styleId="HTMLCode">
    <w:name w:val="HTML Code"/>
    <w:uiPriority w:val="99"/>
    <w:rsid w:val="00C67D6C"/>
    <w:rPr>
      <w:rFonts w:ascii="Courier New" w:eastAsia="MS Mincho" w:hAnsi="Courier New" w:cs="Courier New"/>
      <w:sz w:val="20"/>
      <w:szCs w:val="20"/>
    </w:rPr>
  </w:style>
  <w:style w:type="character" w:customStyle="1" w:styleId="apple-style-span">
    <w:name w:val="apple-style-span"/>
    <w:basedOn w:val="WW-DefaultParagraphFont"/>
    <w:rsid w:val="00C67D6C"/>
  </w:style>
  <w:style w:type="character" w:customStyle="1" w:styleId="apple-converted-space">
    <w:name w:val="apple-converted-space"/>
    <w:basedOn w:val="WW-DefaultParagraphFont"/>
    <w:rsid w:val="00C67D6C"/>
  </w:style>
  <w:style w:type="character" w:customStyle="1" w:styleId="Char">
    <w:name w:val="標準本文 Char"/>
    <w:rsid w:val="00C67D6C"/>
    <w:rPr>
      <w:rFonts w:ascii="Arial" w:hAnsi="Arial" w:cs="Arial"/>
      <w:sz w:val="18"/>
      <w:szCs w:val="24"/>
      <w:lang w:val="en-US" w:eastAsia="ja-JP" w:bidi="ar-SA"/>
    </w:rPr>
  </w:style>
  <w:style w:type="character" w:customStyle="1" w:styleId="a">
    <w:name w:val="標準本文 (文字)"/>
    <w:rsid w:val="00C67D6C"/>
    <w:rPr>
      <w:sz w:val="18"/>
      <w:lang w:val="en-US" w:eastAsia="ja-JP" w:bidi="ar-SA"/>
    </w:rPr>
  </w:style>
  <w:style w:type="character" w:styleId="HTMLTypewriter">
    <w:name w:val="HTML Typewriter"/>
    <w:rsid w:val="00C67D6C"/>
    <w:rPr>
      <w:rFonts w:ascii="Courier New" w:eastAsia="Times New Roman" w:hAnsi="Courier New" w:cs="Courier New"/>
      <w:color w:val="000000"/>
      <w:sz w:val="26"/>
      <w:szCs w:val="26"/>
    </w:rPr>
  </w:style>
  <w:style w:type="character" w:customStyle="1" w:styleId="lineannotation">
    <w:name w:val="lineannotation"/>
    <w:rsid w:val="00C67D6C"/>
    <w:rPr>
      <w:color w:val="000000"/>
    </w:rPr>
  </w:style>
  <w:style w:type="character" w:customStyle="1" w:styleId="Bullets">
    <w:name w:val="Bullets"/>
    <w:rsid w:val="00C67D6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C67D6C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C67D6C"/>
    <w:pPr>
      <w:spacing w:after="40"/>
    </w:pPr>
    <w:rPr>
      <w:sz w:val="18"/>
    </w:rPr>
  </w:style>
  <w:style w:type="paragraph" w:styleId="List">
    <w:name w:val="List"/>
    <w:basedOn w:val="BodyText"/>
    <w:rsid w:val="00C67D6C"/>
    <w:rPr>
      <w:rFonts w:cs="Lohit Devanagari"/>
    </w:rPr>
  </w:style>
  <w:style w:type="paragraph" w:styleId="Caption">
    <w:name w:val="caption"/>
    <w:basedOn w:val="Normal"/>
    <w:next w:val="Normal"/>
    <w:qFormat/>
    <w:rsid w:val="00C67D6C"/>
    <w:pPr>
      <w:spacing w:after="120"/>
      <w:jc w:val="center"/>
    </w:pPr>
    <w:rPr>
      <w:b/>
      <w:bCs/>
      <w:szCs w:val="20"/>
    </w:rPr>
  </w:style>
  <w:style w:type="paragraph" w:customStyle="1" w:styleId="Index">
    <w:name w:val="Index"/>
    <w:basedOn w:val="Normal"/>
    <w:rsid w:val="00C67D6C"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C67D6C"/>
    <w:pPr>
      <w:tabs>
        <w:tab w:val="center" w:pos="4153"/>
        <w:tab w:val="right" w:pos="8306"/>
      </w:tabs>
    </w:pPr>
  </w:style>
  <w:style w:type="paragraph" w:customStyle="1" w:styleId="HdrPort-L1">
    <w:name w:val="Hdr (Port) - L1"/>
    <w:basedOn w:val="Normal"/>
    <w:rsid w:val="00C67D6C"/>
    <w:pPr>
      <w:tabs>
        <w:tab w:val="right" w:pos="9356"/>
      </w:tabs>
      <w:spacing w:before="20" w:after="20"/>
    </w:pPr>
    <w:rPr>
      <w:szCs w:val="20"/>
      <w:lang w:val="en-AU"/>
    </w:rPr>
  </w:style>
  <w:style w:type="paragraph" w:customStyle="1" w:styleId="FtrPort-L2">
    <w:name w:val="Ftr (Port) - L2"/>
    <w:basedOn w:val="Normal"/>
    <w:rsid w:val="00C67D6C"/>
    <w:pPr>
      <w:pBdr>
        <w:top w:val="single" w:sz="4" w:space="1" w:color="000000"/>
      </w:pBdr>
      <w:tabs>
        <w:tab w:val="left" w:pos="1701"/>
        <w:tab w:val="center" w:pos="4537"/>
        <w:tab w:val="right" w:pos="9639"/>
      </w:tabs>
      <w:spacing w:before="0"/>
    </w:pPr>
    <w:rPr>
      <w:b/>
      <w:szCs w:val="20"/>
      <w:lang w:val="en-AU"/>
    </w:rPr>
  </w:style>
  <w:style w:type="paragraph" w:styleId="TOC4">
    <w:name w:val="toc 4"/>
    <w:basedOn w:val="Normal"/>
    <w:next w:val="Normal"/>
    <w:uiPriority w:val="39"/>
    <w:rsid w:val="00C67D6C"/>
    <w:pPr>
      <w:ind w:left="600"/>
    </w:pPr>
  </w:style>
  <w:style w:type="paragraph" w:styleId="Title">
    <w:name w:val="Title"/>
    <w:basedOn w:val="Normal"/>
    <w:next w:val="Subtitle"/>
    <w:qFormat/>
    <w:rsid w:val="00C67D6C"/>
    <w:pPr>
      <w:spacing w:before="0"/>
      <w:jc w:val="center"/>
    </w:pPr>
    <w:rPr>
      <w:sz w:val="28"/>
      <w:szCs w:val="20"/>
    </w:rPr>
  </w:style>
  <w:style w:type="paragraph" w:styleId="Subtitle">
    <w:name w:val="Subtitle"/>
    <w:basedOn w:val="Heading"/>
    <w:next w:val="BodyText"/>
    <w:qFormat/>
    <w:rsid w:val="00C67D6C"/>
    <w:pPr>
      <w:jc w:val="center"/>
    </w:pPr>
    <w:rPr>
      <w:i/>
      <w:iCs/>
    </w:rPr>
  </w:style>
  <w:style w:type="paragraph" w:styleId="Header">
    <w:name w:val="header"/>
    <w:basedOn w:val="Normal"/>
    <w:link w:val="HeaderChar"/>
    <w:uiPriority w:val="99"/>
    <w:rsid w:val="00C67D6C"/>
    <w:pPr>
      <w:tabs>
        <w:tab w:val="center" w:pos="4320"/>
        <w:tab w:val="right" w:pos="8640"/>
      </w:tabs>
    </w:pPr>
    <w:rPr>
      <w:szCs w:val="20"/>
      <w:lang w:val="en-AU"/>
    </w:rPr>
  </w:style>
  <w:style w:type="paragraph" w:customStyle="1" w:styleId="normal2">
    <w:name w:val="normal2"/>
    <w:basedOn w:val="Normal"/>
    <w:rsid w:val="00C67D6C"/>
    <w:pPr>
      <w:ind w:left="360"/>
    </w:pPr>
    <w:rPr>
      <w:szCs w:val="20"/>
      <w:lang w:val="en-AU"/>
    </w:rPr>
  </w:style>
  <w:style w:type="paragraph" w:styleId="TOC1">
    <w:name w:val="toc 1"/>
    <w:basedOn w:val="Normal"/>
    <w:next w:val="Normal"/>
    <w:uiPriority w:val="39"/>
    <w:rsid w:val="00C67D6C"/>
    <w:pPr>
      <w:spacing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rsid w:val="00C67D6C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uiPriority w:val="39"/>
    <w:rsid w:val="00C67D6C"/>
    <w:pPr>
      <w:ind w:left="480"/>
    </w:pPr>
    <w:rPr>
      <w:i/>
      <w:szCs w:val="20"/>
    </w:rPr>
  </w:style>
  <w:style w:type="paragraph" w:styleId="TableofFigures">
    <w:name w:val="table of figures"/>
    <w:basedOn w:val="Normal"/>
    <w:next w:val="Normal"/>
    <w:rsid w:val="00C67D6C"/>
    <w:pPr>
      <w:ind w:left="1135" w:hanging="851"/>
    </w:pPr>
    <w:rPr>
      <w:szCs w:val="20"/>
      <w:lang w:val="en-AU"/>
    </w:rPr>
  </w:style>
  <w:style w:type="paragraph" w:customStyle="1" w:styleId="TableHdr">
    <w:name w:val="TableHdr"/>
    <w:basedOn w:val="Normal"/>
    <w:rsid w:val="00C67D6C"/>
    <w:pPr>
      <w:tabs>
        <w:tab w:val="left" w:pos="1418"/>
        <w:tab w:val="left" w:pos="1843"/>
        <w:tab w:val="left" w:pos="2269"/>
      </w:tabs>
      <w:spacing w:before="60" w:after="120" w:line="240" w:lineRule="atLeast"/>
      <w:ind w:right="6"/>
    </w:pPr>
    <w:rPr>
      <w:b/>
      <w:sz w:val="18"/>
      <w:szCs w:val="20"/>
      <w:lang w:val="en-AU"/>
    </w:rPr>
  </w:style>
  <w:style w:type="paragraph" w:customStyle="1" w:styleId="TableText">
    <w:name w:val="TableText"/>
    <w:basedOn w:val="Normal"/>
    <w:rsid w:val="00C67D6C"/>
    <w:pPr>
      <w:tabs>
        <w:tab w:val="left" w:pos="1418"/>
        <w:tab w:val="left" w:pos="1843"/>
        <w:tab w:val="left" w:pos="2269"/>
      </w:tabs>
      <w:spacing w:before="20" w:after="20" w:line="290" w:lineRule="atLeast"/>
      <w:ind w:right="6"/>
    </w:pPr>
    <w:rPr>
      <w:sz w:val="18"/>
      <w:szCs w:val="20"/>
    </w:rPr>
  </w:style>
  <w:style w:type="paragraph" w:customStyle="1" w:styleId="Text1">
    <w:name w:val="Text 1"/>
    <w:basedOn w:val="Normal"/>
    <w:rsid w:val="00C67D6C"/>
    <w:pPr>
      <w:spacing w:before="60" w:after="60"/>
      <w:ind w:left="851" w:right="567"/>
    </w:pPr>
    <w:rPr>
      <w:rFonts w:eastAsia="PMingLiU"/>
      <w:szCs w:val="20"/>
      <w:lang w:val="en-AU"/>
    </w:rPr>
  </w:style>
  <w:style w:type="paragraph" w:customStyle="1" w:styleId="Text2">
    <w:name w:val="Text 2"/>
    <w:basedOn w:val="Normal"/>
    <w:rsid w:val="00C67D6C"/>
    <w:pPr>
      <w:spacing w:after="120"/>
      <w:ind w:left="1701" w:right="567"/>
    </w:pPr>
    <w:rPr>
      <w:rFonts w:eastAsia="PMingLiU"/>
      <w:szCs w:val="20"/>
      <w:lang w:val="en-AU"/>
    </w:rPr>
  </w:style>
  <w:style w:type="paragraph" w:styleId="FootnoteText">
    <w:name w:val="footnote text"/>
    <w:basedOn w:val="Normal"/>
    <w:rsid w:val="00C67D6C"/>
    <w:pPr>
      <w:spacing w:before="0"/>
    </w:pPr>
    <w:rPr>
      <w:rFonts w:ascii="Times New Roman" w:hAnsi="Times New Roman" w:cs="Times New Roman"/>
      <w:szCs w:val="20"/>
      <w:lang w:val="en-US"/>
    </w:rPr>
  </w:style>
  <w:style w:type="paragraph" w:styleId="BodyTextIndent">
    <w:name w:val="Body Text Indent"/>
    <w:basedOn w:val="Normal"/>
    <w:rsid w:val="00C67D6C"/>
    <w:pPr>
      <w:spacing w:before="60"/>
      <w:ind w:left="720"/>
    </w:pPr>
  </w:style>
  <w:style w:type="paragraph" w:customStyle="1" w:styleId="BulletedList1">
    <w:name w:val="Bulleted List 1"/>
    <w:basedOn w:val="Normal"/>
    <w:rsid w:val="00C67D6C"/>
    <w:pPr>
      <w:numPr>
        <w:numId w:val="5"/>
      </w:numPr>
      <w:spacing w:before="0" w:line="290" w:lineRule="atLeast"/>
    </w:pPr>
    <w:rPr>
      <w:szCs w:val="20"/>
    </w:rPr>
  </w:style>
  <w:style w:type="paragraph" w:customStyle="1" w:styleId="BulletedList2">
    <w:name w:val="Bulleted List 2"/>
    <w:basedOn w:val="Normal"/>
    <w:rsid w:val="00C67D6C"/>
    <w:pPr>
      <w:numPr>
        <w:numId w:val="6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rsid w:val="00C67D6C"/>
    <w:pPr>
      <w:ind w:left="800"/>
    </w:pPr>
  </w:style>
  <w:style w:type="paragraph" w:styleId="TOC6">
    <w:name w:val="toc 6"/>
    <w:basedOn w:val="Normal"/>
    <w:next w:val="Normal"/>
    <w:rsid w:val="00C67D6C"/>
    <w:pPr>
      <w:ind w:left="1000"/>
    </w:pPr>
  </w:style>
  <w:style w:type="paragraph" w:styleId="TOC7">
    <w:name w:val="toc 7"/>
    <w:basedOn w:val="Normal"/>
    <w:next w:val="Normal"/>
    <w:rsid w:val="00C67D6C"/>
    <w:pPr>
      <w:ind w:left="1200"/>
    </w:pPr>
  </w:style>
  <w:style w:type="paragraph" w:styleId="TOC8">
    <w:name w:val="toc 8"/>
    <w:basedOn w:val="Normal"/>
    <w:next w:val="Normal"/>
    <w:rsid w:val="00C67D6C"/>
    <w:pPr>
      <w:ind w:left="1400"/>
    </w:pPr>
  </w:style>
  <w:style w:type="paragraph" w:styleId="TOC9">
    <w:name w:val="toc 9"/>
    <w:basedOn w:val="Normal"/>
    <w:next w:val="Normal"/>
    <w:rsid w:val="00C67D6C"/>
    <w:pPr>
      <w:ind w:left="1600"/>
    </w:pPr>
  </w:style>
  <w:style w:type="paragraph" w:styleId="BodyTextIndent2">
    <w:name w:val="Body Text Indent 2"/>
    <w:basedOn w:val="Normal"/>
    <w:rsid w:val="00C67D6C"/>
    <w:pPr>
      <w:spacing w:before="0"/>
      <w:ind w:left="720"/>
    </w:pPr>
    <w:rPr>
      <w:rFonts w:ascii="Times New Roman" w:hAnsi="Times New Roman" w:cs="Times New Roman"/>
      <w:szCs w:val="20"/>
      <w:lang w:val="en-AU"/>
    </w:rPr>
  </w:style>
  <w:style w:type="paragraph" w:customStyle="1" w:styleId="xl24">
    <w:name w:val="xl24"/>
    <w:basedOn w:val="Normal"/>
    <w:rsid w:val="00C67D6C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5">
    <w:name w:val="xl25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6">
    <w:name w:val="xl26"/>
    <w:basedOn w:val="Normal"/>
    <w:rsid w:val="00C67D6C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7">
    <w:name w:val="xl27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0">
    <w:name w:val="xl30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C67D6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3">
    <w:name w:val="xl33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4">
    <w:name w:val="xl34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5">
    <w:name w:val="xl35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6">
    <w:name w:val="xl36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C67D6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eastAsia="Arial Unicode MS"/>
      <w:sz w:val="24"/>
    </w:rPr>
  </w:style>
  <w:style w:type="paragraph" w:customStyle="1" w:styleId="xl39">
    <w:name w:val="xl39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jc w:val="center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40">
    <w:name w:val="xl40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1">
    <w:name w:val="xl41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2">
    <w:name w:val="xl42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3">
    <w:name w:val="xl43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styleId="BodyText2">
    <w:name w:val="Body Text 2"/>
    <w:basedOn w:val="Normal"/>
    <w:rsid w:val="00C67D6C"/>
    <w:rPr>
      <w:rFonts w:ascii="Courier New" w:hAnsi="Courier New" w:cs="Courier New"/>
      <w:sz w:val="16"/>
    </w:rPr>
  </w:style>
  <w:style w:type="paragraph" w:styleId="NormalWeb">
    <w:name w:val="Normal (Web)"/>
    <w:basedOn w:val="Normal"/>
    <w:uiPriority w:val="99"/>
    <w:rsid w:val="00C67D6C"/>
    <w:pPr>
      <w:spacing w:before="280" w:after="280"/>
    </w:pPr>
    <w:rPr>
      <w:rFonts w:ascii="Verdana" w:hAnsi="Verdana" w:cs="Verdana"/>
      <w:szCs w:val="20"/>
    </w:rPr>
  </w:style>
  <w:style w:type="paragraph" w:customStyle="1" w:styleId="BBCText">
    <w:name w:val="BBCText"/>
    <w:rsid w:val="00C67D6C"/>
    <w:pPr>
      <w:suppressAutoHyphens/>
    </w:pPr>
    <w:rPr>
      <w:rFonts w:eastAsia="Arial"/>
      <w:sz w:val="24"/>
      <w:szCs w:val="24"/>
      <w:lang w:val="en-GB" w:eastAsia="zh-CN"/>
    </w:rPr>
  </w:style>
  <w:style w:type="paragraph" w:customStyle="1" w:styleId="Bullet1">
    <w:name w:val="Bullet 1"/>
    <w:basedOn w:val="Normal"/>
    <w:rsid w:val="00C67D6C"/>
    <w:pPr>
      <w:numPr>
        <w:numId w:val="8"/>
      </w:numPr>
      <w:spacing w:after="120"/>
      <w:ind w:left="724" w:hanging="344"/>
    </w:pPr>
    <w:rPr>
      <w:szCs w:val="20"/>
      <w:lang w:val="en-AU"/>
    </w:rPr>
  </w:style>
  <w:style w:type="paragraph" w:customStyle="1" w:styleId="Formtag">
    <w:name w:val="Form tag"/>
    <w:basedOn w:val="Normal"/>
    <w:rsid w:val="00C67D6C"/>
    <w:pPr>
      <w:widowControl w:val="0"/>
      <w:spacing w:before="480" w:after="120"/>
    </w:pPr>
    <w:rPr>
      <w:rFonts w:ascii="Helv" w:hAnsi="Helv" w:cs="Helv"/>
      <w:b/>
      <w:szCs w:val="20"/>
      <w:lang w:val="en-US"/>
    </w:rPr>
  </w:style>
  <w:style w:type="paragraph" w:styleId="DocumentMap">
    <w:name w:val="Document Map"/>
    <w:basedOn w:val="Normal"/>
    <w:rsid w:val="00C67D6C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basedOn w:val="Normal"/>
    <w:rsid w:val="00C67D6C"/>
    <w:rPr>
      <w:rFonts w:eastAsia="PMingLiU"/>
      <w:sz w:val="52"/>
      <w:szCs w:val="20"/>
      <w:lang w:val="en-AU"/>
    </w:rPr>
  </w:style>
  <w:style w:type="paragraph" w:customStyle="1" w:styleId="titlepage">
    <w:name w:val="titlepage"/>
    <w:basedOn w:val="normal1"/>
    <w:rsid w:val="00C67D6C"/>
    <w:pPr>
      <w:pBdr>
        <w:top w:val="single" w:sz="20" w:space="18" w:color="000000"/>
        <w:bottom w:val="single" w:sz="20" w:space="18" w:color="000000"/>
      </w:pBdr>
      <w:spacing w:after="120"/>
      <w:jc w:val="right"/>
    </w:pPr>
    <w:rPr>
      <w:b/>
      <w:sz w:val="48"/>
    </w:rPr>
  </w:style>
  <w:style w:type="paragraph" w:customStyle="1" w:styleId="Bullet-1">
    <w:name w:val="Bullet-1"/>
    <w:basedOn w:val="BodyTextIndent"/>
    <w:rsid w:val="00C67D6C"/>
    <w:pPr>
      <w:numPr>
        <w:numId w:val="10"/>
      </w:numPr>
      <w:tabs>
        <w:tab w:val="left" w:pos="360"/>
        <w:tab w:val="left" w:pos="720"/>
      </w:tabs>
      <w:spacing w:before="0" w:after="144"/>
      <w:ind w:left="1080"/>
      <w:jc w:val="both"/>
    </w:pPr>
    <w:rPr>
      <w:szCs w:val="20"/>
      <w:lang w:val="en-US"/>
    </w:rPr>
  </w:style>
  <w:style w:type="paragraph" w:customStyle="1" w:styleId="BodyTextKeep">
    <w:name w:val="Body Text Keep"/>
    <w:basedOn w:val="BodyText"/>
    <w:rsid w:val="00C67D6C"/>
    <w:pPr>
      <w:keepNext/>
      <w:keepLines/>
      <w:tabs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0" w:after="160"/>
      <w:ind w:left="744" w:right="572"/>
    </w:pPr>
    <w:rPr>
      <w:sz w:val="20"/>
      <w:szCs w:val="20"/>
      <w:lang w:val="en-US"/>
    </w:rPr>
  </w:style>
  <w:style w:type="paragraph" w:customStyle="1" w:styleId="Normal20">
    <w:name w:val="Normal 2"/>
    <w:basedOn w:val="Normal"/>
    <w:rsid w:val="00C67D6C"/>
    <w:pPr>
      <w:spacing w:before="0"/>
      <w:ind w:left="360"/>
    </w:pPr>
    <w:rPr>
      <w:rFonts w:ascii="Times New Roman" w:hAnsi="Times New Roman" w:cs="Times New Roman"/>
      <w:szCs w:val="20"/>
    </w:rPr>
  </w:style>
  <w:style w:type="paragraph" w:customStyle="1" w:styleId="Normal3">
    <w:name w:val="Normal 3"/>
    <w:basedOn w:val="Normal"/>
    <w:rsid w:val="00C67D6C"/>
    <w:pPr>
      <w:spacing w:before="0"/>
      <w:ind w:left="720"/>
    </w:pPr>
    <w:rPr>
      <w:rFonts w:ascii="Times New Roman" w:hAnsi="Times New Roman" w:cs="Times New Roman"/>
      <w:szCs w:val="20"/>
    </w:rPr>
  </w:style>
  <w:style w:type="paragraph" w:customStyle="1" w:styleId="BodyText0">
    <w:name w:val="BodyText"/>
    <w:basedOn w:val="Normal"/>
    <w:rsid w:val="00C67D6C"/>
    <w:pPr>
      <w:spacing w:before="0"/>
      <w:ind w:left="720"/>
    </w:pPr>
    <w:rPr>
      <w:rFonts w:ascii="Times New Roman" w:hAnsi="Times New Roman" w:cs="Times New Roman"/>
      <w:szCs w:val="20"/>
    </w:rPr>
  </w:style>
  <w:style w:type="paragraph" w:customStyle="1" w:styleId="para1">
    <w:name w:val="para1"/>
    <w:basedOn w:val="Normal"/>
    <w:rsid w:val="00C67D6C"/>
    <w:pPr>
      <w:tabs>
        <w:tab w:val="left" w:pos="540"/>
      </w:tabs>
      <w:spacing w:before="0" w:after="240"/>
    </w:pPr>
    <w:rPr>
      <w:rFonts w:ascii="Times New Roman" w:hAnsi="Times New Roman" w:cs="Times New Roman"/>
      <w:szCs w:val="20"/>
    </w:rPr>
  </w:style>
  <w:style w:type="paragraph" w:customStyle="1" w:styleId="NumberedList">
    <w:name w:val="Numbered List"/>
    <w:basedOn w:val="Normal"/>
    <w:rsid w:val="00C67D6C"/>
    <w:pPr>
      <w:spacing w:before="0"/>
      <w:ind w:left="993" w:hanging="273"/>
    </w:pPr>
    <w:rPr>
      <w:szCs w:val="20"/>
    </w:rPr>
  </w:style>
  <w:style w:type="paragraph" w:customStyle="1" w:styleId="bodytext3">
    <w:name w:val="`body text"/>
    <w:basedOn w:val="Normal"/>
    <w:rsid w:val="00C67D6C"/>
    <w:pPr>
      <w:spacing w:before="240"/>
    </w:pPr>
    <w:rPr>
      <w:rFonts w:ascii="ZapfHumnst BT" w:hAnsi="ZapfHumnst BT" w:cs="ZapfHumnst BT"/>
      <w:szCs w:val="20"/>
    </w:rPr>
  </w:style>
  <w:style w:type="paragraph" w:customStyle="1" w:styleId="ResetNumberedList">
    <w:name w:val="Reset Numbered List"/>
    <w:basedOn w:val="Normal"/>
    <w:next w:val="Normal"/>
    <w:rsid w:val="00C67D6C"/>
    <w:p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Bullet4">
    <w:name w:val="Bullet 4"/>
    <w:basedOn w:val="Normal"/>
    <w:rsid w:val="00C67D6C"/>
    <w:pPr>
      <w:numPr>
        <w:numId w:val="7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PWFooter">
    <w:name w:val="PW Footer"/>
    <w:basedOn w:val="Normal"/>
    <w:rsid w:val="00C67D6C"/>
    <w:pPr>
      <w:spacing w:before="0"/>
      <w:ind w:right="4820"/>
    </w:pPr>
    <w:rPr>
      <w:rFonts w:ascii="Times New Roman" w:hAnsi="Times New Roman" w:cs="Times New Roman"/>
      <w:smallCaps/>
      <w:spacing w:val="20"/>
      <w:sz w:val="14"/>
      <w:szCs w:val="20"/>
      <w:lang w:val="en-NZ"/>
    </w:rPr>
  </w:style>
  <w:style w:type="paragraph" w:customStyle="1" w:styleId="PWBullet1">
    <w:name w:val="PW Bullet 1"/>
    <w:basedOn w:val="Normal"/>
    <w:rsid w:val="00C67D6C"/>
    <w:pPr>
      <w:numPr>
        <w:numId w:val="11"/>
      </w:numPr>
      <w:spacing w:before="0" w:line="300" w:lineRule="atLeast"/>
    </w:pPr>
    <w:rPr>
      <w:rFonts w:ascii="Times New Roman" w:hAnsi="Times New Roman" w:cs="Times New Roman"/>
      <w:sz w:val="24"/>
      <w:szCs w:val="20"/>
      <w:lang w:val="en-NZ"/>
    </w:rPr>
  </w:style>
  <w:style w:type="paragraph" w:customStyle="1" w:styleId="PWBullet2">
    <w:name w:val="PW Bullet 2"/>
    <w:basedOn w:val="Normal"/>
    <w:rsid w:val="00C67D6C"/>
    <w:pPr>
      <w:numPr>
        <w:numId w:val="12"/>
      </w:numPr>
      <w:spacing w:before="80" w:line="300" w:lineRule="atLeast"/>
      <w:ind w:left="1134"/>
    </w:pPr>
    <w:rPr>
      <w:rFonts w:ascii="Times New Roman" w:hAnsi="Times New Roman" w:cs="Times New Roman"/>
      <w:sz w:val="24"/>
      <w:szCs w:val="20"/>
      <w:lang w:val="en-NZ"/>
    </w:rPr>
  </w:style>
  <w:style w:type="paragraph" w:customStyle="1" w:styleId="TOCBodyText">
    <w:name w:val="TOC BodyText"/>
    <w:basedOn w:val="Normal"/>
    <w:rsid w:val="00C67D6C"/>
    <w:pPr>
      <w:spacing w:before="400" w:line="240" w:lineRule="atLeast"/>
      <w:ind w:left="1418" w:hanging="567"/>
    </w:pPr>
    <w:rPr>
      <w:rFonts w:ascii="Arial Narrow" w:hAnsi="Arial Narrow" w:cs="Arial Narrow"/>
      <w:sz w:val="24"/>
      <w:szCs w:val="20"/>
      <w:lang w:val="en-NZ"/>
    </w:rPr>
  </w:style>
  <w:style w:type="paragraph" w:customStyle="1" w:styleId="Appendix1">
    <w:name w:val="Appendix1"/>
    <w:basedOn w:val="Heading1"/>
    <w:next w:val="Normal"/>
    <w:rsid w:val="00C67D6C"/>
    <w:pPr>
      <w:pageBreakBefore w:val="0"/>
      <w:numPr>
        <w:numId w:val="3"/>
      </w:numPr>
      <w:pBdr>
        <w:top w:val="single" w:sz="4" w:space="10" w:color="000000"/>
      </w:pBdr>
      <w:spacing w:before="0" w:after="240"/>
      <w:ind w:left="0" w:right="142" w:firstLine="0"/>
    </w:pPr>
    <w:rPr>
      <w:rFonts w:ascii="Times New Roman" w:hAnsi="Times New Roman" w:cs="Times New Roman"/>
      <w:bCs w:val="0"/>
      <w:sz w:val="40"/>
      <w:szCs w:val="20"/>
      <w:lang w:val="en-NZ"/>
    </w:rPr>
  </w:style>
  <w:style w:type="paragraph" w:customStyle="1" w:styleId="Appendix2">
    <w:name w:val="Appendix2"/>
    <w:basedOn w:val="Heading2"/>
    <w:next w:val="Normal"/>
    <w:rsid w:val="00C67D6C"/>
    <w:pPr>
      <w:numPr>
        <w:ilvl w:val="0"/>
        <w:numId w:val="0"/>
      </w:numPr>
      <w:tabs>
        <w:tab w:val="num" w:pos="360"/>
      </w:tabs>
      <w:spacing w:after="120"/>
      <w:ind w:left="360" w:hanging="360"/>
    </w:pPr>
    <w:rPr>
      <w:rFonts w:ascii="Times New Roman" w:hAnsi="Times New Roman" w:cs="Times New Roman"/>
      <w:b/>
      <w:bCs w:val="0"/>
      <w:iCs w:val="0"/>
      <w:kern w:val="1"/>
      <w:sz w:val="32"/>
      <w:szCs w:val="20"/>
      <w:lang w:val="en-NZ"/>
    </w:rPr>
  </w:style>
  <w:style w:type="paragraph" w:customStyle="1" w:styleId="Appendix3">
    <w:name w:val="Appendix3"/>
    <w:basedOn w:val="Heading3"/>
    <w:next w:val="Normal"/>
    <w:rsid w:val="00C67D6C"/>
    <w:pPr>
      <w:numPr>
        <w:ilvl w:val="0"/>
        <w:numId w:val="0"/>
      </w:numPr>
      <w:tabs>
        <w:tab w:val="clear" w:pos="851"/>
        <w:tab w:val="num" w:pos="360"/>
      </w:tabs>
      <w:spacing w:before="160" w:after="0"/>
      <w:ind w:left="360" w:hanging="360"/>
    </w:pPr>
    <w:rPr>
      <w:rFonts w:ascii="Arial Narrow" w:hAnsi="Arial Narrow" w:cs="Times New Roman"/>
      <w:b w:val="0"/>
      <w:bCs w:val="0"/>
      <w:sz w:val="28"/>
      <w:szCs w:val="20"/>
      <w:lang w:val="en-NZ"/>
    </w:rPr>
  </w:style>
  <w:style w:type="paragraph" w:customStyle="1" w:styleId="BodyTextLevel2">
    <w:name w:val="Body Text Level 2"/>
    <w:basedOn w:val="Normal"/>
    <w:rsid w:val="00C67D6C"/>
    <w:pPr>
      <w:spacing w:before="20" w:after="40" w:line="180" w:lineRule="exact"/>
      <w:ind w:left="851"/>
    </w:pPr>
    <w:rPr>
      <w:rFonts w:ascii="Times New Roman" w:hAnsi="Times New Roman" w:cs="Times New Roman"/>
      <w:sz w:val="16"/>
      <w:szCs w:val="20"/>
    </w:rPr>
  </w:style>
  <w:style w:type="paragraph" w:customStyle="1" w:styleId="SQL">
    <w:name w:val="SQL"/>
    <w:basedOn w:val="Normal"/>
    <w:rsid w:val="00C67D6C"/>
    <w:pPr>
      <w:spacing w:before="0" w:line="300" w:lineRule="atLeast"/>
      <w:ind w:left="993"/>
    </w:pPr>
    <w:rPr>
      <w:rFonts w:ascii="Courier New" w:hAnsi="Courier New" w:cs="Courier New"/>
      <w:szCs w:val="20"/>
      <w:lang w:val="en-NZ"/>
    </w:rPr>
  </w:style>
  <w:style w:type="paragraph" w:customStyle="1" w:styleId="TableBullet4">
    <w:name w:val="Table Bullet 4"/>
    <w:basedOn w:val="Normal"/>
    <w:rsid w:val="00C67D6C"/>
    <w:pPr>
      <w:numPr>
        <w:numId w:val="2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Bullet2">
    <w:name w:val="Bullet 2"/>
    <w:basedOn w:val="Normal"/>
    <w:rsid w:val="00C67D6C"/>
    <w:pPr>
      <w:tabs>
        <w:tab w:val="num" w:pos="360"/>
      </w:tabs>
      <w:spacing w:before="0" w:line="290" w:lineRule="atLeast"/>
      <w:ind w:left="360" w:hanging="360"/>
    </w:pPr>
    <w:rPr>
      <w:rFonts w:ascii="Times New Roman" w:hAnsi="Times New Roman" w:cs="Times New Roman"/>
      <w:sz w:val="24"/>
      <w:szCs w:val="20"/>
    </w:rPr>
  </w:style>
  <w:style w:type="paragraph" w:customStyle="1" w:styleId="Bullet3">
    <w:name w:val="Bullet 3"/>
    <w:basedOn w:val="Normal"/>
    <w:rsid w:val="00C67D6C"/>
    <w:pPr>
      <w:tabs>
        <w:tab w:val="num" w:pos="360"/>
      </w:tabs>
      <w:spacing w:before="0" w:line="290" w:lineRule="atLeast"/>
      <w:ind w:left="360" w:hanging="360"/>
    </w:pPr>
    <w:rPr>
      <w:rFonts w:ascii="Times New Roman" w:hAnsi="Times New Roman" w:cs="Times New Roman"/>
      <w:sz w:val="24"/>
      <w:szCs w:val="20"/>
    </w:rPr>
  </w:style>
  <w:style w:type="paragraph" w:customStyle="1" w:styleId="TableBullet3">
    <w:name w:val="Table Bullet 3"/>
    <w:basedOn w:val="Bullet3"/>
    <w:rsid w:val="00C67D6C"/>
    <w:pPr>
      <w:tabs>
        <w:tab w:val="clear" w:pos="360"/>
        <w:tab w:val="num" w:pos="0"/>
      </w:tabs>
      <w:ind w:left="0" w:firstLine="0"/>
    </w:pPr>
  </w:style>
  <w:style w:type="paragraph" w:customStyle="1" w:styleId="TableBullet1">
    <w:name w:val="Table Bullet 1"/>
    <w:basedOn w:val="Bullet1"/>
    <w:rsid w:val="00C67D6C"/>
    <w:pPr>
      <w:numPr>
        <w:numId w:val="0"/>
      </w:numPr>
      <w:tabs>
        <w:tab w:val="num" w:pos="0"/>
      </w:tabs>
      <w:spacing w:before="0" w:after="0" w:line="290" w:lineRule="atLeast"/>
    </w:pPr>
    <w:rPr>
      <w:rFonts w:ascii="Times New Roman" w:hAnsi="Times New Roman" w:cs="Times New Roman"/>
      <w:sz w:val="24"/>
      <w:lang w:val="en-GB"/>
    </w:rPr>
  </w:style>
  <w:style w:type="paragraph" w:customStyle="1" w:styleId="TableBullet2">
    <w:name w:val="Table Bullet 2"/>
    <w:basedOn w:val="Bullet2"/>
    <w:rsid w:val="00C67D6C"/>
    <w:pPr>
      <w:tabs>
        <w:tab w:val="clear" w:pos="360"/>
        <w:tab w:val="num" w:pos="0"/>
      </w:tabs>
      <w:ind w:left="0" w:firstLine="0"/>
    </w:pPr>
  </w:style>
  <w:style w:type="paragraph" w:customStyle="1" w:styleId="DETBullet1">
    <w:name w:val="DETBullet1"/>
    <w:basedOn w:val="Normal"/>
    <w:rsid w:val="00C67D6C"/>
    <w:pPr>
      <w:numPr>
        <w:numId w:val="9"/>
      </w:numPr>
    </w:pPr>
  </w:style>
  <w:style w:type="paragraph" w:customStyle="1" w:styleId="Code">
    <w:name w:val="Code"/>
    <w:basedOn w:val="Normal"/>
    <w:rsid w:val="00C67D6C"/>
    <w:pPr>
      <w:tabs>
        <w:tab w:val="left" w:pos="1418"/>
        <w:tab w:val="left" w:pos="1843"/>
        <w:tab w:val="left" w:pos="2269"/>
      </w:tabs>
      <w:spacing w:before="20" w:after="20" w:line="290" w:lineRule="atLeast"/>
      <w:ind w:right="6"/>
    </w:pPr>
    <w:rPr>
      <w:rFonts w:ascii="Courier New" w:hAnsi="Courier New" w:cs="Courier New"/>
      <w:sz w:val="18"/>
      <w:szCs w:val="20"/>
      <w:lang w:val="en-US" w:eastAsia="en-US"/>
    </w:rPr>
  </w:style>
  <w:style w:type="paragraph" w:customStyle="1" w:styleId="Readerscomments">
    <w:name w:val="Reader's comments"/>
    <w:basedOn w:val="Normal"/>
    <w:rsid w:val="00C67D6C"/>
    <w:pPr>
      <w:overflowPunct w:val="0"/>
      <w:autoSpaceDE w:val="0"/>
      <w:spacing w:before="0" w:after="120"/>
      <w:textAlignment w:val="baseline"/>
    </w:pPr>
    <w:rPr>
      <w:i/>
      <w:iCs/>
      <w:color w:val="CC00CC"/>
      <w:szCs w:val="20"/>
      <w:lang w:val="en-US"/>
    </w:rPr>
  </w:style>
  <w:style w:type="paragraph" w:customStyle="1" w:styleId="TableText0">
    <w:name w:val="Table Text"/>
    <w:basedOn w:val="Normal"/>
    <w:rsid w:val="00C67D6C"/>
    <w:pPr>
      <w:spacing w:after="120"/>
    </w:pPr>
    <w:rPr>
      <w:szCs w:val="20"/>
    </w:rPr>
  </w:style>
  <w:style w:type="paragraph" w:customStyle="1" w:styleId="Bullet">
    <w:name w:val="Bullet"/>
    <w:basedOn w:val="Normal"/>
    <w:rsid w:val="00C67D6C"/>
    <w:pPr>
      <w:numPr>
        <w:numId w:val="4"/>
      </w:numPr>
      <w:spacing w:before="0" w:after="240"/>
    </w:pPr>
    <w:rPr>
      <w:sz w:val="22"/>
      <w:szCs w:val="20"/>
    </w:rPr>
  </w:style>
  <w:style w:type="paragraph" w:customStyle="1" w:styleId="TableTextHeading">
    <w:name w:val="Table Text Heading"/>
    <w:basedOn w:val="TableText0"/>
    <w:rsid w:val="00C67D6C"/>
    <w:pPr>
      <w:keepNext/>
      <w:jc w:val="center"/>
    </w:pPr>
    <w:rPr>
      <w:b/>
    </w:rPr>
  </w:style>
  <w:style w:type="paragraph" w:styleId="PlainText">
    <w:name w:val="Plain Text"/>
    <w:basedOn w:val="Normal"/>
    <w:link w:val="PlainTextChar"/>
    <w:uiPriority w:val="99"/>
    <w:rsid w:val="00C67D6C"/>
    <w:pPr>
      <w:overflowPunct w:val="0"/>
      <w:autoSpaceDE w:val="0"/>
      <w:spacing w:before="0"/>
      <w:textAlignment w:val="baseline"/>
    </w:pPr>
    <w:rPr>
      <w:rFonts w:ascii="Courier New" w:hAnsi="Courier New" w:cs="Courier New"/>
      <w:szCs w:val="20"/>
    </w:rPr>
  </w:style>
  <w:style w:type="paragraph" w:styleId="HTMLPreformatted">
    <w:name w:val="HTML Preformatted"/>
    <w:basedOn w:val="Normal"/>
    <w:rsid w:val="00C6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Cs w:val="20"/>
    </w:rPr>
  </w:style>
  <w:style w:type="paragraph" w:styleId="NormalIndent">
    <w:name w:val="Normal Indent"/>
    <w:basedOn w:val="Normal"/>
    <w:rsid w:val="00C67D6C"/>
    <w:pPr>
      <w:tabs>
        <w:tab w:val="left" w:pos="2552"/>
      </w:tabs>
      <w:spacing w:before="0"/>
      <w:ind w:left="2552"/>
    </w:pPr>
    <w:rPr>
      <w:sz w:val="22"/>
      <w:szCs w:val="22"/>
      <w:lang w:val="fr-FR"/>
    </w:rPr>
  </w:style>
  <w:style w:type="paragraph" w:customStyle="1" w:styleId="Char0">
    <w:name w:val="Char"/>
    <w:basedOn w:val="Normal"/>
    <w:rsid w:val="00C67D6C"/>
    <w:pPr>
      <w:spacing w:before="0" w:after="160" w:line="360" w:lineRule="auto"/>
      <w:jc w:val="both"/>
    </w:pPr>
    <w:rPr>
      <w:rFonts w:eastAsia="Arial Unicode MS" w:cs="Book Antiqua"/>
      <w:color w:val="000000"/>
      <w:szCs w:val="20"/>
    </w:rPr>
  </w:style>
  <w:style w:type="paragraph" w:customStyle="1" w:styleId="StandardText">
    <w:name w:val="Standard Text"/>
    <w:basedOn w:val="Normal"/>
    <w:rsid w:val="00C67D6C"/>
    <w:pPr>
      <w:tabs>
        <w:tab w:val="left" w:pos="0"/>
      </w:tabs>
      <w:spacing w:before="0" w:after="60"/>
      <w:jc w:val="both"/>
    </w:pPr>
    <w:rPr>
      <w:rFonts w:ascii="Siemens Sans" w:hAnsi="Siemens Sans" w:cs="Siemens Sans"/>
      <w:szCs w:val="20"/>
      <w:lang w:val="de-DE"/>
    </w:rPr>
  </w:style>
  <w:style w:type="paragraph" w:styleId="CommentText">
    <w:name w:val="annotation text"/>
    <w:basedOn w:val="Normal"/>
    <w:link w:val="CommentTextChar"/>
    <w:rsid w:val="00C67D6C"/>
    <w:pPr>
      <w:tabs>
        <w:tab w:val="left" w:pos="0"/>
        <w:tab w:val="left" w:pos="720"/>
      </w:tabs>
      <w:spacing w:before="0" w:after="60"/>
    </w:pPr>
    <w:rPr>
      <w:rFonts w:ascii="Siemens Sans" w:hAnsi="Siemens Sans" w:cs="Siemens Sans"/>
      <w:szCs w:val="20"/>
      <w:lang w:val="de-DE"/>
    </w:rPr>
  </w:style>
  <w:style w:type="paragraph" w:customStyle="1" w:styleId="note">
    <w:name w:val="note"/>
    <w:basedOn w:val="Normal"/>
    <w:rsid w:val="00C67D6C"/>
    <w:pPr>
      <w:pBdr>
        <w:top w:val="single" w:sz="4" w:space="2" w:color="808080"/>
        <w:left w:val="single" w:sz="4" w:space="30" w:color="808080"/>
        <w:bottom w:val="single" w:sz="4" w:space="2" w:color="808080"/>
        <w:right w:val="single" w:sz="4" w:space="2" w:color="808080"/>
      </w:pBdr>
      <w:spacing w:before="360" w:after="360"/>
      <w:ind w:left="360" w:right="360"/>
    </w:pPr>
    <w:rPr>
      <w:rFonts w:ascii="Times New Roman" w:hAnsi="Times New Roman" w:cs="Times New Roman"/>
      <w:sz w:val="24"/>
      <w:lang w:val="en-US" w:eastAsia="ja-JP"/>
    </w:rPr>
  </w:style>
  <w:style w:type="paragraph" w:customStyle="1" w:styleId="TableCell">
    <w:name w:val="Table Cell"/>
    <w:basedOn w:val="Normal"/>
    <w:rsid w:val="00C67D6C"/>
    <w:pPr>
      <w:spacing w:before="72" w:after="72"/>
      <w:jc w:val="both"/>
    </w:pPr>
    <w:rPr>
      <w:rFonts w:ascii="Helvetica" w:eastAsia="Batang" w:hAnsi="Helvetica" w:cs="Helvetica"/>
      <w:szCs w:val="20"/>
    </w:rPr>
  </w:style>
  <w:style w:type="paragraph" w:customStyle="1" w:styleId="Body">
    <w:name w:val="Body"/>
    <w:rsid w:val="00C67D6C"/>
    <w:pPr>
      <w:suppressAutoHyphens/>
      <w:overflowPunct w:val="0"/>
      <w:autoSpaceDE w:val="0"/>
      <w:spacing w:after="120"/>
      <w:textAlignment w:val="baseline"/>
    </w:pPr>
    <w:rPr>
      <w:rFonts w:ascii="Arial" w:eastAsia="Arial" w:hAnsi="Arial" w:cs="Arial"/>
      <w:lang w:val="en-GB" w:eastAsia="zh-CN"/>
    </w:rPr>
  </w:style>
  <w:style w:type="paragraph" w:customStyle="1" w:styleId="form1">
    <w:name w:val="form1"/>
    <w:basedOn w:val="Normal"/>
    <w:rsid w:val="00C67D6C"/>
    <w:pPr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pacing w:before="280" w:after="280"/>
    </w:pPr>
    <w:rPr>
      <w:color w:val="000000"/>
      <w:sz w:val="18"/>
      <w:szCs w:val="18"/>
      <w:lang w:val="en-US" w:eastAsia="ja-JP"/>
    </w:rPr>
  </w:style>
  <w:style w:type="paragraph" w:customStyle="1" w:styleId="a0">
    <w:name w:val="標準本文"/>
    <w:rsid w:val="00C67D6C"/>
    <w:pPr>
      <w:widowControl w:val="0"/>
      <w:suppressAutoHyphens/>
      <w:spacing w:line="360" w:lineRule="atLeast"/>
      <w:ind w:left="851" w:firstLine="180"/>
      <w:jc w:val="both"/>
      <w:textAlignment w:val="baseline"/>
    </w:pPr>
    <w:rPr>
      <w:rFonts w:ascii="Arial" w:eastAsia="Arial" w:hAnsi="Arial" w:cs="Arial"/>
      <w:sz w:val="18"/>
      <w:szCs w:val="24"/>
      <w:lang w:eastAsia="ja-JP"/>
    </w:rPr>
  </w:style>
  <w:style w:type="paragraph" w:styleId="BalloonText">
    <w:name w:val="Balloon Text"/>
    <w:basedOn w:val="Normal"/>
    <w:rsid w:val="00C67D6C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C67D6C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C67D6C"/>
    <w:pPr>
      <w:suppressLineNumbers/>
    </w:pPr>
  </w:style>
  <w:style w:type="paragraph" w:customStyle="1" w:styleId="TableHeading">
    <w:name w:val="Table Heading"/>
    <w:basedOn w:val="TableContents"/>
    <w:rsid w:val="00C67D6C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67D6C"/>
    <w:pPr>
      <w:ind w:left="720"/>
    </w:pPr>
  </w:style>
  <w:style w:type="character" w:styleId="SubtleEmphasis">
    <w:name w:val="Subtle Emphasis"/>
    <w:uiPriority w:val="19"/>
    <w:qFormat/>
    <w:rsid w:val="00C6523F"/>
    <w:rPr>
      <w:i/>
      <w:iCs/>
      <w:color w:val="808080"/>
    </w:rPr>
  </w:style>
  <w:style w:type="paragraph" w:customStyle="1" w:styleId="H1BodyText">
    <w:name w:val="H1 Body Text"/>
    <w:basedOn w:val="Normal"/>
    <w:rsid w:val="00933F43"/>
    <w:pPr>
      <w:widowControl w:val="0"/>
      <w:suppressAutoHyphens w:val="0"/>
      <w:adjustRightInd w:val="0"/>
      <w:spacing w:before="40" w:line="360" w:lineRule="atLeast"/>
      <w:ind w:left="360"/>
      <w:jc w:val="both"/>
      <w:textAlignment w:val="baseline"/>
    </w:pPr>
    <w:rPr>
      <w:rFonts w:ascii="Times New Roman" w:hAnsi="Times New Roman" w:cs="Times New Roman"/>
      <w:color w:val="000000"/>
      <w:sz w:val="22"/>
      <w:szCs w:val="20"/>
      <w:lang w:val="en-US" w:eastAsia="en-US"/>
    </w:rPr>
  </w:style>
  <w:style w:type="character" w:customStyle="1" w:styleId="Heading2Char">
    <w:name w:val="Heading 2 Char"/>
    <w:aliases w:val="Reset numbering Char,Body Text (Reset numbering) Char,H2 Char,Chapter Title Char,Alt 2 Char"/>
    <w:link w:val="Heading2"/>
    <w:uiPriority w:val="99"/>
    <w:rsid w:val="00466F23"/>
    <w:rPr>
      <w:rFonts w:ascii="Arial" w:hAnsi="Arial" w:cs="Arial"/>
      <w:bCs/>
      <w:iCs/>
      <w:sz w:val="28"/>
      <w:szCs w:val="28"/>
      <w:lang w:val="en-GB" w:eastAsia="zh-CN"/>
    </w:rPr>
  </w:style>
  <w:style w:type="character" w:customStyle="1" w:styleId="Heading3Char">
    <w:name w:val="Heading 3 Char"/>
    <w:aliases w:val="Level 1 - 1 Char,Section Char,Heading D Char,Para3 Char,Alt 3 Char"/>
    <w:basedOn w:val="DefaultParagraphFont"/>
    <w:link w:val="Heading3"/>
    <w:uiPriority w:val="99"/>
    <w:rsid w:val="00074D4A"/>
    <w:rPr>
      <w:rFonts w:ascii="Arial" w:hAnsi="Arial" w:cs="Arial"/>
      <w:b/>
      <w:bCs/>
      <w:sz w:val="26"/>
      <w:szCs w:val="26"/>
      <w:lang w:val="en-GB" w:eastAsia="zh-CN"/>
    </w:rPr>
  </w:style>
  <w:style w:type="character" w:customStyle="1" w:styleId="Heading1Char">
    <w:name w:val="Heading 1 Char"/>
    <w:aliases w:val="H1 Char,h1 Char,chaptertext Char,(Chapter Nbr) Char,Section Heading Char,Part Char,Section Heading1 Char,Section Heading2 Char,Alt 1 Char"/>
    <w:basedOn w:val="DefaultParagraphFont"/>
    <w:link w:val="Heading1"/>
    <w:uiPriority w:val="99"/>
    <w:rsid w:val="00744BD2"/>
    <w:rPr>
      <w:rFonts w:ascii="Arial" w:hAnsi="Arial" w:cs="Arial"/>
      <w:b/>
      <w:bCs/>
      <w:kern w:val="1"/>
      <w:sz w:val="32"/>
      <w:szCs w:val="32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94BCE"/>
    <w:rPr>
      <w:rFonts w:ascii="Arial" w:hAnsi="Arial" w:cs="Arial"/>
      <w:szCs w:val="24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03E5D"/>
    <w:rPr>
      <w:rFonts w:ascii="Arial" w:hAnsi="Arial" w:cs="Arial"/>
      <w:lang w:val="en-A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04D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DC3"/>
    <w:pPr>
      <w:tabs>
        <w:tab w:val="clear" w:pos="0"/>
        <w:tab w:val="clear" w:pos="720"/>
      </w:tabs>
      <w:spacing w:before="120" w:after="0"/>
    </w:pPr>
    <w:rPr>
      <w:rFonts w:ascii="Arial" w:hAnsi="Arial" w:cs="Arial"/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rsid w:val="00D04DC3"/>
    <w:rPr>
      <w:rFonts w:ascii="Siemens Sans" w:hAnsi="Siemens Sans" w:cs="Siemens Sans"/>
      <w:lang w:val="de-DE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DC3"/>
    <w:rPr>
      <w:rFonts w:ascii="Arial" w:hAnsi="Arial" w:cs="Arial"/>
      <w:b/>
      <w:bCs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31C6D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7F66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customStyle="1" w:styleId="AppHeading1">
    <w:name w:val="AppHeading 1"/>
    <w:next w:val="Normal"/>
    <w:rsid w:val="003A7763"/>
    <w:pPr>
      <w:keepNext/>
      <w:pageBreakBefore/>
      <w:numPr>
        <w:numId w:val="15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autoRedefine/>
    <w:rsid w:val="003A7763"/>
    <w:pPr>
      <w:keepNext/>
      <w:numPr>
        <w:ilvl w:val="1"/>
        <w:numId w:val="15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autoRedefine/>
    <w:rsid w:val="003A7763"/>
    <w:pPr>
      <w:keepNext/>
      <w:numPr>
        <w:ilvl w:val="2"/>
        <w:numId w:val="15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autoRedefine/>
    <w:rsid w:val="003A7763"/>
    <w:pPr>
      <w:numPr>
        <w:ilvl w:val="3"/>
        <w:numId w:val="15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table" w:styleId="TableGrid">
    <w:name w:val="Table Grid"/>
    <w:basedOn w:val="TableNormal"/>
    <w:uiPriority w:val="59"/>
    <w:rsid w:val="00481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E558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032A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7324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153BA9"/>
    <w:rPr>
      <w:rFonts w:ascii="Courier New" w:hAnsi="Courier New" w:cs="Courier New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rsid w:val="002F502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70BC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82D7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normaltextrun">
    <w:name w:val="normaltextrun"/>
    <w:basedOn w:val="DefaultParagraphFont"/>
    <w:rsid w:val="00582D7D"/>
  </w:style>
  <w:style w:type="character" w:customStyle="1" w:styleId="eop">
    <w:name w:val="eop"/>
    <w:basedOn w:val="DefaultParagraphFont"/>
    <w:rsid w:val="0058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7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38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bookmark://_4.7_UC-007:_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7E9BD-6615-4FCA-952C-C9CC894C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16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Document: Version 0.0 Draft 0.3</vt:lpstr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Document: Version 0.0 Draft 0.3</dc:title>
  <dc:subject>0.01</dc:subject>
  <dc:creator>Dinesh Kumar</dc:creator>
  <cp:keywords>Final</cp:keywords>
  <cp:lastModifiedBy>Harshul Singla</cp:lastModifiedBy>
  <cp:revision>37</cp:revision>
  <cp:lastPrinted>2016-08-23T23:59:00Z</cp:lastPrinted>
  <dcterms:created xsi:type="dcterms:W3CDTF">2019-03-22T08:10:00Z</dcterms:created>
  <dcterms:modified xsi:type="dcterms:W3CDTF">2022-03-28T06:40:00Z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0.0.1</vt:lpwstr>
  </property>
  <property fmtid="{D5CDD505-2E9C-101B-9397-08002B2CF9AE}" pid="3" name="Project">
    <vt:lpwstr>LDAP API Development</vt:lpwstr>
  </property>
</Properties>
</file>